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792977" w:rsidRDefault="00792977">
      <w:pPr>
        <w:spacing w:before="8" w:line="140" w:lineRule="exact"/>
        <w:rPr>
          <w:sz w:val="15"/>
          <w:szCs w:val="15"/>
        </w:rPr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  <w:bookmarkStart w:id="0" w:name="_GoBack"/>
    </w:p>
    <w:p w:rsidR="00792977" w:rsidRDefault="00792977">
      <w:pPr>
        <w:spacing w:line="200" w:lineRule="exact"/>
      </w:pPr>
    </w:p>
    <w:bookmarkEnd w:id="0"/>
    <w:p w:rsidR="00792977" w:rsidRDefault="00636A52">
      <w:pPr>
        <w:spacing w:before="46" w:line="340" w:lineRule="auto"/>
        <w:ind w:left="4307" w:right="487"/>
        <w:rPr>
          <w:sz w:val="16"/>
          <w:szCs w:val="16"/>
        </w:rPr>
      </w:pPr>
      <w:r>
        <w:pict>
          <v:group id="_x0000_s1150" style="position:absolute;left:0;text-align:left;margin-left:27.95pt;margin-top:27.95pt;width:0;height:0;z-index:-251675648;mso-position-horizontal-relative:page;mso-position-vertical-relative:page" coordorigin="560,560" coordsize="0,0">
            <v:polyline id="_x0000_s1151" style="position:absolute" points="1120,1120,1120,1120" coordorigin="560,560" coordsize="0,0" filled="f" strokeweight=".1pt">
              <v:path arrowok="t"/>
            </v:polyline>
            <w10:wrap anchorx="page" anchory="page"/>
          </v:group>
        </w:pict>
      </w:r>
      <w:r>
        <w:pict>
          <v:group id="_x0000_s1148" style="position:absolute;left:0;text-align:left;margin-left:27.95pt;margin-top:27.95pt;width:0;height:0;z-index:-251673600;mso-position-horizontal-relative:page;mso-position-vertical-relative:page" coordorigin="560,560" coordsize="0,0">
            <v:polyline id="_x0000_s1149" style="position:absolute" points="1120,1120,1120,1120" coordorigin="560,560" coordsize="0,0" filled="f" strokeweight=".1pt">
              <v:path arrowok="t"/>
            </v:polyline>
            <w10:wrap anchorx="page" anchory="page"/>
          </v:group>
        </w:pict>
      </w:r>
      <w:r>
        <w:pict>
          <v:group id="_x0000_s1146" style="position:absolute;left:0;text-align:left;margin-left:27.95pt;margin-top:27.95pt;width:0;height:0;z-index:-251671552;mso-position-horizontal-relative:page;mso-position-vertical-relative:page" coordorigin="560,560" coordsize="0,0">
            <v:polyline id="_x0000_s1147" style="position:absolute" points="1120,1120,1120,1120" coordorigin="560,560" coordsize="0,0" filled="f" strokeweight=".1pt">
              <v:path arrowok="t"/>
            </v:polyline>
            <w10:wrap anchorx="page" anchory="page"/>
          </v:group>
        </w:pict>
      </w:r>
      <w:r>
        <w:rPr>
          <w:color w:val="333333"/>
          <w:w w:val="69"/>
          <w:sz w:val="16"/>
          <w:szCs w:val="16"/>
        </w:rPr>
        <w:t>I</w:t>
      </w:r>
      <w:r>
        <w:rPr>
          <w:color w:val="333333"/>
          <w:spacing w:val="18"/>
          <w:w w:val="69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z w:val="16"/>
          <w:szCs w:val="16"/>
        </w:rPr>
        <w:t>m</w:t>
      </w:r>
      <w:r>
        <w:rPr>
          <w:color w:val="333333"/>
          <w:spacing w:val="40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a</w:t>
      </w:r>
      <w:r>
        <w:rPr>
          <w:color w:val="333333"/>
          <w:spacing w:val="19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ca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7"/>
          <w:sz w:val="16"/>
          <w:szCs w:val="16"/>
        </w:rPr>
        <w:t xml:space="preserve"> </w:t>
      </w:r>
      <w:proofErr w:type="gramStart"/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5"/>
          <w:w w:val="69"/>
          <w:sz w:val="16"/>
          <w:szCs w:val="16"/>
        </w:rPr>
        <w:t>ill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9"/>
          <w:sz w:val="16"/>
          <w:szCs w:val="16"/>
        </w:rPr>
        <w:t>d</w:t>
      </w:r>
      <w:proofErr w:type="gramEnd"/>
      <w:r>
        <w:rPr>
          <w:color w:val="333333"/>
          <w:spacing w:val="7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115"/>
          <w:sz w:val="16"/>
          <w:szCs w:val="16"/>
        </w:rPr>
        <w:t>g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21"/>
          <w:sz w:val="16"/>
          <w:szCs w:val="16"/>
        </w:rPr>
        <w:t>c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ea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7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og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10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111"/>
          <w:sz w:val="16"/>
          <w:szCs w:val="16"/>
        </w:rPr>
        <w:t>h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2"/>
          <w:w w:val="115"/>
          <w:sz w:val="16"/>
          <w:szCs w:val="16"/>
        </w:rPr>
        <w:t>-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3"/>
          <w:w w:val="121"/>
          <w:sz w:val="16"/>
          <w:szCs w:val="16"/>
        </w:rPr>
        <w:t>eac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99"/>
          <w:sz w:val="16"/>
          <w:szCs w:val="16"/>
        </w:rPr>
        <w:t>x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 xml:space="preserve">n 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li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06"/>
          <w:sz w:val="16"/>
          <w:szCs w:val="16"/>
        </w:rPr>
        <w:t>w</w:t>
      </w:r>
      <w:r>
        <w:rPr>
          <w:color w:val="333333"/>
          <w:spacing w:val="3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4"/>
          <w:w w:val="111"/>
          <w:sz w:val="16"/>
          <w:szCs w:val="16"/>
        </w:rPr>
        <w:t>m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7"/>
          <w:w w:val="110"/>
          <w:sz w:val="16"/>
          <w:szCs w:val="16"/>
        </w:rPr>
        <w:t>h</w:t>
      </w:r>
      <w:r>
        <w:rPr>
          <w:color w:val="333333"/>
          <w:spacing w:val="-5"/>
          <w:w w:val="110"/>
          <w:sz w:val="16"/>
          <w:szCs w:val="16"/>
        </w:rPr>
        <w:t>r</w:t>
      </w:r>
      <w:r>
        <w:rPr>
          <w:color w:val="333333"/>
          <w:spacing w:val="3"/>
          <w:w w:val="110"/>
          <w:sz w:val="16"/>
          <w:szCs w:val="16"/>
        </w:rPr>
        <w:t>o</w:t>
      </w:r>
      <w:r>
        <w:rPr>
          <w:color w:val="333333"/>
          <w:spacing w:val="7"/>
          <w:w w:val="110"/>
          <w:sz w:val="16"/>
          <w:szCs w:val="16"/>
        </w:rPr>
        <w:t>u</w:t>
      </w:r>
      <w:r>
        <w:rPr>
          <w:color w:val="333333"/>
          <w:spacing w:val="3"/>
          <w:w w:val="110"/>
          <w:sz w:val="16"/>
          <w:szCs w:val="16"/>
        </w:rPr>
        <w:t>g</w:t>
      </w:r>
      <w:r>
        <w:rPr>
          <w:color w:val="333333"/>
          <w:w w:val="110"/>
          <w:sz w:val="16"/>
          <w:szCs w:val="16"/>
        </w:rPr>
        <w:t>h</w:t>
      </w:r>
      <w:r>
        <w:rPr>
          <w:color w:val="333333"/>
          <w:spacing w:val="12"/>
          <w:w w:val="110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4"/>
          <w:w w:val="111"/>
          <w:sz w:val="16"/>
          <w:szCs w:val="16"/>
        </w:rPr>
        <w:t>m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115"/>
          <w:sz w:val="16"/>
          <w:szCs w:val="16"/>
        </w:rPr>
        <w:t>.</w:t>
      </w:r>
      <w:r>
        <w:rPr>
          <w:color w:val="333333"/>
          <w:spacing w:val="9"/>
          <w:sz w:val="16"/>
          <w:szCs w:val="16"/>
        </w:rPr>
        <w:t xml:space="preserve"> </w:t>
      </w:r>
      <w:r>
        <w:rPr>
          <w:color w:val="333333"/>
          <w:w w:val="69"/>
          <w:sz w:val="16"/>
          <w:szCs w:val="16"/>
        </w:rPr>
        <w:t>I</w:t>
      </w:r>
      <w:r>
        <w:rPr>
          <w:color w:val="333333"/>
          <w:spacing w:val="18"/>
          <w:w w:val="69"/>
          <w:sz w:val="16"/>
          <w:szCs w:val="16"/>
        </w:rPr>
        <w:t xml:space="preserve"> </w:t>
      </w:r>
      <w:r>
        <w:rPr>
          <w:color w:val="333333"/>
          <w:w w:val="122"/>
          <w:sz w:val="16"/>
          <w:szCs w:val="16"/>
        </w:rPr>
        <w:t>p</w:t>
      </w:r>
      <w:r>
        <w:rPr>
          <w:color w:val="333333"/>
          <w:spacing w:val="4"/>
          <w:w w:val="122"/>
          <w:sz w:val="16"/>
          <w:szCs w:val="16"/>
        </w:rPr>
        <w:t>oss</w:t>
      </w:r>
      <w:r>
        <w:rPr>
          <w:color w:val="333333"/>
          <w:spacing w:val="-4"/>
          <w:w w:val="122"/>
          <w:sz w:val="16"/>
          <w:szCs w:val="16"/>
        </w:rPr>
        <w:t>e</w:t>
      </w:r>
      <w:r>
        <w:rPr>
          <w:color w:val="333333"/>
          <w:spacing w:val="4"/>
          <w:w w:val="122"/>
          <w:sz w:val="16"/>
          <w:szCs w:val="16"/>
        </w:rPr>
        <w:t>s</w:t>
      </w:r>
      <w:r>
        <w:rPr>
          <w:color w:val="333333"/>
          <w:w w:val="122"/>
          <w:sz w:val="16"/>
          <w:szCs w:val="16"/>
        </w:rPr>
        <w:t>s</w:t>
      </w:r>
      <w:r>
        <w:rPr>
          <w:color w:val="333333"/>
          <w:spacing w:val="6"/>
          <w:w w:val="122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a</w:t>
      </w:r>
      <w:r>
        <w:rPr>
          <w:color w:val="333333"/>
          <w:spacing w:val="19"/>
          <w:sz w:val="16"/>
          <w:szCs w:val="16"/>
        </w:rPr>
        <w:t xml:space="preserve"> 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w w:val="121"/>
          <w:sz w:val="16"/>
          <w:szCs w:val="16"/>
        </w:rPr>
        <w:t xml:space="preserve">e 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4"/>
          <w:w w:val="111"/>
          <w:sz w:val="16"/>
          <w:szCs w:val="16"/>
        </w:rPr>
        <w:t>m</w:t>
      </w:r>
      <w:r>
        <w:rPr>
          <w:color w:val="333333"/>
          <w:w w:val="119"/>
          <w:sz w:val="16"/>
          <w:szCs w:val="16"/>
        </w:rPr>
        <w:t>b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80"/>
          <w:sz w:val="16"/>
          <w:szCs w:val="16"/>
        </w:rPr>
        <w:t>f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og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99"/>
          <w:sz w:val="16"/>
          <w:szCs w:val="16"/>
        </w:rPr>
        <w:t>x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proofErr w:type="gramStart"/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99"/>
          <w:sz w:val="16"/>
          <w:szCs w:val="16"/>
        </w:rPr>
        <w:t>x</w:t>
      </w:r>
      <w:r>
        <w:rPr>
          <w:color w:val="333333"/>
          <w:spacing w:val="-3"/>
          <w:w w:val="121"/>
          <w:sz w:val="16"/>
          <w:szCs w:val="16"/>
        </w:rPr>
        <w:t>ce</w:t>
      </w:r>
      <w:r>
        <w:rPr>
          <w:color w:val="333333"/>
          <w:spacing w:val="5"/>
          <w:w w:val="69"/>
          <w:sz w:val="16"/>
          <w:szCs w:val="16"/>
        </w:rPr>
        <w:t>ll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0"/>
          <w:sz w:val="16"/>
          <w:szCs w:val="16"/>
        </w:rPr>
        <w:t>t</w:t>
      </w:r>
      <w:proofErr w:type="gramEnd"/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9"/>
          <w:sz w:val="16"/>
          <w:szCs w:val="16"/>
        </w:rPr>
        <w:t>b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1"/>
          <w:sz w:val="16"/>
          <w:szCs w:val="16"/>
        </w:rPr>
        <w:t>m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5"/>
          <w:w w:val="69"/>
          <w:sz w:val="16"/>
          <w:szCs w:val="16"/>
        </w:rPr>
        <w:t>ill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15"/>
          <w:sz w:val="16"/>
          <w:szCs w:val="16"/>
        </w:rPr>
        <w:t>.</w:t>
      </w:r>
      <w:r>
        <w:rPr>
          <w:color w:val="333333"/>
          <w:spacing w:val="9"/>
          <w:sz w:val="16"/>
          <w:szCs w:val="16"/>
        </w:rPr>
        <w:t xml:space="preserve"> </w:t>
      </w:r>
      <w:r>
        <w:rPr>
          <w:color w:val="333333"/>
          <w:spacing w:val="3"/>
          <w:w w:val="94"/>
          <w:sz w:val="16"/>
          <w:szCs w:val="16"/>
        </w:rPr>
        <w:t>T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5"/>
          <w:w w:val="69"/>
          <w:sz w:val="16"/>
          <w:szCs w:val="16"/>
        </w:rPr>
        <w:t>ill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0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 xml:space="preserve">g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111"/>
          <w:sz w:val="16"/>
          <w:szCs w:val="16"/>
        </w:rPr>
        <w:t>h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4"/>
          <w:sz w:val="16"/>
          <w:szCs w:val="16"/>
        </w:rPr>
        <w:t>m</w:t>
      </w:r>
      <w:r>
        <w:rPr>
          <w:color w:val="333333"/>
          <w:sz w:val="16"/>
          <w:szCs w:val="16"/>
        </w:rPr>
        <w:t>y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-4"/>
          <w:sz w:val="16"/>
          <w:szCs w:val="16"/>
        </w:rPr>
        <w:t>w</w:t>
      </w:r>
      <w:r>
        <w:rPr>
          <w:color w:val="333333"/>
          <w:spacing w:val="3"/>
          <w:sz w:val="16"/>
          <w:szCs w:val="16"/>
        </w:rPr>
        <w:t>o</w:t>
      </w:r>
      <w:r>
        <w:rPr>
          <w:color w:val="333333"/>
          <w:spacing w:val="-5"/>
          <w:sz w:val="16"/>
          <w:szCs w:val="16"/>
        </w:rPr>
        <w:t>r</w:t>
      </w:r>
      <w:r>
        <w:rPr>
          <w:color w:val="333333"/>
          <w:sz w:val="16"/>
          <w:szCs w:val="16"/>
        </w:rPr>
        <w:t>k</w:t>
      </w:r>
      <w:r>
        <w:rPr>
          <w:color w:val="333333"/>
          <w:spacing w:val="27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21"/>
          <w:sz w:val="16"/>
          <w:szCs w:val="16"/>
        </w:rPr>
        <w:t>c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4"/>
          <w:sz w:val="16"/>
          <w:szCs w:val="16"/>
        </w:rPr>
        <w:t>m</w:t>
      </w:r>
      <w:r>
        <w:rPr>
          <w:color w:val="333333"/>
          <w:sz w:val="16"/>
          <w:szCs w:val="16"/>
        </w:rPr>
        <w:t>e</w:t>
      </w:r>
      <w:r>
        <w:rPr>
          <w:color w:val="333333"/>
          <w:spacing w:val="33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111"/>
          <w:sz w:val="16"/>
          <w:szCs w:val="16"/>
        </w:rPr>
        <w:t>h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a</w:t>
      </w:r>
      <w:r>
        <w:rPr>
          <w:color w:val="333333"/>
          <w:spacing w:val="19"/>
          <w:sz w:val="16"/>
          <w:szCs w:val="16"/>
        </w:rPr>
        <w:t xml:space="preserve"> </w:t>
      </w:r>
      <w:r>
        <w:rPr>
          <w:color w:val="333333"/>
          <w:spacing w:val="3"/>
          <w:w w:val="113"/>
          <w:sz w:val="16"/>
          <w:szCs w:val="16"/>
        </w:rPr>
        <w:t>s</w:t>
      </w:r>
      <w:r>
        <w:rPr>
          <w:color w:val="333333"/>
          <w:spacing w:val="-2"/>
          <w:w w:val="113"/>
          <w:sz w:val="16"/>
          <w:szCs w:val="16"/>
        </w:rPr>
        <w:t>t</w:t>
      </w:r>
      <w:r>
        <w:rPr>
          <w:color w:val="333333"/>
          <w:spacing w:val="-6"/>
          <w:w w:val="113"/>
          <w:sz w:val="16"/>
          <w:szCs w:val="16"/>
        </w:rPr>
        <w:t>r</w:t>
      </w:r>
      <w:r>
        <w:rPr>
          <w:color w:val="333333"/>
          <w:spacing w:val="3"/>
          <w:w w:val="113"/>
          <w:sz w:val="16"/>
          <w:szCs w:val="16"/>
        </w:rPr>
        <w:t>o</w:t>
      </w:r>
      <w:r>
        <w:rPr>
          <w:color w:val="333333"/>
          <w:spacing w:val="7"/>
          <w:w w:val="113"/>
          <w:sz w:val="16"/>
          <w:szCs w:val="16"/>
        </w:rPr>
        <w:t>n</w:t>
      </w:r>
      <w:r>
        <w:rPr>
          <w:color w:val="333333"/>
          <w:w w:val="113"/>
          <w:sz w:val="16"/>
          <w:szCs w:val="16"/>
        </w:rPr>
        <w:t>g</w:t>
      </w:r>
      <w:r>
        <w:rPr>
          <w:color w:val="333333"/>
          <w:spacing w:val="6"/>
          <w:w w:val="113"/>
          <w:sz w:val="16"/>
          <w:szCs w:val="16"/>
        </w:rPr>
        <w:t xml:space="preserve"> </w:t>
      </w:r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un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z w:val="16"/>
          <w:szCs w:val="16"/>
        </w:rPr>
        <w:t>o</w:t>
      </w:r>
      <w:r>
        <w:rPr>
          <w:color w:val="333333"/>
          <w:spacing w:val="26"/>
          <w:sz w:val="16"/>
          <w:szCs w:val="16"/>
        </w:rPr>
        <w:t xml:space="preserve"> </w:t>
      </w:r>
      <w:r>
        <w:rPr>
          <w:color w:val="333333"/>
          <w:w w:val="114"/>
          <w:sz w:val="16"/>
          <w:szCs w:val="16"/>
        </w:rPr>
        <w:t>p</w:t>
      </w:r>
      <w:r>
        <w:rPr>
          <w:color w:val="333333"/>
          <w:spacing w:val="7"/>
          <w:w w:val="114"/>
          <w:sz w:val="16"/>
          <w:szCs w:val="16"/>
        </w:rPr>
        <w:t>u</w:t>
      </w:r>
      <w:r>
        <w:rPr>
          <w:color w:val="333333"/>
          <w:spacing w:val="-6"/>
          <w:w w:val="114"/>
          <w:sz w:val="16"/>
          <w:szCs w:val="16"/>
        </w:rPr>
        <w:t>r</w:t>
      </w:r>
      <w:r>
        <w:rPr>
          <w:color w:val="333333"/>
          <w:spacing w:val="3"/>
          <w:w w:val="114"/>
          <w:sz w:val="16"/>
          <w:szCs w:val="16"/>
        </w:rPr>
        <w:t>s</w:t>
      </w:r>
      <w:r>
        <w:rPr>
          <w:color w:val="333333"/>
          <w:spacing w:val="7"/>
          <w:w w:val="114"/>
          <w:sz w:val="16"/>
          <w:szCs w:val="16"/>
        </w:rPr>
        <w:t>u</w:t>
      </w:r>
      <w:r>
        <w:rPr>
          <w:color w:val="333333"/>
          <w:w w:val="114"/>
          <w:sz w:val="16"/>
          <w:szCs w:val="16"/>
        </w:rPr>
        <w:t>e</w:t>
      </w:r>
      <w:r>
        <w:rPr>
          <w:color w:val="333333"/>
          <w:spacing w:val="1"/>
          <w:w w:val="114"/>
          <w:sz w:val="16"/>
          <w:szCs w:val="16"/>
        </w:rPr>
        <w:t xml:space="preserve"> </w:t>
      </w:r>
      <w:r>
        <w:rPr>
          <w:color w:val="333333"/>
          <w:spacing w:val="4"/>
          <w:sz w:val="16"/>
          <w:szCs w:val="16"/>
        </w:rPr>
        <w:t>m</w:t>
      </w:r>
      <w:r>
        <w:rPr>
          <w:color w:val="333333"/>
          <w:sz w:val="16"/>
          <w:szCs w:val="16"/>
        </w:rPr>
        <w:t>y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3"/>
          <w:w w:val="128"/>
          <w:sz w:val="16"/>
          <w:szCs w:val="16"/>
        </w:rPr>
        <w:t>ss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1"/>
          <w:sz w:val="16"/>
          <w:szCs w:val="16"/>
        </w:rPr>
        <w:t>n</w:t>
      </w:r>
    </w:p>
    <w:p w:rsidR="00792977" w:rsidRDefault="00636A52">
      <w:pPr>
        <w:spacing w:before="3"/>
        <w:ind w:left="4275" w:right="5375"/>
        <w:jc w:val="center"/>
        <w:rPr>
          <w:sz w:val="16"/>
          <w:szCs w:val="16"/>
        </w:rPr>
      </w:pPr>
      <w:proofErr w:type="gramStart"/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98"/>
          <w:sz w:val="16"/>
          <w:szCs w:val="16"/>
        </w:rPr>
        <w:t>r</w:t>
      </w:r>
      <w:proofErr w:type="gramEnd"/>
      <w:r>
        <w:rPr>
          <w:color w:val="333333"/>
          <w:spacing w:val="3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15"/>
          <w:sz w:val="16"/>
          <w:szCs w:val="16"/>
        </w:rPr>
        <w:t>.</w:t>
      </w:r>
    </w:p>
    <w:p w:rsidR="00792977" w:rsidRDefault="00792977">
      <w:pPr>
        <w:spacing w:before="3" w:line="180" w:lineRule="exact"/>
        <w:rPr>
          <w:sz w:val="18"/>
          <w:szCs w:val="18"/>
        </w:rPr>
      </w:pPr>
    </w:p>
    <w:p w:rsidR="00792977" w:rsidRDefault="00636A52">
      <w:pPr>
        <w:spacing w:line="340" w:lineRule="auto"/>
        <w:ind w:left="4307" w:right="547"/>
        <w:rPr>
          <w:sz w:val="16"/>
          <w:szCs w:val="16"/>
        </w:rPr>
      </w:pPr>
      <w:r>
        <w:rPr>
          <w:color w:val="333333"/>
          <w:spacing w:val="-6"/>
          <w:sz w:val="16"/>
          <w:szCs w:val="16"/>
        </w:rPr>
        <w:t>M</w:t>
      </w:r>
      <w:r>
        <w:rPr>
          <w:color w:val="333333"/>
          <w:sz w:val="16"/>
          <w:szCs w:val="16"/>
        </w:rPr>
        <w:t>y</w:t>
      </w:r>
      <w:r>
        <w:rPr>
          <w:color w:val="333333"/>
          <w:spacing w:val="-8"/>
          <w:sz w:val="16"/>
          <w:szCs w:val="16"/>
        </w:rPr>
        <w:t xml:space="preserve"> </w:t>
      </w:r>
      <w:r>
        <w:rPr>
          <w:color w:val="333333"/>
          <w:spacing w:val="-6"/>
          <w:w w:val="114"/>
          <w:sz w:val="16"/>
          <w:szCs w:val="16"/>
        </w:rPr>
        <w:t>r</w:t>
      </w:r>
      <w:r>
        <w:rPr>
          <w:color w:val="333333"/>
          <w:spacing w:val="-3"/>
          <w:w w:val="114"/>
          <w:sz w:val="16"/>
          <w:szCs w:val="16"/>
        </w:rPr>
        <w:t>ece</w:t>
      </w:r>
      <w:r>
        <w:rPr>
          <w:color w:val="333333"/>
          <w:spacing w:val="7"/>
          <w:w w:val="114"/>
          <w:sz w:val="16"/>
          <w:szCs w:val="16"/>
        </w:rPr>
        <w:t>n</w:t>
      </w:r>
      <w:r>
        <w:rPr>
          <w:color w:val="333333"/>
          <w:w w:val="114"/>
          <w:sz w:val="16"/>
          <w:szCs w:val="16"/>
        </w:rPr>
        <w:t>t</w:t>
      </w:r>
      <w:r>
        <w:rPr>
          <w:color w:val="333333"/>
          <w:spacing w:val="4"/>
          <w:w w:val="114"/>
          <w:sz w:val="16"/>
          <w:szCs w:val="16"/>
        </w:rPr>
        <w:t xml:space="preserve"> </w:t>
      </w:r>
      <w:r>
        <w:rPr>
          <w:color w:val="333333"/>
          <w:spacing w:val="-3"/>
          <w:w w:val="114"/>
          <w:sz w:val="16"/>
          <w:szCs w:val="16"/>
        </w:rPr>
        <w:t>ca</w:t>
      </w:r>
      <w:r>
        <w:rPr>
          <w:color w:val="333333"/>
          <w:spacing w:val="-6"/>
          <w:w w:val="114"/>
          <w:sz w:val="16"/>
          <w:szCs w:val="16"/>
        </w:rPr>
        <w:t>r</w:t>
      </w:r>
      <w:r>
        <w:rPr>
          <w:color w:val="333333"/>
          <w:spacing w:val="-3"/>
          <w:w w:val="114"/>
          <w:sz w:val="16"/>
          <w:szCs w:val="16"/>
        </w:rPr>
        <w:t>ee</w:t>
      </w:r>
      <w:r>
        <w:rPr>
          <w:color w:val="333333"/>
          <w:w w:val="114"/>
          <w:sz w:val="16"/>
          <w:szCs w:val="16"/>
        </w:rPr>
        <w:t>r</w:t>
      </w:r>
      <w:r>
        <w:rPr>
          <w:color w:val="333333"/>
          <w:spacing w:val="3"/>
          <w:w w:val="114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99"/>
          <w:sz w:val="16"/>
          <w:szCs w:val="16"/>
        </w:rPr>
        <w:t>x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7"/>
          <w:w w:val="118"/>
          <w:sz w:val="16"/>
          <w:szCs w:val="16"/>
        </w:rPr>
        <w:t>h</w:t>
      </w:r>
      <w:r>
        <w:rPr>
          <w:color w:val="333333"/>
          <w:spacing w:val="-4"/>
          <w:w w:val="118"/>
          <w:sz w:val="16"/>
          <w:szCs w:val="16"/>
        </w:rPr>
        <w:t>a</w:t>
      </w:r>
      <w:r>
        <w:rPr>
          <w:color w:val="333333"/>
          <w:w w:val="118"/>
          <w:sz w:val="16"/>
          <w:szCs w:val="16"/>
        </w:rPr>
        <w:t>s</w:t>
      </w:r>
      <w:r>
        <w:rPr>
          <w:color w:val="333333"/>
          <w:spacing w:val="6"/>
          <w:w w:val="118"/>
          <w:sz w:val="16"/>
          <w:szCs w:val="16"/>
        </w:rPr>
        <w:t xml:space="preserve"> </w:t>
      </w:r>
      <w:r>
        <w:rPr>
          <w:color w:val="333333"/>
          <w:w w:val="118"/>
          <w:sz w:val="16"/>
          <w:szCs w:val="16"/>
        </w:rPr>
        <w:t>b</w:t>
      </w:r>
      <w:r>
        <w:rPr>
          <w:color w:val="333333"/>
          <w:spacing w:val="-4"/>
          <w:w w:val="118"/>
          <w:sz w:val="16"/>
          <w:szCs w:val="16"/>
        </w:rPr>
        <w:t>ee</w:t>
      </w:r>
      <w:r>
        <w:rPr>
          <w:color w:val="333333"/>
          <w:w w:val="118"/>
          <w:sz w:val="16"/>
          <w:szCs w:val="16"/>
        </w:rPr>
        <w:t>n</w:t>
      </w:r>
      <w:r>
        <w:rPr>
          <w:color w:val="333333"/>
          <w:spacing w:val="6"/>
          <w:w w:val="118"/>
          <w:sz w:val="16"/>
          <w:szCs w:val="16"/>
        </w:rPr>
        <w:t xml:space="preserve"> </w:t>
      </w:r>
      <w:r>
        <w:rPr>
          <w:color w:val="333333"/>
          <w:spacing w:val="4"/>
          <w:w w:val="118"/>
          <w:sz w:val="16"/>
          <w:szCs w:val="16"/>
        </w:rPr>
        <w:t>s</w:t>
      </w:r>
      <w:r>
        <w:rPr>
          <w:color w:val="333333"/>
          <w:w w:val="118"/>
          <w:sz w:val="16"/>
          <w:szCs w:val="16"/>
        </w:rPr>
        <w:t>p</w:t>
      </w:r>
      <w:r>
        <w:rPr>
          <w:color w:val="333333"/>
          <w:spacing w:val="-4"/>
          <w:w w:val="118"/>
          <w:sz w:val="16"/>
          <w:szCs w:val="16"/>
        </w:rPr>
        <w:t>e</w:t>
      </w:r>
      <w:r>
        <w:rPr>
          <w:color w:val="333333"/>
          <w:spacing w:val="7"/>
          <w:w w:val="118"/>
          <w:sz w:val="16"/>
          <w:szCs w:val="16"/>
        </w:rPr>
        <w:t>n</w:t>
      </w:r>
      <w:r>
        <w:rPr>
          <w:color w:val="333333"/>
          <w:w w:val="118"/>
          <w:sz w:val="16"/>
          <w:szCs w:val="16"/>
        </w:rPr>
        <w:t>t</w:t>
      </w:r>
      <w:r>
        <w:rPr>
          <w:color w:val="333333"/>
          <w:spacing w:val="-2"/>
          <w:w w:val="118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z w:val="16"/>
          <w:szCs w:val="16"/>
        </w:rPr>
        <w:t>t</w:t>
      </w:r>
      <w:r>
        <w:rPr>
          <w:color w:val="333333"/>
          <w:spacing w:val="25"/>
          <w:sz w:val="16"/>
          <w:szCs w:val="16"/>
        </w:rPr>
        <w:t xml:space="preserve"> 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og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15"/>
          <w:sz w:val="16"/>
          <w:szCs w:val="16"/>
        </w:rPr>
        <w:t>g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6"/>
          <w:w w:val="108"/>
          <w:sz w:val="16"/>
          <w:szCs w:val="16"/>
        </w:rPr>
        <w:t>z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28"/>
          <w:sz w:val="16"/>
          <w:szCs w:val="16"/>
        </w:rPr>
        <w:t xml:space="preserve">s </w:t>
      </w:r>
      <w:proofErr w:type="gramStart"/>
      <w:r>
        <w:rPr>
          <w:color w:val="333333"/>
          <w:spacing w:val="-4"/>
          <w:sz w:val="16"/>
          <w:szCs w:val="16"/>
        </w:rPr>
        <w:t>w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pacing w:val="-3"/>
          <w:sz w:val="16"/>
          <w:szCs w:val="16"/>
        </w:rPr>
        <w:t>e</w:t>
      </w:r>
      <w:r>
        <w:rPr>
          <w:color w:val="333333"/>
          <w:spacing w:val="-5"/>
          <w:sz w:val="16"/>
          <w:szCs w:val="16"/>
        </w:rPr>
        <w:t>r</w:t>
      </w:r>
      <w:r>
        <w:rPr>
          <w:color w:val="333333"/>
          <w:sz w:val="16"/>
          <w:szCs w:val="16"/>
        </w:rPr>
        <w:t xml:space="preserve">e </w:t>
      </w:r>
      <w:r>
        <w:rPr>
          <w:color w:val="333333"/>
          <w:spacing w:val="8"/>
          <w:sz w:val="16"/>
          <w:szCs w:val="16"/>
        </w:rPr>
        <w:t xml:space="preserve"> </w:t>
      </w:r>
      <w:r>
        <w:rPr>
          <w:color w:val="333333"/>
          <w:w w:val="69"/>
          <w:sz w:val="16"/>
          <w:szCs w:val="16"/>
        </w:rPr>
        <w:t>I</w:t>
      </w:r>
      <w:proofErr w:type="gramEnd"/>
      <w:r>
        <w:rPr>
          <w:color w:val="333333"/>
          <w:spacing w:val="18"/>
          <w:w w:val="69"/>
          <w:sz w:val="16"/>
          <w:szCs w:val="16"/>
        </w:rPr>
        <w:t xml:space="preserve"> 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-6"/>
          <w:sz w:val="16"/>
          <w:szCs w:val="16"/>
        </w:rPr>
        <w:t>v</w:t>
      </w:r>
      <w:r>
        <w:rPr>
          <w:color w:val="333333"/>
          <w:sz w:val="16"/>
          <w:szCs w:val="16"/>
        </w:rPr>
        <w:t>e</w:t>
      </w:r>
      <w:r>
        <w:rPr>
          <w:color w:val="333333"/>
          <w:spacing w:val="39"/>
          <w:sz w:val="16"/>
          <w:szCs w:val="16"/>
        </w:rPr>
        <w:t xml:space="preserve"> </w:t>
      </w:r>
      <w:r>
        <w:rPr>
          <w:color w:val="333333"/>
          <w:w w:val="118"/>
          <w:sz w:val="16"/>
          <w:szCs w:val="16"/>
        </w:rPr>
        <w:t>b</w:t>
      </w:r>
      <w:r>
        <w:rPr>
          <w:color w:val="333333"/>
          <w:spacing w:val="-4"/>
          <w:w w:val="118"/>
          <w:sz w:val="16"/>
          <w:szCs w:val="16"/>
        </w:rPr>
        <w:t>ee</w:t>
      </w:r>
      <w:r>
        <w:rPr>
          <w:color w:val="333333"/>
          <w:w w:val="118"/>
          <w:sz w:val="16"/>
          <w:szCs w:val="16"/>
        </w:rPr>
        <w:t>n</w:t>
      </w:r>
      <w:r>
        <w:rPr>
          <w:color w:val="333333"/>
          <w:spacing w:val="6"/>
          <w:w w:val="118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7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b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5"/>
          <w:w w:val="69"/>
          <w:sz w:val="16"/>
          <w:szCs w:val="16"/>
        </w:rPr>
        <w:t>il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z w:val="16"/>
          <w:szCs w:val="16"/>
        </w:rPr>
        <w:t>t</w:t>
      </w:r>
      <w:r>
        <w:rPr>
          <w:color w:val="333333"/>
          <w:spacing w:val="39"/>
          <w:sz w:val="16"/>
          <w:szCs w:val="16"/>
        </w:rPr>
        <w:t xml:space="preserve"> </w:t>
      </w:r>
      <w:r>
        <w:rPr>
          <w:color w:val="333333"/>
          <w:spacing w:val="-3"/>
          <w:w w:val="114"/>
          <w:sz w:val="16"/>
          <w:szCs w:val="16"/>
        </w:rPr>
        <w:t>a</w:t>
      </w:r>
      <w:r>
        <w:rPr>
          <w:color w:val="333333"/>
          <w:spacing w:val="7"/>
          <w:w w:val="114"/>
          <w:sz w:val="16"/>
          <w:szCs w:val="16"/>
        </w:rPr>
        <w:t>u</w:t>
      </w:r>
      <w:r>
        <w:rPr>
          <w:color w:val="333333"/>
          <w:spacing w:val="-2"/>
          <w:w w:val="114"/>
          <w:sz w:val="16"/>
          <w:szCs w:val="16"/>
        </w:rPr>
        <w:t>t</w:t>
      </w:r>
      <w:r>
        <w:rPr>
          <w:color w:val="333333"/>
          <w:spacing w:val="3"/>
          <w:w w:val="114"/>
          <w:sz w:val="16"/>
          <w:szCs w:val="16"/>
        </w:rPr>
        <w:t>o</w:t>
      </w:r>
      <w:r>
        <w:rPr>
          <w:color w:val="333333"/>
          <w:spacing w:val="5"/>
          <w:w w:val="114"/>
          <w:sz w:val="16"/>
          <w:szCs w:val="16"/>
        </w:rPr>
        <w:t>m</w:t>
      </w:r>
      <w:r>
        <w:rPr>
          <w:color w:val="333333"/>
          <w:spacing w:val="-3"/>
          <w:w w:val="114"/>
          <w:sz w:val="16"/>
          <w:szCs w:val="16"/>
        </w:rPr>
        <w:t>a</w:t>
      </w:r>
      <w:r>
        <w:rPr>
          <w:color w:val="333333"/>
          <w:spacing w:val="-2"/>
          <w:w w:val="114"/>
          <w:sz w:val="16"/>
          <w:szCs w:val="16"/>
        </w:rPr>
        <w:t>t</w:t>
      </w:r>
      <w:r>
        <w:rPr>
          <w:color w:val="333333"/>
          <w:w w:val="114"/>
          <w:sz w:val="16"/>
          <w:szCs w:val="16"/>
        </w:rPr>
        <w:t>e</w:t>
      </w:r>
      <w:r>
        <w:rPr>
          <w:color w:val="333333"/>
          <w:spacing w:val="4"/>
          <w:w w:val="114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06"/>
          <w:sz w:val="16"/>
          <w:szCs w:val="16"/>
        </w:rPr>
        <w:t>w</w:t>
      </w:r>
      <w:r>
        <w:rPr>
          <w:color w:val="333333"/>
          <w:spacing w:val="3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g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>n</w:t>
      </w:r>
    </w:p>
    <w:p w:rsidR="00792977" w:rsidRDefault="00636A52">
      <w:pPr>
        <w:spacing w:before="3" w:line="340" w:lineRule="auto"/>
        <w:ind w:left="4307" w:right="464"/>
        <w:rPr>
          <w:sz w:val="16"/>
          <w:szCs w:val="16"/>
        </w:rPr>
      </w:pPr>
      <w:proofErr w:type="gramStart"/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4"/>
          <w:w w:val="80"/>
          <w:sz w:val="16"/>
          <w:szCs w:val="16"/>
        </w:rPr>
        <w:t>ff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28"/>
          <w:sz w:val="16"/>
          <w:szCs w:val="16"/>
        </w:rPr>
        <w:t>s</w:t>
      </w:r>
      <w:proofErr w:type="gramEnd"/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w w:val="115"/>
          <w:sz w:val="16"/>
          <w:szCs w:val="16"/>
        </w:rPr>
        <w:t>d</w:t>
      </w:r>
      <w:r>
        <w:rPr>
          <w:color w:val="333333"/>
          <w:spacing w:val="-3"/>
          <w:w w:val="115"/>
          <w:sz w:val="16"/>
          <w:szCs w:val="16"/>
        </w:rPr>
        <w:t>e</w:t>
      </w:r>
      <w:r>
        <w:rPr>
          <w:color w:val="333333"/>
          <w:w w:val="115"/>
          <w:sz w:val="16"/>
          <w:szCs w:val="16"/>
        </w:rPr>
        <w:t>p</w:t>
      </w:r>
      <w:r>
        <w:rPr>
          <w:color w:val="333333"/>
          <w:spacing w:val="-3"/>
          <w:w w:val="115"/>
          <w:sz w:val="16"/>
          <w:szCs w:val="16"/>
        </w:rPr>
        <w:t>a</w:t>
      </w:r>
      <w:r>
        <w:rPr>
          <w:color w:val="333333"/>
          <w:spacing w:val="-6"/>
          <w:w w:val="115"/>
          <w:sz w:val="16"/>
          <w:szCs w:val="16"/>
        </w:rPr>
        <w:t>r</w:t>
      </w:r>
      <w:r>
        <w:rPr>
          <w:color w:val="333333"/>
          <w:spacing w:val="-2"/>
          <w:w w:val="115"/>
          <w:sz w:val="16"/>
          <w:szCs w:val="16"/>
        </w:rPr>
        <w:t>t</w:t>
      </w:r>
      <w:r>
        <w:rPr>
          <w:color w:val="333333"/>
          <w:spacing w:val="5"/>
          <w:w w:val="115"/>
          <w:sz w:val="16"/>
          <w:szCs w:val="16"/>
        </w:rPr>
        <w:t>m</w:t>
      </w:r>
      <w:r>
        <w:rPr>
          <w:color w:val="333333"/>
          <w:spacing w:val="-3"/>
          <w:w w:val="115"/>
          <w:sz w:val="16"/>
          <w:szCs w:val="16"/>
        </w:rPr>
        <w:t>e</w:t>
      </w:r>
      <w:r>
        <w:rPr>
          <w:color w:val="333333"/>
          <w:spacing w:val="7"/>
          <w:w w:val="115"/>
          <w:sz w:val="16"/>
          <w:szCs w:val="16"/>
        </w:rPr>
        <w:t>n</w:t>
      </w:r>
      <w:r>
        <w:rPr>
          <w:color w:val="333333"/>
          <w:spacing w:val="-2"/>
          <w:w w:val="115"/>
          <w:sz w:val="16"/>
          <w:szCs w:val="16"/>
        </w:rPr>
        <w:t>t</w:t>
      </w:r>
      <w:r>
        <w:rPr>
          <w:color w:val="333333"/>
          <w:spacing w:val="3"/>
          <w:w w:val="115"/>
          <w:sz w:val="16"/>
          <w:szCs w:val="16"/>
        </w:rPr>
        <w:t>s</w:t>
      </w:r>
      <w:r>
        <w:rPr>
          <w:color w:val="333333"/>
          <w:w w:val="115"/>
          <w:sz w:val="16"/>
          <w:szCs w:val="16"/>
        </w:rPr>
        <w:t>.</w:t>
      </w:r>
      <w:r>
        <w:rPr>
          <w:color w:val="333333"/>
          <w:spacing w:val="9"/>
          <w:w w:val="115"/>
          <w:sz w:val="16"/>
          <w:szCs w:val="16"/>
        </w:rPr>
        <w:t xml:space="preserve"> </w:t>
      </w:r>
      <w:r>
        <w:rPr>
          <w:color w:val="333333"/>
          <w:w w:val="69"/>
          <w:sz w:val="16"/>
          <w:szCs w:val="16"/>
        </w:rPr>
        <w:t>I</w:t>
      </w:r>
      <w:r>
        <w:rPr>
          <w:color w:val="333333"/>
          <w:spacing w:val="18"/>
          <w:w w:val="69"/>
          <w:sz w:val="16"/>
          <w:szCs w:val="16"/>
        </w:rPr>
        <w:t xml:space="preserve"> 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-6"/>
          <w:sz w:val="16"/>
          <w:szCs w:val="16"/>
        </w:rPr>
        <w:t>v</w:t>
      </w:r>
      <w:r>
        <w:rPr>
          <w:color w:val="333333"/>
          <w:sz w:val="16"/>
          <w:szCs w:val="16"/>
        </w:rPr>
        <w:t>e</w:t>
      </w:r>
      <w:r>
        <w:rPr>
          <w:color w:val="333333"/>
          <w:spacing w:val="39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7"/>
          <w:sz w:val="16"/>
          <w:szCs w:val="16"/>
        </w:rPr>
        <w:t xml:space="preserve"> </w:t>
      </w:r>
      <w:proofErr w:type="gramStart"/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nu</w:t>
      </w:r>
      <w:r>
        <w:rPr>
          <w:color w:val="333333"/>
          <w:w w:val="121"/>
          <w:sz w:val="16"/>
          <w:szCs w:val="16"/>
        </w:rPr>
        <w:t>e</w:t>
      </w:r>
      <w:proofErr w:type="gramEnd"/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z w:val="16"/>
          <w:szCs w:val="16"/>
        </w:rPr>
        <w:t>o</w:t>
      </w:r>
      <w:r>
        <w:rPr>
          <w:color w:val="333333"/>
          <w:spacing w:val="26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ea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7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og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4"/>
          <w:w w:val="80"/>
          <w:sz w:val="16"/>
          <w:szCs w:val="16"/>
        </w:rPr>
        <w:t>f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128"/>
          <w:sz w:val="16"/>
          <w:szCs w:val="16"/>
        </w:rPr>
        <w:t>ss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w w:val="128"/>
          <w:sz w:val="16"/>
          <w:szCs w:val="16"/>
        </w:rPr>
        <w:t xml:space="preserve">s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a</w:t>
      </w:r>
      <w:r>
        <w:rPr>
          <w:color w:val="333333"/>
          <w:spacing w:val="19"/>
          <w:sz w:val="16"/>
          <w:szCs w:val="16"/>
        </w:rPr>
        <w:t xml:space="preserve"> 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80"/>
          <w:sz w:val="16"/>
          <w:szCs w:val="16"/>
        </w:rPr>
        <w:t>f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-5"/>
          <w:w w:val="115"/>
          <w:sz w:val="16"/>
          <w:szCs w:val="16"/>
        </w:rPr>
        <w:t>w</w:t>
      </w:r>
      <w:r>
        <w:rPr>
          <w:color w:val="333333"/>
          <w:spacing w:val="-3"/>
          <w:w w:val="115"/>
          <w:sz w:val="16"/>
          <w:szCs w:val="16"/>
        </w:rPr>
        <w:t>a</w:t>
      </w:r>
      <w:r>
        <w:rPr>
          <w:color w:val="333333"/>
          <w:spacing w:val="-7"/>
          <w:w w:val="115"/>
          <w:sz w:val="16"/>
          <w:szCs w:val="16"/>
        </w:rPr>
        <w:t>y</w:t>
      </w:r>
      <w:r>
        <w:rPr>
          <w:color w:val="333333"/>
          <w:spacing w:val="3"/>
          <w:w w:val="115"/>
          <w:sz w:val="16"/>
          <w:szCs w:val="16"/>
        </w:rPr>
        <w:t>s</w:t>
      </w:r>
      <w:r>
        <w:rPr>
          <w:color w:val="333333"/>
          <w:w w:val="115"/>
          <w:sz w:val="16"/>
          <w:szCs w:val="16"/>
        </w:rPr>
        <w:t>,</w:t>
      </w:r>
      <w:r>
        <w:rPr>
          <w:color w:val="333333"/>
          <w:spacing w:val="-9"/>
          <w:w w:val="115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s</w:t>
      </w:r>
      <w:r>
        <w:rPr>
          <w:color w:val="333333"/>
          <w:spacing w:val="7"/>
          <w:w w:val="115"/>
          <w:sz w:val="16"/>
          <w:szCs w:val="16"/>
        </w:rPr>
        <w:t>u</w:t>
      </w:r>
      <w:r>
        <w:rPr>
          <w:color w:val="333333"/>
          <w:spacing w:val="-3"/>
          <w:w w:val="115"/>
          <w:sz w:val="16"/>
          <w:szCs w:val="16"/>
        </w:rPr>
        <w:t>c</w:t>
      </w:r>
      <w:r>
        <w:rPr>
          <w:color w:val="333333"/>
          <w:w w:val="115"/>
          <w:sz w:val="16"/>
          <w:szCs w:val="16"/>
        </w:rPr>
        <w:t>h</w:t>
      </w:r>
      <w:r>
        <w:rPr>
          <w:color w:val="333333"/>
          <w:spacing w:val="12"/>
          <w:w w:val="115"/>
          <w:sz w:val="16"/>
          <w:szCs w:val="16"/>
        </w:rPr>
        <w:t xml:space="preserve"> </w:t>
      </w:r>
      <w:r>
        <w:rPr>
          <w:color w:val="333333"/>
          <w:spacing w:val="-3"/>
          <w:w w:val="115"/>
          <w:sz w:val="16"/>
          <w:szCs w:val="16"/>
        </w:rPr>
        <w:t>a</w:t>
      </w:r>
      <w:r>
        <w:rPr>
          <w:color w:val="333333"/>
          <w:w w:val="115"/>
          <w:sz w:val="16"/>
          <w:szCs w:val="16"/>
        </w:rPr>
        <w:t>s</w:t>
      </w:r>
      <w:r>
        <w:rPr>
          <w:color w:val="333333"/>
          <w:spacing w:val="18"/>
          <w:w w:val="115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ca</w:t>
      </w:r>
      <w:r>
        <w:rPr>
          <w:color w:val="333333"/>
          <w:w w:val="69"/>
          <w:sz w:val="16"/>
          <w:szCs w:val="16"/>
        </w:rPr>
        <w:t>l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3"/>
          <w:w w:val="115"/>
          <w:sz w:val="16"/>
          <w:szCs w:val="16"/>
        </w:rPr>
        <w:t>g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2"/>
          <w:w w:val="115"/>
          <w:sz w:val="16"/>
          <w:szCs w:val="16"/>
        </w:rPr>
        <w:t>-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ea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w w:val="115"/>
          <w:sz w:val="16"/>
          <w:szCs w:val="16"/>
        </w:rPr>
        <w:t>,</w:t>
      </w:r>
      <w:r>
        <w:rPr>
          <w:color w:val="333333"/>
          <w:spacing w:val="9"/>
          <w:sz w:val="16"/>
          <w:szCs w:val="16"/>
        </w:rPr>
        <w:t xml:space="preserve"> </w:t>
      </w:r>
      <w:r>
        <w:rPr>
          <w:color w:val="333333"/>
          <w:spacing w:val="-4"/>
          <w:w w:val="118"/>
          <w:sz w:val="16"/>
          <w:szCs w:val="16"/>
        </w:rPr>
        <w:t>c</w:t>
      </w:r>
      <w:r>
        <w:rPr>
          <w:color w:val="333333"/>
          <w:spacing w:val="4"/>
          <w:w w:val="118"/>
          <w:sz w:val="16"/>
          <w:szCs w:val="16"/>
        </w:rPr>
        <w:t>o</w:t>
      </w:r>
      <w:r>
        <w:rPr>
          <w:color w:val="333333"/>
          <w:w w:val="118"/>
          <w:sz w:val="16"/>
          <w:szCs w:val="16"/>
        </w:rPr>
        <w:t>de</w:t>
      </w:r>
      <w:r>
        <w:rPr>
          <w:color w:val="333333"/>
          <w:spacing w:val="-1"/>
          <w:w w:val="118"/>
          <w:sz w:val="16"/>
          <w:szCs w:val="16"/>
        </w:rPr>
        <w:t xml:space="preserve"> 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06"/>
          <w:sz w:val="16"/>
          <w:szCs w:val="16"/>
        </w:rPr>
        <w:t>w</w:t>
      </w:r>
      <w:r>
        <w:rPr>
          <w:color w:val="333333"/>
          <w:spacing w:val="3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-4"/>
          <w:sz w:val="16"/>
          <w:szCs w:val="16"/>
        </w:rPr>
        <w:t>Q</w:t>
      </w:r>
      <w:r>
        <w:rPr>
          <w:color w:val="333333"/>
          <w:spacing w:val="2"/>
          <w:sz w:val="16"/>
          <w:szCs w:val="16"/>
        </w:rPr>
        <w:t>A</w:t>
      </w:r>
      <w:r>
        <w:rPr>
          <w:color w:val="333333"/>
          <w:sz w:val="16"/>
          <w:szCs w:val="16"/>
        </w:rPr>
        <w:t>,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3"/>
          <w:w w:val="121"/>
          <w:sz w:val="16"/>
          <w:szCs w:val="16"/>
        </w:rPr>
        <w:t>ce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28"/>
          <w:sz w:val="16"/>
          <w:szCs w:val="16"/>
        </w:rPr>
        <w:t>s</w:t>
      </w:r>
    </w:p>
    <w:p w:rsidR="00792977" w:rsidRDefault="00636A52">
      <w:pPr>
        <w:spacing w:before="3" w:line="160" w:lineRule="exact"/>
        <w:ind w:left="4275" w:right="5079"/>
        <w:jc w:val="center"/>
        <w:rPr>
          <w:sz w:val="16"/>
          <w:szCs w:val="16"/>
        </w:rPr>
      </w:pPr>
      <w:r>
        <w:rPr>
          <w:color w:val="333333"/>
          <w:spacing w:val="3"/>
          <w:w w:val="115"/>
          <w:position w:val="-1"/>
          <w:sz w:val="16"/>
          <w:szCs w:val="16"/>
        </w:rPr>
        <w:t>o</w:t>
      </w:r>
      <w:r>
        <w:rPr>
          <w:color w:val="333333"/>
          <w:spacing w:val="-6"/>
          <w:w w:val="96"/>
          <w:position w:val="-1"/>
          <w:sz w:val="16"/>
          <w:szCs w:val="16"/>
        </w:rPr>
        <w:t>v</w:t>
      </w:r>
      <w:r>
        <w:rPr>
          <w:color w:val="333333"/>
          <w:spacing w:val="-3"/>
          <w:w w:val="121"/>
          <w:position w:val="-1"/>
          <w:sz w:val="16"/>
          <w:szCs w:val="16"/>
        </w:rPr>
        <w:t>e</w:t>
      </w:r>
      <w:r>
        <w:rPr>
          <w:color w:val="333333"/>
          <w:spacing w:val="-5"/>
          <w:w w:val="98"/>
          <w:position w:val="-1"/>
          <w:sz w:val="16"/>
          <w:szCs w:val="16"/>
        </w:rPr>
        <w:t>r</w:t>
      </w:r>
      <w:r>
        <w:rPr>
          <w:color w:val="333333"/>
          <w:spacing w:val="-6"/>
          <w:w w:val="96"/>
          <w:position w:val="-1"/>
          <w:sz w:val="16"/>
          <w:szCs w:val="16"/>
        </w:rPr>
        <w:t>v</w:t>
      </w:r>
      <w:r>
        <w:rPr>
          <w:color w:val="333333"/>
          <w:spacing w:val="5"/>
          <w:w w:val="69"/>
          <w:position w:val="-1"/>
          <w:sz w:val="16"/>
          <w:szCs w:val="16"/>
        </w:rPr>
        <w:t>i</w:t>
      </w:r>
      <w:r>
        <w:rPr>
          <w:color w:val="333333"/>
          <w:spacing w:val="-3"/>
          <w:w w:val="121"/>
          <w:position w:val="-1"/>
          <w:sz w:val="16"/>
          <w:szCs w:val="16"/>
        </w:rPr>
        <w:t>e</w:t>
      </w:r>
      <w:r>
        <w:rPr>
          <w:color w:val="333333"/>
          <w:w w:val="106"/>
          <w:position w:val="-1"/>
          <w:sz w:val="16"/>
          <w:szCs w:val="16"/>
        </w:rPr>
        <w:t>w</w:t>
      </w:r>
      <w:r>
        <w:rPr>
          <w:color w:val="333333"/>
          <w:spacing w:val="3"/>
          <w:position w:val="-1"/>
          <w:sz w:val="16"/>
          <w:szCs w:val="16"/>
        </w:rPr>
        <w:t xml:space="preserve"> </w:t>
      </w:r>
      <w:r>
        <w:rPr>
          <w:color w:val="333333"/>
          <w:spacing w:val="-3"/>
          <w:position w:val="-1"/>
          <w:sz w:val="16"/>
          <w:szCs w:val="16"/>
        </w:rPr>
        <w:t>a</w:t>
      </w:r>
      <w:r>
        <w:rPr>
          <w:color w:val="333333"/>
          <w:spacing w:val="6"/>
          <w:position w:val="-1"/>
          <w:sz w:val="16"/>
          <w:szCs w:val="16"/>
        </w:rPr>
        <w:t>n</w:t>
      </w:r>
      <w:r>
        <w:rPr>
          <w:color w:val="333333"/>
          <w:position w:val="-1"/>
          <w:sz w:val="16"/>
          <w:szCs w:val="16"/>
        </w:rPr>
        <w:t xml:space="preserve">d </w:t>
      </w:r>
      <w:r>
        <w:rPr>
          <w:color w:val="333333"/>
          <w:spacing w:val="6"/>
          <w:position w:val="-1"/>
          <w:sz w:val="16"/>
          <w:szCs w:val="16"/>
        </w:rPr>
        <w:t xml:space="preserve"> </w:t>
      </w:r>
      <w:r>
        <w:rPr>
          <w:color w:val="333333"/>
          <w:spacing w:val="-3"/>
          <w:w w:val="121"/>
          <w:position w:val="-1"/>
          <w:sz w:val="16"/>
          <w:szCs w:val="16"/>
        </w:rPr>
        <w:t>e</w:t>
      </w:r>
      <w:r>
        <w:rPr>
          <w:color w:val="333333"/>
          <w:spacing w:val="6"/>
          <w:w w:val="111"/>
          <w:position w:val="-1"/>
          <w:sz w:val="16"/>
          <w:szCs w:val="16"/>
        </w:rPr>
        <w:t>nh</w:t>
      </w:r>
      <w:r>
        <w:rPr>
          <w:color w:val="333333"/>
          <w:spacing w:val="-3"/>
          <w:w w:val="121"/>
          <w:position w:val="-1"/>
          <w:sz w:val="16"/>
          <w:szCs w:val="16"/>
        </w:rPr>
        <w:t>a</w:t>
      </w:r>
      <w:r>
        <w:rPr>
          <w:color w:val="333333"/>
          <w:spacing w:val="6"/>
          <w:w w:val="111"/>
          <w:position w:val="-1"/>
          <w:sz w:val="16"/>
          <w:szCs w:val="16"/>
        </w:rPr>
        <w:t>n</w:t>
      </w:r>
      <w:r>
        <w:rPr>
          <w:color w:val="333333"/>
          <w:spacing w:val="-3"/>
          <w:w w:val="121"/>
          <w:position w:val="-1"/>
          <w:sz w:val="16"/>
          <w:szCs w:val="16"/>
        </w:rPr>
        <w:t>ce</w:t>
      </w:r>
      <w:r>
        <w:rPr>
          <w:color w:val="333333"/>
          <w:spacing w:val="4"/>
          <w:w w:val="111"/>
          <w:position w:val="-1"/>
          <w:sz w:val="16"/>
          <w:szCs w:val="16"/>
        </w:rPr>
        <w:t>m</w:t>
      </w:r>
      <w:r>
        <w:rPr>
          <w:color w:val="333333"/>
          <w:spacing w:val="-3"/>
          <w:w w:val="121"/>
          <w:position w:val="-1"/>
          <w:sz w:val="16"/>
          <w:szCs w:val="16"/>
        </w:rPr>
        <w:t>e</w:t>
      </w:r>
      <w:r>
        <w:rPr>
          <w:color w:val="333333"/>
          <w:spacing w:val="6"/>
          <w:w w:val="111"/>
          <w:position w:val="-1"/>
          <w:sz w:val="16"/>
          <w:szCs w:val="16"/>
        </w:rPr>
        <w:t>n</w:t>
      </w:r>
      <w:r>
        <w:rPr>
          <w:color w:val="333333"/>
          <w:spacing w:val="-2"/>
          <w:w w:val="110"/>
          <w:position w:val="-1"/>
          <w:sz w:val="16"/>
          <w:szCs w:val="16"/>
        </w:rPr>
        <w:t>t</w:t>
      </w:r>
      <w:r>
        <w:rPr>
          <w:color w:val="333333"/>
          <w:w w:val="115"/>
          <w:position w:val="-1"/>
          <w:sz w:val="16"/>
          <w:szCs w:val="16"/>
        </w:rPr>
        <w:t>.</w:t>
      </w:r>
    </w:p>
    <w:p w:rsidR="00792977" w:rsidRDefault="00792977">
      <w:pPr>
        <w:spacing w:before="1" w:line="140" w:lineRule="exact"/>
        <w:rPr>
          <w:sz w:val="14"/>
          <w:szCs w:val="14"/>
        </w:rPr>
        <w:sectPr w:rsidR="00792977">
          <w:headerReference w:type="default" r:id="rId8"/>
          <w:footerReference w:type="default" r:id="rId9"/>
          <w:pgSz w:w="12240" w:h="15840"/>
          <w:pgMar w:top="380" w:right="420" w:bottom="280" w:left="400" w:header="188" w:footer="261" w:gutter="0"/>
          <w:pgNumType w:start="1"/>
          <w:cols w:space="720"/>
        </w:sectPr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before="16" w:line="260" w:lineRule="exact"/>
        <w:rPr>
          <w:sz w:val="26"/>
          <w:szCs w:val="26"/>
        </w:rPr>
      </w:pPr>
    </w:p>
    <w:p w:rsidR="00792977" w:rsidRDefault="00636A52">
      <w:pPr>
        <w:ind w:left="646" w:right="-44"/>
        <w:rPr>
          <w:sz w:val="35"/>
          <w:szCs w:val="35"/>
        </w:rPr>
      </w:pPr>
      <w:r>
        <w:pict>
          <v:group id="_x0000_s1120" style="position:absolute;left:0;text-align:left;margin-left:27.95pt;margin-top:39.8pt;width:177.75pt;height:375.6pt;z-index:-251676672;mso-position-horizontal-relative:page;mso-position-vertical-relative:page" coordorigin="560,797" coordsize="3555,7513">
            <v:group id="_x0000_s1121" style="position:absolute;left:560;top:797;width:3555;height:7513" coordorigin="560,797" coordsize="3555,7513">
              <v:shape id="_x0000_s1145" style="position:absolute;left:560;top:797;width:3555;height:7513" coordorigin="560,797" coordsize="3555,7513" path="m560,797l572,809,572,8298,4103,8298,4103,809,572,809,4115,797,4115,8310,560,8310,560,797xe" fillcolor="black" stroked="f">
                <v:path arrowok="t"/>
              </v:shape>
              <v:group id="_x0000_s1122" style="position:absolute;left:797;top:1040;width:3105;height:0" coordorigin="797,1040" coordsize="3105,0">
                <v:polyline id="_x0000_s1144" style="position:absolute" points="1594,2080,4699,2080" coordorigin="797,1040" coordsize="3105,0" filled="f" strokecolor="#ededed" strokeweight="8794emu">
                  <v:path arrowok="t"/>
                </v:polyline>
                <v:group id="_x0000_s1123" style="position:absolute;left:797;top:4607;width:3105;height:0" coordorigin="797,4607" coordsize="3105,0">
                  <v:polyline id="_x0000_s1143" style="position:absolute" points="1594,9214,4699,9214" coordorigin="797,4607" coordsize="3105,0" filled="f" strokecolor="#ededed" strokeweight="8794emu">
                    <v:path arrowok="t"/>
                  </v:polyline>
                  <v:group id="_x0000_s1124" style="position:absolute;left:803;top:1034;width:0;height:3579" coordorigin="803,1034" coordsize="0,3579">
                    <v:polyline id="_x0000_s1142" style="position:absolute" points="1606,5647,1606,2068" coordorigin="803,1034" coordsize="0,3579" filled="f" strokecolor="#ededed" strokeweight="8794emu">
                      <v:path arrowok="t"/>
                    </v:polyline>
                    <v:group id="_x0000_s1125" style="position:absolute;left:3896;top:1034;width:0;height:3579" coordorigin="3896,1034" coordsize="0,3579">
                      <v:polyline id="_x0000_s1141" style="position:absolute" points="7792,5647,7792,2068" coordorigin="3896,1034" coordsize="0,3579" filled="f" strokecolor="#ededed" strokeweight="8794emu">
                        <v:path arrowok="t"/>
                      </v:poly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140" type="#_x0000_t75" style="position:absolute;left:868;top:1105;width:2963;height:3437">
                        <v:imagedata r:id="rId10" o:title=""/>
                      </v:shape>
                      <v:group id="_x0000_s1126" style="position:absolute;left:3653;top:5916;width:166;height:166" coordorigin="3653,5916" coordsize="166,166">
                        <v:shape id="_x0000_s1139" style="position:absolute;left:3653;top:5916;width:166;height:166" coordorigin="3653,5916" coordsize="166,166" path="m3653,5916l3819,5916,3819,6082,3653,6082,3653,5916xe" stroked="f">
                          <v:path arrowok="t"/>
                        </v:shape>
                        <v:group id="_x0000_s1127" style="position:absolute;left:3653;top:6236;width:166;height:166" coordorigin="3653,6236" coordsize="166,166">
                          <v:shape id="_x0000_s1138" style="position:absolute;left:3653;top:6236;width:166;height:166" coordorigin="3653,6236" coordsize="166,166" path="m3653,6236l3819,6236,3819,6402,3653,6402,3653,6236xe" stroked="f">
                            <v:path arrowok="t"/>
                          </v:shape>
                          <v:group id="_x0000_s1128" style="position:absolute;left:3653;top:6556;width:166;height:166" coordorigin="3653,6556" coordsize="166,166">
                            <v:shape id="_x0000_s1137" style="position:absolute;left:3653;top:6556;width:166;height:166" coordorigin="3653,6556" coordsize="166,166" path="m3653,6556l3819,6556,3819,6722,3653,6722,3653,6556xe" stroked="f">
                              <v:path arrowok="t"/>
                            </v:shape>
                            <v:group id="_x0000_s1129" style="position:absolute;left:3653;top:6876;width:166;height:166" coordorigin="3653,6876" coordsize="166,166">
                              <v:shape id="_x0000_s1136" style="position:absolute;left:3653;top:6876;width:166;height:166" coordorigin="3653,6876" coordsize="166,166" path="m3653,6876l3819,6876,3819,7042,3653,7042,3653,6876xe" stroked="f">
                                <v:path arrowok="t"/>
                              </v:shape>
                              <v:group id="_x0000_s1130" style="position:absolute;left:3653;top:7196;width:166;height:166" coordorigin="3653,7196" coordsize="166,166">
                                <v:shape id="_x0000_s1135" style="position:absolute;left:3653;top:7196;width:166;height:166" coordorigin="3653,7196" coordsize="166,166" path="m3653,7196l3819,7196,3819,7362,3653,7362,3653,7196xe" stroked="f">
                                  <v:path arrowok="t"/>
                                </v:shape>
                                <v:shape id="_x0000_s1134" type="#_x0000_t75" style="position:absolute;left:2586;top:7504;width:237;height:237">
                                  <v:imagedata r:id="rId11" o:title=""/>
                                </v:shape>
                                <v:shape id="_x0000_s1133" type="#_x0000_t75" style="position:absolute;left:2918;top:7504;width:237;height:237">
                                  <v:imagedata r:id="rId12" o:title=""/>
                                </v:shape>
                                <v:shape id="_x0000_s1132" type="#_x0000_t75" style="position:absolute;left:3250;top:7504;width:237;height:237">
                                  <v:imagedata r:id="rId13" o:title=""/>
                                </v:shape>
                                <v:shape id="_x0000_s1131" type="#_x0000_t75" style="position:absolute;left:3582;top:7504;width:237;height:237">
                                  <v:imagedata r:id="rId14" o:title="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rPr>
          <w:b/>
          <w:color w:val="333333"/>
          <w:spacing w:val="-2"/>
          <w:w w:val="105"/>
          <w:sz w:val="35"/>
          <w:szCs w:val="35"/>
        </w:rPr>
        <w:t>M</w:t>
      </w:r>
      <w:r>
        <w:rPr>
          <w:b/>
          <w:color w:val="333333"/>
          <w:spacing w:val="3"/>
          <w:w w:val="105"/>
          <w:sz w:val="35"/>
          <w:szCs w:val="35"/>
        </w:rPr>
        <w:t>i</w:t>
      </w:r>
      <w:r>
        <w:rPr>
          <w:b/>
          <w:color w:val="333333"/>
          <w:spacing w:val="-3"/>
          <w:w w:val="105"/>
          <w:sz w:val="35"/>
          <w:szCs w:val="35"/>
        </w:rPr>
        <w:t>k</w:t>
      </w:r>
      <w:r>
        <w:rPr>
          <w:b/>
          <w:color w:val="333333"/>
          <w:w w:val="105"/>
          <w:sz w:val="35"/>
          <w:szCs w:val="35"/>
        </w:rPr>
        <w:t>e</w:t>
      </w:r>
      <w:r>
        <w:rPr>
          <w:b/>
          <w:color w:val="333333"/>
          <w:spacing w:val="2"/>
          <w:w w:val="105"/>
          <w:sz w:val="35"/>
          <w:szCs w:val="35"/>
        </w:rPr>
        <w:t xml:space="preserve"> </w:t>
      </w:r>
      <w:r>
        <w:rPr>
          <w:b/>
          <w:color w:val="333333"/>
          <w:spacing w:val="-28"/>
          <w:w w:val="93"/>
          <w:sz w:val="35"/>
          <w:szCs w:val="35"/>
        </w:rPr>
        <w:t>T</w:t>
      </w:r>
      <w:r>
        <w:rPr>
          <w:b/>
          <w:color w:val="333333"/>
          <w:spacing w:val="2"/>
          <w:w w:val="108"/>
          <w:sz w:val="35"/>
          <w:szCs w:val="35"/>
        </w:rPr>
        <w:t>u</w:t>
      </w:r>
      <w:r>
        <w:rPr>
          <w:b/>
          <w:color w:val="333333"/>
          <w:spacing w:val="-1"/>
          <w:w w:val="140"/>
          <w:sz w:val="35"/>
          <w:szCs w:val="35"/>
        </w:rPr>
        <w:t>s</w:t>
      </w:r>
      <w:r>
        <w:rPr>
          <w:b/>
          <w:color w:val="333333"/>
          <w:spacing w:val="5"/>
          <w:w w:val="118"/>
          <w:sz w:val="35"/>
          <w:szCs w:val="35"/>
        </w:rPr>
        <w:t>z</w:t>
      </w:r>
      <w:r>
        <w:rPr>
          <w:b/>
          <w:color w:val="333333"/>
          <w:spacing w:val="5"/>
          <w:w w:val="105"/>
          <w:sz w:val="35"/>
          <w:szCs w:val="35"/>
        </w:rPr>
        <w:t>y</w:t>
      </w:r>
      <w:r>
        <w:rPr>
          <w:b/>
          <w:color w:val="333333"/>
          <w:spacing w:val="2"/>
          <w:w w:val="108"/>
          <w:sz w:val="35"/>
          <w:szCs w:val="35"/>
        </w:rPr>
        <w:t>n</w:t>
      </w:r>
      <w:r>
        <w:rPr>
          <w:b/>
          <w:color w:val="333333"/>
          <w:spacing w:val="-1"/>
          <w:w w:val="140"/>
          <w:sz w:val="35"/>
          <w:szCs w:val="35"/>
        </w:rPr>
        <w:t>s</w:t>
      </w:r>
      <w:r>
        <w:rPr>
          <w:b/>
          <w:color w:val="333333"/>
          <w:spacing w:val="-3"/>
          <w:w w:val="104"/>
          <w:sz w:val="35"/>
          <w:szCs w:val="35"/>
        </w:rPr>
        <w:t>k</w:t>
      </w:r>
      <w:r>
        <w:rPr>
          <w:b/>
          <w:color w:val="333333"/>
          <w:w w:val="94"/>
          <w:sz w:val="35"/>
          <w:szCs w:val="35"/>
        </w:rPr>
        <w:t>i</w:t>
      </w:r>
    </w:p>
    <w:p w:rsidR="00792977" w:rsidRDefault="00636A52">
      <w:pPr>
        <w:spacing w:before="21"/>
        <w:ind w:left="664"/>
        <w:rPr>
          <w:sz w:val="15"/>
          <w:szCs w:val="15"/>
        </w:rPr>
      </w:pPr>
      <w:r>
        <w:rPr>
          <w:color w:val="333333"/>
          <w:spacing w:val="-5"/>
          <w:w w:val="9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hn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G</w:t>
      </w:r>
      <w:r>
        <w:rPr>
          <w:color w:val="333333"/>
          <w:spacing w:val="-3"/>
          <w:sz w:val="15"/>
          <w:szCs w:val="15"/>
        </w:rPr>
        <w:t>u</w:t>
      </w:r>
      <w:r>
        <w:rPr>
          <w:color w:val="333333"/>
          <w:spacing w:val="-4"/>
          <w:sz w:val="15"/>
          <w:szCs w:val="15"/>
        </w:rPr>
        <w:t>r</w:t>
      </w:r>
      <w:r>
        <w:rPr>
          <w:color w:val="333333"/>
          <w:spacing w:val="-3"/>
          <w:sz w:val="15"/>
          <w:szCs w:val="15"/>
        </w:rPr>
        <w:t>u</w:t>
      </w:r>
      <w:proofErr w:type="gramStart"/>
      <w:r>
        <w:rPr>
          <w:color w:val="333333"/>
          <w:sz w:val="15"/>
          <w:szCs w:val="15"/>
        </w:rPr>
        <w:t xml:space="preserve">,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3"/>
          <w:w w:val="93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ea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02"/>
          <w:sz w:val="15"/>
          <w:szCs w:val="15"/>
        </w:rPr>
        <w:t>r</w:t>
      </w:r>
      <w:proofErr w:type="gramEnd"/>
      <w:r>
        <w:rPr>
          <w:color w:val="333333"/>
          <w:spacing w:val="6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4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02"/>
          <w:sz w:val="15"/>
          <w:szCs w:val="15"/>
        </w:rPr>
        <w:t>r</w:t>
      </w:r>
    </w:p>
    <w:p w:rsidR="00792977" w:rsidRDefault="00792977">
      <w:pPr>
        <w:spacing w:line="200" w:lineRule="exact"/>
      </w:pPr>
    </w:p>
    <w:p w:rsidR="00792977" w:rsidRDefault="00792977">
      <w:pPr>
        <w:spacing w:before="19" w:line="260" w:lineRule="exact"/>
        <w:rPr>
          <w:sz w:val="26"/>
          <w:szCs w:val="26"/>
        </w:rPr>
      </w:pPr>
    </w:p>
    <w:p w:rsidR="00792977" w:rsidRDefault="00636A52">
      <w:pPr>
        <w:ind w:left="1997"/>
        <w:rPr>
          <w:sz w:val="15"/>
          <w:szCs w:val="15"/>
        </w:rPr>
      </w:pPr>
      <w:proofErr w:type="gramStart"/>
      <w:r>
        <w:rPr>
          <w:color w:val="333333"/>
          <w:spacing w:val="-3"/>
          <w:sz w:val="15"/>
          <w:szCs w:val="15"/>
        </w:rPr>
        <w:t>145</w:t>
      </w:r>
      <w:r>
        <w:rPr>
          <w:color w:val="333333"/>
          <w:sz w:val="15"/>
          <w:szCs w:val="15"/>
        </w:rPr>
        <w:t xml:space="preserve">5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3"/>
          <w:w w:val="137"/>
          <w:sz w:val="15"/>
          <w:szCs w:val="15"/>
        </w:rPr>
        <w:t>J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ff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proofErr w:type="gramEnd"/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w w:val="116"/>
          <w:sz w:val="15"/>
          <w:szCs w:val="15"/>
        </w:rPr>
        <w:t>t</w:t>
      </w:r>
    </w:p>
    <w:p w:rsidR="00792977" w:rsidRDefault="00792977">
      <w:pPr>
        <w:spacing w:before="7" w:line="140" w:lineRule="exact"/>
        <w:rPr>
          <w:sz w:val="14"/>
          <w:szCs w:val="14"/>
        </w:rPr>
      </w:pPr>
    </w:p>
    <w:p w:rsidR="00792977" w:rsidRDefault="00636A52">
      <w:pPr>
        <w:spacing w:line="160" w:lineRule="exact"/>
        <w:ind w:left="1523" w:right="-43"/>
        <w:rPr>
          <w:sz w:val="15"/>
          <w:szCs w:val="15"/>
        </w:rPr>
      </w:pPr>
      <w:r>
        <w:rPr>
          <w:color w:val="333333"/>
          <w:spacing w:val="-5"/>
          <w:position w:val="-1"/>
          <w:sz w:val="15"/>
          <w:szCs w:val="15"/>
        </w:rPr>
        <w:t>S</w:t>
      </w:r>
      <w:r>
        <w:rPr>
          <w:color w:val="333333"/>
          <w:position w:val="-1"/>
          <w:sz w:val="15"/>
          <w:szCs w:val="15"/>
        </w:rPr>
        <w:t xml:space="preserve">an </w:t>
      </w:r>
      <w:r>
        <w:rPr>
          <w:color w:val="333333"/>
          <w:spacing w:val="12"/>
          <w:position w:val="-1"/>
          <w:sz w:val="15"/>
          <w:szCs w:val="15"/>
        </w:rPr>
        <w:t xml:space="preserve"> </w:t>
      </w:r>
      <w:r>
        <w:rPr>
          <w:color w:val="333333"/>
          <w:spacing w:val="-5"/>
          <w:w w:val="106"/>
          <w:position w:val="-1"/>
          <w:sz w:val="15"/>
          <w:szCs w:val="15"/>
        </w:rPr>
        <w:t>F</w:t>
      </w:r>
      <w:r>
        <w:rPr>
          <w:color w:val="333333"/>
          <w:spacing w:val="-4"/>
          <w:w w:val="102"/>
          <w:position w:val="-1"/>
          <w:sz w:val="15"/>
          <w:szCs w:val="15"/>
        </w:rPr>
        <w:t>r</w:t>
      </w:r>
      <w:r>
        <w:rPr>
          <w:color w:val="333333"/>
          <w:w w:val="124"/>
          <w:position w:val="-1"/>
          <w:sz w:val="15"/>
          <w:szCs w:val="15"/>
        </w:rPr>
        <w:t>a</w:t>
      </w:r>
      <w:r>
        <w:rPr>
          <w:color w:val="333333"/>
          <w:spacing w:val="-3"/>
          <w:w w:val="114"/>
          <w:position w:val="-1"/>
          <w:sz w:val="15"/>
          <w:szCs w:val="15"/>
        </w:rPr>
        <w:t>n</w:t>
      </w:r>
      <w:r>
        <w:rPr>
          <w:color w:val="333333"/>
          <w:w w:val="124"/>
          <w:position w:val="-1"/>
          <w:sz w:val="15"/>
          <w:szCs w:val="15"/>
        </w:rPr>
        <w:t>c</w:t>
      </w:r>
      <w:r>
        <w:rPr>
          <w:color w:val="333333"/>
          <w:spacing w:val="1"/>
          <w:w w:val="82"/>
          <w:position w:val="-1"/>
          <w:sz w:val="15"/>
          <w:szCs w:val="15"/>
        </w:rPr>
        <w:t>i</w:t>
      </w:r>
      <w:r>
        <w:rPr>
          <w:color w:val="333333"/>
          <w:spacing w:val="6"/>
          <w:w w:val="132"/>
          <w:position w:val="-1"/>
          <w:sz w:val="15"/>
          <w:szCs w:val="15"/>
        </w:rPr>
        <w:t>s</w:t>
      </w:r>
      <w:r>
        <w:rPr>
          <w:color w:val="333333"/>
          <w:w w:val="124"/>
          <w:position w:val="-1"/>
          <w:sz w:val="15"/>
          <w:szCs w:val="15"/>
        </w:rPr>
        <w:t>c</w:t>
      </w:r>
      <w:r>
        <w:rPr>
          <w:color w:val="333333"/>
          <w:spacing w:val="-5"/>
          <w:w w:val="117"/>
          <w:position w:val="-1"/>
          <w:sz w:val="15"/>
          <w:szCs w:val="15"/>
        </w:rPr>
        <w:t>o</w:t>
      </w:r>
      <w:r>
        <w:rPr>
          <w:color w:val="333333"/>
          <w:w w:val="114"/>
          <w:position w:val="-1"/>
          <w:sz w:val="15"/>
          <w:szCs w:val="15"/>
        </w:rPr>
        <w:t>,</w:t>
      </w:r>
      <w:r>
        <w:rPr>
          <w:color w:val="333333"/>
          <w:spacing w:val="14"/>
          <w:position w:val="-1"/>
          <w:sz w:val="15"/>
          <w:szCs w:val="15"/>
        </w:rPr>
        <w:t xml:space="preserve"> </w:t>
      </w:r>
      <w:r>
        <w:rPr>
          <w:color w:val="333333"/>
          <w:spacing w:val="-5"/>
          <w:position w:val="-1"/>
          <w:sz w:val="15"/>
          <w:szCs w:val="15"/>
        </w:rPr>
        <w:t>C</w:t>
      </w:r>
      <w:r>
        <w:rPr>
          <w:color w:val="333333"/>
          <w:position w:val="-1"/>
          <w:sz w:val="15"/>
          <w:szCs w:val="15"/>
        </w:rPr>
        <w:t>A</w:t>
      </w:r>
      <w:r>
        <w:rPr>
          <w:color w:val="333333"/>
          <w:spacing w:val="7"/>
          <w:position w:val="-1"/>
          <w:sz w:val="15"/>
          <w:szCs w:val="15"/>
        </w:rPr>
        <w:t xml:space="preserve"> </w:t>
      </w:r>
      <w:r>
        <w:rPr>
          <w:color w:val="333333"/>
          <w:spacing w:val="-3"/>
          <w:w w:val="114"/>
          <w:position w:val="-1"/>
          <w:sz w:val="15"/>
          <w:szCs w:val="15"/>
        </w:rPr>
        <w:t>9412</w:t>
      </w:r>
      <w:r>
        <w:rPr>
          <w:color w:val="333333"/>
          <w:w w:val="114"/>
          <w:position w:val="-1"/>
          <w:sz w:val="15"/>
          <w:szCs w:val="15"/>
        </w:rPr>
        <w:t>3</w:t>
      </w:r>
    </w:p>
    <w:p w:rsidR="00792977" w:rsidRDefault="00636A52">
      <w:pPr>
        <w:spacing w:before="46" w:line="340" w:lineRule="auto"/>
        <w:ind w:left="355" w:right="725"/>
        <w:rPr>
          <w:sz w:val="16"/>
          <w:szCs w:val="16"/>
        </w:rPr>
      </w:pPr>
      <w:r>
        <w:br w:type="column"/>
      </w:r>
      <w:r>
        <w:rPr>
          <w:color w:val="333333"/>
          <w:spacing w:val="2"/>
          <w:w w:val="117"/>
          <w:sz w:val="16"/>
          <w:szCs w:val="16"/>
        </w:rPr>
        <w:lastRenderedPageBreak/>
        <w:t>S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z w:val="16"/>
          <w:szCs w:val="16"/>
        </w:rPr>
        <w:t>e</w:t>
      </w:r>
      <w:r>
        <w:rPr>
          <w:color w:val="333333"/>
          <w:spacing w:val="32"/>
          <w:sz w:val="16"/>
          <w:szCs w:val="16"/>
        </w:rPr>
        <w:t xml:space="preserve"> </w:t>
      </w:r>
      <w:r>
        <w:rPr>
          <w:color w:val="333333"/>
          <w:spacing w:val="4"/>
          <w:w w:val="111"/>
          <w:sz w:val="16"/>
          <w:szCs w:val="16"/>
        </w:rPr>
        <w:t>m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5"/>
          <w:w w:val="69"/>
          <w:sz w:val="16"/>
          <w:szCs w:val="16"/>
        </w:rPr>
        <w:t>j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80"/>
          <w:sz w:val="16"/>
          <w:szCs w:val="16"/>
        </w:rPr>
        <w:t>f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4"/>
          <w:sz w:val="16"/>
          <w:szCs w:val="16"/>
        </w:rPr>
        <w:t>m</w:t>
      </w:r>
      <w:r>
        <w:rPr>
          <w:color w:val="333333"/>
          <w:sz w:val="16"/>
          <w:szCs w:val="16"/>
        </w:rPr>
        <w:t>y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-3"/>
          <w:w w:val="117"/>
          <w:sz w:val="16"/>
          <w:szCs w:val="16"/>
        </w:rPr>
        <w:t>ca</w:t>
      </w:r>
      <w:r>
        <w:rPr>
          <w:color w:val="333333"/>
          <w:spacing w:val="-6"/>
          <w:w w:val="117"/>
          <w:sz w:val="16"/>
          <w:szCs w:val="16"/>
        </w:rPr>
        <w:t>r</w:t>
      </w:r>
      <w:r>
        <w:rPr>
          <w:color w:val="333333"/>
          <w:spacing w:val="-3"/>
          <w:w w:val="117"/>
          <w:sz w:val="16"/>
          <w:szCs w:val="16"/>
        </w:rPr>
        <w:t>ee</w:t>
      </w:r>
      <w:r>
        <w:rPr>
          <w:color w:val="333333"/>
          <w:w w:val="117"/>
          <w:sz w:val="16"/>
          <w:szCs w:val="16"/>
        </w:rPr>
        <w:t>r</w:t>
      </w:r>
      <w:r>
        <w:rPr>
          <w:color w:val="333333"/>
          <w:spacing w:val="-10"/>
          <w:w w:val="117"/>
          <w:sz w:val="16"/>
          <w:szCs w:val="16"/>
        </w:rPr>
        <w:t xml:space="preserve"> </w:t>
      </w:r>
      <w:r>
        <w:rPr>
          <w:color w:val="333333"/>
          <w:spacing w:val="7"/>
          <w:w w:val="117"/>
          <w:sz w:val="16"/>
          <w:szCs w:val="16"/>
        </w:rPr>
        <w:t>h</w:t>
      </w:r>
      <w:r>
        <w:rPr>
          <w:color w:val="333333"/>
          <w:spacing w:val="-3"/>
          <w:w w:val="117"/>
          <w:sz w:val="16"/>
          <w:szCs w:val="16"/>
        </w:rPr>
        <w:t>a</w:t>
      </w:r>
      <w:r>
        <w:rPr>
          <w:color w:val="333333"/>
          <w:w w:val="117"/>
          <w:sz w:val="16"/>
          <w:szCs w:val="16"/>
        </w:rPr>
        <w:t>s</w:t>
      </w:r>
      <w:r>
        <w:rPr>
          <w:color w:val="333333"/>
          <w:spacing w:val="9"/>
          <w:w w:val="117"/>
          <w:sz w:val="16"/>
          <w:szCs w:val="16"/>
        </w:rPr>
        <w:t xml:space="preserve"> </w:t>
      </w:r>
      <w:r>
        <w:rPr>
          <w:color w:val="333333"/>
          <w:w w:val="117"/>
          <w:sz w:val="16"/>
          <w:szCs w:val="16"/>
        </w:rPr>
        <w:t>b</w:t>
      </w:r>
      <w:r>
        <w:rPr>
          <w:color w:val="333333"/>
          <w:spacing w:val="-3"/>
          <w:w w:val="117"/>
          <w:sz w:val="16"/>
          <w:szCs w:val="16"/>
        </w:rPr>
        <w:t>ee</w:t>
      </w:r>
      <w:r>
        <w:rPr>
          <w:color w:val="333333"/>
          <w:w w:val="117"/>
          <w:sz w:val="16"/>
          <w:szCs w:val="16"/>
        </w:rPr>
        <w:t>n</w:t>
      </w:r>
      <w:r>
        <w:rPr>
          <w:color w:val="333333"/>
          <w:spacing w:val="10"/>
          <w:w w:val="117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z w:val="16"/>
          <w:szCs w:val="16"/>
        </w:rPr>
        <w:t>e</w:t>
      </w:r>
      <w:r>
        <w:rPr>
          <w:color w:val="333333"/>
          <w:spacing w:val="32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ca</w:t>
      </w:r>
      <w:r>
        <w:rPr>
          <w:color w:val="333333"/>
          <w:w w:val="69"/>
          <w:sz w:val="16"/>
          <w:szCs w:val="16"/>
        </w:rPr>
        <w:t>l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w w:val="69"/>
          <w:sz w:val="16"/>
          <w:szCs w:val="16"/>
        </w:rPr>
        <w:t>I</w:t>
      </w:r>
      <w:r>
        <w:rPr>
          <w:color w:val="333333"/>
          <w:spacing w:val="18"/>
          <w:w w:val="69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3"/>
          <w:w w:val="128"/>
          <w:sz w:val="16"/>
          <w:szCs w:val="16"/>
        </w:rPr>
        <w:t>ss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28"/>
          <w:sz w:val="16"/>
          <w:szCs w:val="16"/>
        </w:rPr>
        <w:t xml:space="preserve">s </w:t>
      </w:r>
      <w:r>
        <w:rPr>
          <w:color w:val="333333"/>
          <w:w w:val="120"/>
          <w:sz w:val="16"/>
          <w:szCs w:val="16"/>
        </w:rPr>
        <w:t>d</w:t>
      </w:r>
      <w:r>
        <w:rPr>
          <w:color w:val="333333"/>
          <w:spacing w:val="-4"/>
          <w:w w:val="120"/>
          <w:sz w:val="16"/>
          <w:szCs w:val="16"/>
        </w:rPr>
        <w:t>ee</w:t>
      </w:r>
      <w:r>
        <w:rPr>
          <w:color w:val="333333"/>
          <w:w w:val="120"/>
          <w:sz w:val="16"/>
          <w:szCs w:val="16"/>
        </w:rPr>
        <w:t xml:space="preserve">p </w:t>
      </w:r>
      <w:r>
        <w:rPr>
          <w:color w:val="333333"/>
          <w:w w:val="103"/>
          <w:sz w:val="16"/>
          <w:szCs w:val="16"/>
        </w:rPr>
        <w:t>k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3"/>
          <w:w w:val="115"/>
          <w:sz w:val="16"/>
          <w:szCs w:val="16"/>
        </w:rPr>
        <w:t>g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proofErr w:type="gramStart"/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6"/>
          <w:w w:val="111"/>
          <w:sz w:val="16"/>
          <w:szCs w:val="16"/>
        </w:rPr>
        <w:t>un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proofErr w:type="gramEnd"/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80"/>
          <w:sz w:val="16"/>
          <w:szCs w:val="16"/>
        </w:rPr>
        <w:t>f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ca</w:t>
      </w:r>
      <w:r>
        <w:rPr>
          <w:color w:val="333333"/>
          <w:w w:val="69"/>
          <w:sz w:val="16"/>
          <w:szCs w:val="16"/>
        </w:rPr>
        <w:t>l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3"/>
          <w:w w:val="121"/>
          <w:sz w:val="16"/>
          <w:szCs w:val="16"/>
        </w:rPr>
        <w:t>ca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w w:val="115"/>
          <w:sz w:val="16"/>
          <w:szCs w:val="16"/>
        </w:rPr>
        <w:t>.</w:t>
      </w:r>
      <w:r>
        <w:rPr>
          <w:color w:val="333333"/>
          <w:spacing w:val="9"/>
          <w:sz w:val="16"/>
          <w:szCs w:val="16"/>
        </w:rPr>
        <w:t xml:space="preserve"> </w:t>
      </w:r>
      <w:r>
        <w:rPr>
          <w:color w:val="333333"/>
          <w:spacing w:val="-6"/>
          <w:sz w:val="16"/>
          <w:szCs w:val="16"/>
        </w:rPr>
        <w:t>M</w:t>
      </w:r>
      <w:r>
        <w:rPr>
          <w:color w:val="333333"/>
          <w:sz w:val="16"/>
          <w:szCs w:val="16"/>
        </w:rPr>
        <w:t>y</w:t>
      </w:r>
      <w:r>
        <w:rPr>
          <w:color w:val="333333"/>
          <w:spacing w:val="-8"/>
          <w:sz w:val="16"/>
          <w:szCs w:val="16"/>
        </w:rPr>
        <w:t xml:space="preserve"> </w:t>
      </w:r>
      <w:r>
        <w:rPr>
          <w:color w:val="333333"/>
          <w:spacing w:val="-4"/>
          <w:sz w:val="16"/>
          <w:szCs w:val="16"/>
        </w:rPr>
        <w:t>w</w:t>
      </w:r>
      <w:r>
        <w:rPr>
          <w:color w:val="333333"/>
          <w:spacing w:val="3"/>
          <w:sz w:val="16"/>
          <w:szCs w:val="16"/>
        </w:rPr>
        <w:t>o</w:t>
      </w:r>
      <w:r>
        <w:rPr>
          <w:color w:val="333333"/>
          <w:spacing w:val="-5"/>
          <w:sz w:val="16"/>
          <w:szCs w:val="16"/>
        </w:rPr>
        <w:t>r</w:t>
      </w:r>
      <w:r>
        <w:rPr>
          <w:color w:val="333333"/>
          <w:sz w:val="16"/>
          <w:szCs w:val="16"/>
        </w:rPr>
        <w:t>k</w:t>
      </w:r>
      <w:r>
        <w:rPr>
          <w:color w:val="333333"/>
          <w:spacing w:val="27"/>
          <w:sz w:val="16"/>
          <w:szCs w:val="16"/>
        </w:rPr>
        <w:t xml:space="preserve"> 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9"/>
          <w:sz w:val="16"/>
          <w:szCs w:val="16"/>
        </w:rPr>
        <w:t xml:space="preserve">d 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99"/>
          <w:sz w:val="16"/>
          <w:szCs w:val="16"/>
        </w:rPr>
        <w:t>x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spacing w:val="5"/>
          <w:w w:val="69"/>
          <w:sz w:val="16"/>
          <w:szCs w:val="16"/>
        </w:rPr>
        <w:t>ll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4"/>
          <w:sz w:val="16"/>
          <w:szCs w:val="16"/>
        </w:rPr>
        <w:t>m</w:t>
      </w:r>
      <w:r>
        <w:rPr>
          <w:color w:val="333333"/>
          <w:sz w:val="16"/>
          <w:szCs w:val="16"/>
        </w:rPr>
        <w:t>e</w:t>
      </w:r>
      <w:r>
        <w:rPr>
          <w:color w:val="333333"/>
          <w:spacing w:val="33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z w:val="16"/>
          <w:szCs w:val="16"/>
        </w:rPr>
        <w:t>o</w:t>
      </w:r>
      <w:r>
        <w:rPr>
          <w:color w:val="333333"/>
          <w:spacing w:val="26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-3"/>
          <w:w w:val="121"/>
          <w:sz w:val="16"/>
          <w:szCs w:val="16"/>
        </w:rPr>
        <w:t>a</w:t>
      </w:r>
      <w:r>
        <w:rPr>
          <w:color w:val="333333"/>
          <w:w w:val="119"/>
          <w:sz w:val="16"/>
          <w:szCs w:val="16"/>
        </w:rPr>
        <w:t>dd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w w:val="121"/>
          <w:sz w:val="16"/>
          <w:szCs w:val="16"/>
        </w:rPr>
        <w:t>e</w:t>
      </w:r>
      <w:r>
        <w:rPr>
          <w:color w:val="333333"/>
          <w:spacing w:val="4"/>
          <w:sz w:val="16"/>
          <w:szCs w:val="16"/>
        </w:rPr>
        <w:t xml:space="preserve"> </w:t>
      </w:r>
      <w:proofErr w:type="gramStart"/>
      <w:r>
        <w:rPr>
          <w:color w:val="333333"/>
          <w:sz w:val="16"/>
          <w:szCs w:val="16"/>
        </w:rPr>
        <w:t>b</w:t>
      </w:r>
      <w:r>
        <w:rPr>
          <w:color w:val="333333"/>
          <w:spacing w:val="3"/>
          <w:sz w:val="16"/>
          <w:szCs w:val="16"/>
        </w:rPr>
        <w:t>o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z w:val="16"/>
          <w:szCs w:val="16"/>
        </w:rPr>
        <w:t xml:space="preserve">h 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-2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>h</w:t>
      </w:r>
      <w:r>
        <w:rPr>
          <w:color w:val="333333"/>
          <w:sz w:val="16"/>
          <w:szCs w:val="16"/>
        </w:rPr>
        <w:t>e</w:t>
      </w:r>
      <w:proofErr w:type="gramEnd"/>
      <w:r>
        <w:rPr>
          <w:color w:val="333333"/>
          <w:spacing w:val="32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-3"/>
          <w:w w:val="121"/>
          <w:sz w:val="16"/>
          <w:szCs w:val="16"/>
        </w:rPr>
        <w:t>ec</w:t>
      </w:r>
      <w:r>
        <w:rPr>
          <w:color w:val="333333"/>
          <w:spacing w:val="6"/>
          <w:w w:val="111"/>
          <w:sz w:val="16"/>
          <w:szCs w:val="16"/>
        </w:rPr>
        <w:t>hn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og</w:t>
      </w:r>
      <w:r>
        <w:rPr>
          <w:color w:val="333333"/>
          <w:w w:val="96"/>
          <w:sz w:val="16"/>
          <w:szCs w:val="16"/>
        </w:rPr>
        <w:t>y</w:t>
      </w:r>
      <w:r>
        <w:rPr>
          <w:color w:val="333333"/>
          <w:spacing w:val="2"/>
          <w:sz w:val="16"/>
          <w:szCs w:val="16"/>
        </w:rPr>
        <w:t xml:space="preserve"> </w:t>
      </w:r>
      <w:r>
        <w:rPr>
          <w:color w:val="333333"/>
          <w:spacing w:val="-3"/>
          <w:sz w:val="16"/>
          <w:szCs w:val="16"/>
        </w:rPr>
        <w:t>a</w:t>
      </w:r>
      <w:r>
        <w:rPr>
          <w:color w:val="333333"/>
          <w:spacing w:val="6"/>
          <w:sz w:val="16"/>
          <w:szCs w:val="16"/>
        </w:rPr>
        <w:t>n</w:t>
      </w:r>
      <w:r>
        <w:rPr>
          <w:color w:val="333333"/>
          <w:sz w:val="16"/>
          <w:szCs w:val="16"/>
        </w:rPr>
        <w:t xml:space="preserve">d 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w w:val="119"/>
          <w:sz w:val="16"/>
          <w:szCs w:val="16"/>
        </w:rPr>
        <w:t>b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-4"/>
          <w:w w:val="106"/>
          <w:sz w:val="16"/>
          <w:szCs w:val="16"/>
        </w:rPr>
        <w:t>w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-5"/>
          <w:w w:val="98"/>
          <w:sz w:val="16"/>
          <w:szCs w:val="16"/>
        </w:rPr>
        <w:t>r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w w:val="128"/>
          <w:sz w:val="16"/>
          <w:szCs w:val="16"/>
        </w:rPr>
        <w:t>s</w:t>
      </w:r>
      <w:r>
        <w:rPr>
          <w:color w:val="333333"/>
          <w:spacing w:val="11"/>
          <w:sz w:val="16"/>
          <w:szCs w:val="16"/>
        </w:rPr>
        <w:t xml:space="preserve"> 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w w:val="111"/>
          <w:sz w:val="16"/>
          <w:szCs w:val="16"/>
        </w:rPr>
        <w:t>n</w:t>
      </w:r>
      <w:r>
        <w:rPr>
          <w:color w:val="333333"/>
          <w:spacing w:val="13"/>
          <w:sz w:val="16"/>
          <w:szCs w:val="16"/>
        </w:rPr>
        <w:t xml:space="preserve"> 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6"/>
          <w:w w:val="111"/>
          <w:sz w:val="16"/>
          <w:szCs w:val="16"/>
        </w:rPr>
        <w:t>h</w:t>
      </w:r>
      <w:r>
        <w:rPr>
          <w:color w:val="333333"/>
          <w:w w:val="121"/>
          <w:sz w:val="16"/>
          <w:szCs w:val="16"/>
        </w:rPr>
        <w:t xml:space="preserve">e </w:t>
      </w:r>
      <w:r>
        <w:rPr>
          <w:color w:val="333333"/>
          <w:w w:val="119"/>
          <w:sz w:val="16"/>
          <w:szCs w:val="16"/>
        </w:rPr>
        <w:t>d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-6"/>
          <w:w w:val="96"/>
          <w:sz w:val="16"/>
          <w:szCs w:val="16"/>
        </w:rPr>
        <w:t>v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119"/>
          <w:sz w:val="16"/>
          <w:szCs w:val="16"/>
        </w:rPr>
        <w:t>p</w:t>
      </w:r>
      <w:r>
        <w:rPr>
          <w:color w:val="333333"/>
          <w:spacing w:val="4"/>
          <w:w w:val="111"/>
          <w:sz w:val="16"/>
          <w:szCs w:val="16"/>
        </w:rPr>
        <w:t>m</w:t>
      </w:r>
      <w:r>
        <w:rPr>
          <w:color w:val="333333"/>
          <w:spacing w:val="-3"/>
          <w:w w:val="121"/>
          <w:sz w:val="16"/>
          <w:szCs w:val="16"/>
        </w:rPr>
        <w:t>e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0"/>
          <w:sz w:val="16"/>
          <w:szCs w:val="16"/>
        </w:rPr>
        <w:t>t</w:t>
      </w:r>
      <w:r>
        <w:rPr>
          <w:color w:val="333333"/>
          <w:spacing w:val="6"/>
          <w:sz w:val="16"/>
          <w:szCs w:val="16"/>
        </w:rPr>
        <w:t xml:space="preserve"> 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w w:val="80"/>
          <w:sz w:val="16"/>
          <w:szCs w:val="16"/>
        </w:rPr>
        <w:t>f</w:t>
      </w:r>
      <w:r>
        <w:rPr>
          <w:color w:val="333333"/>
          <w:spacing w:val="12"/>
          <w:sz w:val="16"/>
          <w:szCs w:val="16"/>
        </w:rPr>
        <w:t xml:space="preserve"> </w:t>
      </w:r>
      <w:r>
        <w:rPr>
          <w:color w:val="333333"/>
          <w:spacing w:val="-3"/>
          <w:w w:val="121"/>
          <w:sz w:val="16"/>
          <w:szCs w:val="16"/>
        </w:rPr>
        <w:t>c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-2"/>
          <w:w w:val="110"/>
          <w:sz w:val="16"/>
          <w:szCs w:val="16"/>
        </w:rPr>
        <w:t>tt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w w:val="115"/>
          <w:sz w:val="16"/>
          <w:szCs w:val="16"/>
        </w:rPr>
        <w:t>g</w:t>
      </w:r>
      <w:r>
        <w:rPr>
          <w:color w:val="333333"/>
          <w:spacing w:val="10"/>
          <w:sz w:val="16"/>
          <w:szCs w:val="16"/>
        </w:rPr>
        <w:t xml:space="preserve"> </w:t>
      </w:r>
      <w:r>
        <w:rPr>
          <w:color w:val="333333"/>
          <w:spacing w:val="-4"/>
          <w:w w:val="118"/>
          <w:sz w:val="16"/>
          <w:szCs w:val="16"/>
        </w:rPr>
        <w:t>e</w:t>
      </w:r>
      <w:r>
        <w:rPr>
          <w:color w:val="333333"/>
          <w:w w:val="118"/>
          <w:sz w:val="16"/>
          <w:szCs w:val="16"/>
        </w:rPr>
        <w:t>d</w:t>
      </w:r>
      <w:r>
        <w:rPr>
          <w:color w:val="333333"/>
          <w:spacing w:val="4"/>
          <w:w w:val="118"/>
          <w:sz w:val="16"/>
          <w:szCs w:val="16"/>
        </w:rPr>
        <w:t>g</w:t>
      </w:r>
      <w:r>
        <w:rPr>
          <w:color w:val="333333"/>
          <w:w w:val="118"/>
          <w:sz w:val="16"/>
          <w:szCs w:val="16"/>
        </w:rPr>
        <w:t>e</w:t>
      </w:r>
      <w:r>
        <w:rPr>
          <w:color w:val="333333"/>
          <w:spacing w:val="-1"/>
          <w:w w:val="118"/>
          <w:sz w:val="16"/>
          <w:szCs w:val="16"/>
        </w:rPr>
        <w:t xml:space="preserve"> 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5"/>
          <w:w w:val="69"/>
          <w:sz w:val="16"/>
          <w:szCs w:val="16"/>
        </w:rPr>
        <w:t>l</w:t>
      </w:r>
      <w:r>
        <w:rPr>
          <w:color w:val="333333"/>
          <w:spacing w:val="6"/>
          <w:w w:val="111"/>
          <w:sz w:val="16"/>
          <w:szCs w:val="16"/>
        </w:rPr>
        <w:t>u</w:t>
      </w:r>
      <w:r>
        <w:rPr>
          <w:color w:val="333333"/>
          <w:spacing w:val="-2"/>
          <w:w w:val="110"/>
          <w:sz w:val="16"/>
          <w:szCs w:val="16"/>
        </w:rPr>
        <w:t>t</w:t>
      </w:r>
      <w:r>
        <w:rPr>
          <w:color w:val="333333"/>
          <w:spacing w:val="5"/>
          <w:w w:val="69"/>
          <w:sz w:val="16"/>
          <w:szCs w:val="16"/>
        </w:rPr>
        <w:t>i</w:t>
      </w:r>
      <w:r>
        <w:rPr>
          <w:color w:val="333333"/>
          <w:spacing w:val="3"/>
          <w:w w:val="115"/>
          <w:sz w:val="16"/>
          <w:szCs w:val="16"/>
        </w:rPr>
        <w:t>o</w:t>
      </w:r>
      <w:r>
        <w:rPr>
          <w:color w:val="333333"/>
          <w:spacing w:val="6"/>
          <w:w w:val="111"/>
          <w:sz w:val="16"/>
          <w:szCs w:val="16"/>
        </w:rPr>
        <w:t>n</w:t>
      </w:r>
      <w:r>
        <w:rPr>
          <w:color w:val="333333"/>
          <w:spacing w:val="3"/>
          <w:w w:val="128"/>
          <w:sz w:val="16"/>
          <w:szCs w:val="16"/>
        </w:rPr>
        <w:t>s</w:t>
      </w:r>
      <w:r>
        <w:rPr>
          <w:color w:val="333333"/>
          <w:w w:val="115"/>
          <w:sz w:val="16"/>
          <w:szCs w:val="16"/>
        </w:rPr>
        <w:t>.</w:t>
      </w: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before="19" w:line="220" w:lineRule="exact"/>
        <w:rPr>
          <w:sz w:val="22"/>
          <w:szCs w:val="22"/>
        </w:rPr>
      </w:pPr>
    </w:p>
    <w:p w:rsidR="00792977" w:rsidRDefault="00636A52">
      <w:pPr>
        <w:rPr>
          <w:sz w:val="28"/>
          <w:szCs w:val="28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2" w:space="720" w:equalWidth="0">
            <w:col w:w="3256" w:space="696"/>
            <w:col w:w="7468"/>
          </w:cols>
        </w:sectPr>
      </w:pPr>
      <w:r>
        <w:rPr>
          <w:b/>
          <w:color w:val="333333"/>
          <w:spacing w:val="-20"/>
          <w:sz w:val="28"/>
          <w:szCs w:val="28"/>
        </w:rPr>
        <w:t>W</w:t>
      </w:r>
      <w:r>
        <w:rPr>
          <w:b/>
          <w:color w:val="333333"/>
          <w:spacing w:val="4"/>
          <w:sz w:val="28"/>
          <w:szCs w:val="28"/>
        </w:rPr>
        <w:t>o</w:t>
      </w:r>
      <w:r>
        <w:rPr>
          <w:b/>
          <w:color w:val="333333"/>
          <w:spacing w:val="-4"/>
          <w:sz w:val="28"/>
          <w:szCs w:val="28"/>
        </w:rPr>
        <w:t>r</w:t>
      </w:r>
      <w:r>
        <w:rPr>
          <w:b/>
          <w:color w:val="333333"/>
          <w:sz w:val="28"/>
          <w:szCs w:val="28"/>
        </w:rPr>
        <w:t>k</w:t>
      </w:r>
      <w:r>
        <w:rPr>
          <w:b/>
          <w:color w:val="333333"/>
          <w:spacing w:val="28"/>
          <w:sz w:val="28"/>
          <w:szCs w:val="28"/>
        </w:rPr>
        <w:t xml:space="preserve"> </w:t>
      </w:r>
      <w:r>
        <w:rPr>
          <w:b/>
          <w:color w:val="333333"/>
          <w:spacing w:val="5"/>
          <w:w w:val="98"/>
          <w:sz w:val="28"/>
          <w:szCs w:val="28"/>
        </w:rPr>
        <w:t>E</w:t>
      </w:r>
      <w:r>
        <w:rPr>
          <w:b/>
          <w:color w:val="333333"/>
          <w:spacing w:val="1"/>
          <w:w w:val="109"/>
          <w:sz w:val="28"/>
          <w:szCs w:val="28"/>
        </w:rPr>
        <w:t>x</w:t>
      </w:r>
      <w:r>
        <w:rPr>
          <w:b/>
          <w:color w:val="333333"/>
          <w:spacing w:val="4"/>
          <w:w w:val="111"/>
          <w:sz w:val="28"/>
          <w:szCs w:val="28"/>
        </w:rPr>
        <w:t>p</w:t>
      </w:r>
      <w:r>
        <w:rPr>
          <w:b/>
          <w:color w:val="333333"/>
          <w:spacing w:val="3"/>
          <w:w w:val="131"/>
          <w:sz w:val="28"/>
          <w:szCs w:val="28"/>
        </w:rPr>
        <w:t>e</w:t>
      </w:r>
      <w:r>
        <w:rPr>
          <w:b/>
          <w:color w:val="333333"/>
          <w:spacing w:val="-4"/>
          <w:w w:val="89"/>
          <w:sz w:val="28"/>
          <w:szCs w:val="28"/>
        </w:rPr>
        <w:t>r</w:t>
      </w:r>
      <w:r>
        <w:rPr>
          <w:b/>
          <w:color w:val="333333"/>
          <w:spacing w:val="-2"/>
          <w:w w:val="94"/>
          <w:sz w:val="28"/>
          <w:szCs w:val="28"/>
        </w:rPr>
        <w:t>i</w:t>
      </w:r>
      <w:r>
        <w:rPr>
          <w:b/>
          <w:color w:val="333333"/>
          <w:spacing w:val="3"/>
          <w:w w:val="131"/>
          <w:sz w:val="28"/>
          <w:szCs w:val="28"/>
        </w:rPr>
        <w:t>e</w:t>
      </w:r>
      <w:r>
        <w:rPr>
          <w:b/>
          <w:color w:val="333333"/>
          <w:spacing w:val="-3"/>
          <w:w w:val="108"/>
          <w:sz w:val="28"/>
          <w:szCs w:val="28"/>
        </w:rPr>
        <w:t>n</w:t>
      </w:r>
      <w:r>
        <w:rPr>
          <w:b/>
          <w:color w:val="333333"/>
          <w:spacing w:val="3"/>
          <w:w w:val="131"/>
          <w:sz w:val="28"/>
          <w:szCs w:val="28"/>
        </w:rPr>
        <w:t>ce</w:t>
      </w:r>
      <w:r>
        <w:rPr>
          <w:b/>
          <w:color w:val="333333"/>
          <w:w w:val="112"/>
          <w:sz w:val="28"/>
          <w:szCs w:val="28"/>
        </w:rPr>
        <w:t>.</w:t>
      </w:r>
    </w:p>
    <w:p w:rsidR="00792977" w:rsidRDefault="00636A52">
      <w:pPr>
        <w:spacing w:before="4" w:line="320" w:lineRule="atLeast"/>
        <w:ind w:left="1523" w:right="-26" w:firstLine="675"/>
        <w:rPr>
          <w:sz w:val="15"/>
          <w:szCs w:val="15"/>
        </w:rPr>
      </w:pPr>
      <w:r>
        <w:rPr>
          <w:color w:val="333333"/>
          <w:spacing w:val="-4"/>
          <w:w w:val="79"/>
          <w:sz w:val="15"/>
          <w:szCs w:val="15"/>
        </w:rPr>
        <w:lastRenderedPageBreak/>
        <w:t>(</w:t>
      </w:r>
      <w:r>
        <w:rPr>
          <w:color w:val="333333"/>
          <w:spacing w:val="-3"/>
          <w:w w:val="114"/>
          <w:sz w:val="15"/>
          <w:szCs w:val="15"/>
        </w:rPr>
        <w:t>415</w:t>
      </w:r>
      <w:r>
        <w:rPr>
          <w:color w:val="333333"/>
          <w:w w:val="79"/>
          <w:sz w:val="15"/>
          <w:szCs w:val="15"/>
        </w:rPr>
        <w:t>)</w:t>
      </w:r>
      <w:r>
        <w:rPr>
          <w:color w:val="333333"/>
          <w:spacing w:val="6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508</w:t>
      </w:r>
      <w:r>
        <w:rPr>
          <w:color w:val="333333"/>
          <w:spacing w:val="-1"/>
          <w:w w:val="119"/>
          <w:sz w:val="15"/>
          <w:szCs w:val="15"/>
        </w:rPr>
        <w:t>-</w:t>
      </w:r>
      <w:r>
        <w:rPr>
          <w:color w:val="333333"/>
          <w:spacing w:val="-3"/>
          <w:w w:val="114"/>
          <w:sz w:val="15"/>
          <w:szCs w:val="15"/>
        </w:rPr>
        <w:t>895</w:t>
      </w:r>
      <w:r>
        <w:rPr>
          <w:color w:val="333333"/>
          <w:w w:val="114"/>
          <w:sz w:val="15"/>
          <w:szCs w:val="15"/>
        </w:rPr>
        <w:t xml:space="preserve">7 </w:t>
      </w:r>
      <w:hyperlink r:id="rId15">
        <w:r>
          <w:rPr>
            <w:color w:val="333333"/>
            <w:spacing w:val="2"/>
            <w:w w:val="107"/>
            <w:sz w:val="15"/>
            <w:szCs w:val="15"/>
          </w:rPr>
          <w:t>www</w:t>
        </w:r>
        <w:r>
          <w:rPr>
            <w:color w:val="333333"/>
            <w:spacing w:val="5"/>
            <w:w w:val="114"/>
            <w:sz w:val="15"/>
            <w:szCs w:val="15"/>
          </w:rPr>
          <w:t>.</w:t>
        </w:r>
        <w:r>
          <w:rPr>
            <w:color w:val="333333"/>
            <w:spacing w:val="-1"/>
            <w:w w:val="112"/>
            <w:sz w:val="15"/>
            <w:szCs w:val="15"/>
          </w:rPr>
          <w:t>m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w w:val="124"/>
            <w:sz w:val="15"/>
            <w:szCs w:val="15"/>
          </w:rPr>
          <w:t>e</w:t>
        </w:r>
        <w:r>
          <w:rPr>
            <w:color w:val="333333"/>
            <w:spacing w:val="-1"/>
            <w:w w:val="116"/>
            <w:sz w:val="15"/>
            <w:szCs w:val="15"/>
          </w:rPr>
          <w:t>t</w:t>
        </w:r>
        <w:r>
          <w:rPr>
            <w:color w:val="333333"/>
            <w:spacing w:val="-3"/>
            <w:w w:val="114"/>
            <w:sz w:val="15"/>
            <w:szCs w:val="15"/>
          </w:rPr>
          <w:t>u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-3"/>
            <w:w w:val="111"/>
            <w:sz w:val="15"/>
            <w:szCs w:val="15"/>
          </w:rPr>
          <w:t>z</w:t>
        </w:r>
        <w:r>
          <w:rPr>
            <w:color w:val="333333"/>
            <w:spacing w:val="6"/>
            <w:w w:val="102"/>
            <w:sz w:val="15"/>
            <w:szCs w:val="15"/>
          </w:rPr>
          <w:t>y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5"/>
            <w:w w:val="114"/>
            <w:sz w:val="15"/>
            <w:szCs w:val="15"/>
          </w:rPr>
          <w:t>.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2"/>
            <w:w w:val="91"/>
            <w:sz w:val="15"/>
            <w:szCs w:val="15"/>
          </w:rPr>
          <w:t>f</w:t>
        </w:r>
      </w:hyperlink>
      <w:hyperlink>
        <w:r>
          <w:rPr>
            <w:color w:val="333333"/>
            <w:w w:val="117"/>
            <w:sz w:val="15"/>
            <w:szCs w:val="15"/>
          </w:rPr>
          <w:t>o</w:t>
        </w:r>
      </w:hyperlink>
    </w:p>
    <w:p w:rsidR="00792977" w:rsidRDefault="00636A52">
      <w:pPr>
        <w:spacing w:before="8" w:line="100" w:lineRule="exact"/>
        <w:rPr>
          <w:sz w:val="11"/>
          <w:szCs w:val="11"/>
        </w:rPr>
      </w:pPr>
      <w:r>
        <w:br w:type="column"/>
      </w:r>
    </w:p>
    <w:p w:rsidR="00792977" w:rsidRDefault="00792977">
      <w:pPr>
        <w:spacing w:line="200" w:lineRule="exact"/>
      </w:pPr>
    </w:p>
    <w:p w:rsidR="00792977" w:rsidRDefault="00636A52">
      <w:pPr>
        <w:ind w:right="-46"/>
        <w:rPr>
          <w:sz w:val="15"/>
          <w:szCs w:val="15"/>
        </w:rPr>
      </w:pPr>
      <w:r>
        <w:rPr>
          <w:color w:val="333333"/>
          <w:spacing w:val="-5"/>
          <w:w w:val="106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3"/>
          <w:w w:val="106"/>
          <w:sz w:val="15"/>
          <w:szCs w:val="15"/>
        </w:rPr>
        <w:t>k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proofErr w:type="spellStart"/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proofErr w:type="spellEnd"/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proofErr w:type="gramStart"/>
      <w:r>
        <w:rPr>
          <w:color w:val="333333"/>
          <w:spacing w:val="-5"/>
          <w:sz w:val="15"/>
          <w:szCs w:val="15"/>
        </w:rPr>
        <w:t>S</w:t>
      </w:r>
      <w:r>
        <w:rPr>
          <w:color w:val="333333"/>
          <w:sz w:val="15"/>
          <w:szCs w:val="15"/>
        </w:rPr>
        <w:t xml:space="preserve">an </w:t>
      </w:r>
      <w:r>
        <w:rPr>
          <w:color w:val="333333"/>
          <w:spacing w:val="12"/>
          <w:sz w:val="15"/>
          <w:szCs w:val="15"/>
        </w:rPr>
        <w:t xml:space="preserve"> </w:t>
      </w:r>
      <w:r>
        <w:rPr>
          <w:color w:val="333333"/>
          <w:spacing w:val="-5"/>
          <w:w w:val="106"/>
          <w:sz w:val="15"/>
          <w:szCs w:val="15"/>
        </w:rPr>
        <w:t>F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proofErr w:type="gramEnd"/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111"/>
          <w:sz w:val="15"/>
          <w:szCs w:val="15"/>
        </w:rPr>
        <w:t>C</w:t>
      </w:r>
      <w:r>
        <w:rPr>
          <w:color w:val="333333"/>
          <w:w w:val="92"/>
          <w:sz w:val="15"/>
          <w:szCs w:val="15"/>
        </w:rPr>
        <w:t>A</w:t>
      </w:r>
    </w:p>
    <w:p w:rsidR="00792977" w:rsidRDefault="00636A52">
      <w:pPr>
        <w:spacing w:before="52" w:line="160" w:lineRule="exact"/>
        <w:rPr>
          <w:sz w:val="15"/>
          <w:szCs w:val="15"/>
        </w:rPr>
      </w:pPr>
      <w:r>
        <w:rPr>
          <w:b/>
          <w:color w:val="333333"/>
          <w:spacing w:val="4"/>
          <w:position w:val="-1"/>
          <w:sz w:val="15"/>
          <w:szCs w:val="15"/>
        </w:rPr>
        <w:t>U</w:t>
      </w:r>
      <w:r>
        <w:rPr>
          <w:b/>
          <w:color w:val="333333"/>
          <w:position w:val="-1"/>
          <w:sz w:val="15"/>
          <w:szCs w:val="15"/>
        </w:rPr>
        <w:t>S</w:t>
      </w:r>
      <w:r>
        <w:rPr>
          <w:b/>
          <w:color w:val="333333"/>
          <w:spacing w:val="26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4"/>
          <w:w w:val="105"/>
          <w:position w:val="-1"/>
          <w:sz w:val="15"/>
          <w:szCs w:val="15"/>
        </w:rPr>
        <w:t>D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i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ec</w:t>
      </w:r>
      <w:r>
        <w:rPr>
          <w:b/>
          <w:color w:val="333333"/>
          <w:spacing w:val="5"/>
          <w:w w:val="108"/>
          <w:position w:val="-1"/>
          <w:sz w:val="15"/>
          <w:szCs w:val="15"/>
        </w:rPr>
        <w:t>t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9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1"/>
          <w:position w:val="-1"/>
          <w:sz w:val="15"/>
          <w:szCs w:val="15"/>
        </w:rPr>
        <w:t>o</w:t>
      </w:r>
      <w:r>
        <w:rPr>
          <w:b/>
          <w:color w:val="333333"/>
          <w:position w:val="-1"/>
          <w:sz w:val="15"/>
          <w:szCs w:val="15"/>
        </w:rPr>
        <w:t>f</w:t>
      </w:r>
      <w:r>
        <w:rPr>
          <w:b/>
          <w:color w:val="333333"/>
          <w:spacing w:val="26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1"/>
          <w:w w:val="94"/>
          <w:position w:val="-1"/>
          <w:sz w:val="15"/>
          <w:szCs w:val="15"/>
        </w:rPr>
        <w:t>T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ec</w:t>
      </w:r>
      <w:r>
        <w:rPr>
          <w:b/>
          <w:color w:val="333333"/>
          <w:spacing w:val="3"/>
          <w:w w:val="109"/>
          <w:position w:val="-1"/>
          <w:sz w:val="15"/>
          <w:szCs w:val="15"/>
        </w:rPr>
        <w:t>hn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l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og</w:t>
      </w:r>
      <w:r>
        <w:rPr>
          <w:b/>
          <w:color w:val="333333"/>
          <w:w w:val="106"/>
          <w:position w:val="-1"/>
          <w:sz w:val="15"/>
          <w:szCs w:val="15"/>
        </w:rPr>
        <w:t>y</w:t>
      </w:r>
    </w:p>
    <w:p w:rsidR="00792977" w:rsidRDefault="00636A52">
      <w:pPr>
        <w:spacing w:before="8" w:line="100" w:lineRule="exact"/>
        <w:rPr>
          <w:sz w:val="11"/>
          <w:szCs w:val="11"/>
        </w:rPr>
      </w:pPr>
      <w:r>
        <w:br w:type="column"/>
      </w:r>
    </w:p>
    <w:p w:rsidR="00792977" w:rsidRDefault="00792977">
      <w:pPr>
        <w:spacing w:line="200" w:lineRule="exact"/>
      </w:pPr>
    </w:p>
    <w:p w:rsidR="00792977" w:rsidRDefault="00636A52">
      <w:pPr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3" w:space="720" w:equalWidth="0">
            <w:col w:w="3211" w:space="978"/>
            <w:col w:w="2435" w:space="2661"/>
            <w:col w:w="2135"/>
          </w:cols>
        </w:sectPr>
      </w:pPr>
      <w:r>
        <w:pict>
          <v:group id="_x0000_s1117" style="position:absolute;margin-left:217.55pt;margin-top:-12.25pt;width:367.35pt;height:0;z-index:-251670528;mso-position-horizontal-relative:page" coordorigin="4352,-245" coordsize="7347,0">
            <v:polyline id="_x0000_s1119" style="position:absolute" points="16048,-490,8704,-490" coordorigin="4352,-245" coordsize="7347,0" filled="f" strokecolor="#ededed" strokeweight="8794emu">
              <v:path arrowok="t"/>
            </v:polyline>
            <v:polyline id="_x0000_s1118" style="position:absolute" points="8704,-490,16048,-490" coordorigin="4352,-245" coordsize="7347,0" filled="f" strokecolor="#ededed" strokeweight="8794emu">
              <v:path arrowok="t"/>
            </v:polyline>
            <w10:wrap anchorx="page"/>
          </v:group>
        </w:pict>
      </w:r>
      <w:r>
        <w:rPr>
          <w:color w:val="333333"/>
          <w:spacing w:val="3"/>
          <w:w w:val="116"/>
          <w:sz w:val="15"/>
          <w:szCs w:val="15"/>
        </w:rPr>
        <w:t>J</w:t>
      </w:r>
      <w:r>
        <w:rPr>
          <w:color w:val="333333"/>
          <w:w w:val="116"/>
          <w:sz w:val="15"/>
          <w:szCs w:val="15"/>
        </w:rPr>
        <w:t>a</w:t>
      </w:r>
      <w:r>
        <w:rPr>
          <w:color w:val="333333"/>
          <w:spacing w:val="-3"/>
          <w:w w:val="116"/>
          <w:sz w:val="15"/>
          <w:szCs w:val="15"/>
        </w:rPr>
        <w:t>nu</w:t>
      </w:r>
      <w:r>
        <w:rPr>
          <w:color w:val="333333"/>
          <w:w w:val="116"/>
          <w:sz w:val="15"/>
          <w:szCs w:val="15"/>
        </w:rPr>
        <w:t>a</w:t>
      </w:r>
      <w:r>
        <w:rPr>
          <w:color w:val="333333"/>
          <w:spacing w:val="-5"/>
          <w:w w:val="116"/>
          <w:sz w:val="15"/>
          <w:szCs w:val="15"/>
        </w:rPr>
        <w:t>r</w:t>
      </w:r>
      <w:r>
        <w:rPr>
          <w:color w:val="333333"/>
          <w:w w:val="116"/>
          <w:sz w:val="15"/>
          <w:szCs w:val="15"/>
        </w:rPr>
        <w:t>y</w:t>
      </w:r>
      <w:r>
        <w:rPr>
          <w:color w:val="333333"/>
          <w:spacing w:val="13"/>
          <w:w w:val="116"/>
          <w:sz w:val="15"/>
          <w:szCs w:val="15"/>
        </w:rPr>
        <w:t xml:space="preserve"> </w:t>
      </w:r>
      <w:r>
        <w:rPr>
          <w:color w:val="333333"/>
          <w:spacing w:val="-3"/>
          <w:sz w:val="15"/>
          <w:szCs w:val="15"/>
        </w:rPr>
        <w:t>201</w:t>
      </w:r>
      <w:r>
        <w:rPr>
          <w:color w:val="333333"/>
          <w:sz w:val="15"/>
          <w:szCs w:val="15"/>
        </w:rPr>
        <w:t xml:space="preserve">2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-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1"/>
          <w:w w:val="115"/>
          <w:sz w:val="15"/>
          <w:szCs w:val="15"/>
        </w:rPr>
        <w:t>O</w:t>
      </w:r>
      <w:r>
        <w:rPr>
          <w:color w:val="333333"/>
          <w:w w:val="115"/>
          <w:sz w:val="15"/>
          <w:szCs w:val="15"/>
        </w:rPr>
        <w:t>c</w:t>
      </w:r>
      <w:r>
        <w:rPr>
          <w:color w:val="333333"/>
          <w:spacing w:val="-1"/>
          <w:w w:val="115"/>
          <w:sz w:val="15"/>
          <w:szCs w:val="15"/>
        </w:rPr>
        <w:t>t</w:t>
      </w:r>
      <w:r>
        <w:rPr>
          <w:color w:val="333333"/>
          <w:spacing w:val="-6"/>
          <w:w w:val="115"/>
          <w:sz w:val="15"/>
          <w:szCs w:val="15"/>
        </w:rPr>
        <w:t>o</w:t>
      </w:r>
      <w:r>
        <w:rPr>
          <w:color w:val="333333"/>
          <w:spacing w:val="3"/>
          <w:w w:val="115"/>
          <w:sz w:val="15"/>
          <w:szCs w:val="15"/>
        </w:rPr>
        <w:t>b</w:t>
      </w:r>
      <w:r>
        <w:rPr>
          <w:color w:val="333333"/>
          <w:w w:val="115"/>
          <w:sz w:val="15"/>
          <w:szCs w:val="15"/>
        </w:rPr>
        <w:t>er</w:t>
      </w:r>
      <w:r>
        <w:rPr>
          <w:color w:val="333333"/>
          <w:spacing w:val="5"/>
          <w:w w:val="115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201</w:t>
      </w:r>
      <w:r>
        <w:rPr>
          <w:color w:val="333333"/>
          <w:w w:val="114"/>
          <w:sz w:val="15"/>
          <w:szCs w:val="15"/>
        </w:rPr>
        <w:t>3</w:t>
      </w:r>
    </w:p>
    <w:p w:rsidR="00792977" w:rsidRDefault="00636A52">
      <w:pPr>
        <w:spacing w:before="80"/>
        <w:ind w:left="1475" w:right="-43"/>
        <w:rPr>
          <w:sz w:val="15"/>
          <w:szCs w:val="15"/>
        </w:rPr>
      </w:pPr>
      <w:hyperlink r:id="rId16">
        <w:r>
          <w:rPr>
            <w:color w:val="333333"/>
            <w:spacing w:val="-1"/>
            <w:w w:val="112"/>
            <w:sz w:val="15"/>
            <w:szCs w:val="15"/>
          </w:rPr>
          <w:t>m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w w:val="124"/>
            <w:sz w:val="15"/>
            <w:szCs w:val="15"/>
          </w:rPr>
          <w:t>e</w:t>
        </w:r>
        <w:r>
          <w:rPr>
            <w:color w:val="333333"/>
            <w:spacing w:val="-5"/>
            <w:w w:val="89"/>
            <w:sz w:val="15"/>
            <w:szCs w:val="15"/>
          </w:rPr>
          <w:t>@</w:t>
        </w:r>
        <w:r>
          <w:rPr>
            <w:color w:val="333333"/>
            <w:spacing w:val="-1"/>
            <w:w w:val="112"/>
            <w:sz w:val="15"/>
            <w:szCs w:val="15"/>
          </w:rPr>
          <w:t>m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w w:val="124"/>
            <w:sz w:val="15"/>
            <w:szCs w:val="15"/>
          </w:rPr>
          <w:t>e</w:t>
        </w:r>
        <w:r>
          <w:rPr>
            <w:color w:val="333333"/>
            <w:spacing w:val="-1"/>
            <w:w w:val="116"/>
            <w:sz w:val="15"/>
            <w:szCs w:val="15"/>
          </w:rPr>
          <w:t>t</w:t>
        </w:r>
        <w:r>
          <w:rPr>
            <w:color w:val="333333"/>
            <w:spacing w:val="-3"/>
            <w:w w:val="114"/>
            <w:sz w:val="15"/>
            <w:szCs w:val="15"/>
          </w:rPr>
          <w:t>u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-3"/>
            <w:w w:val="111"/>
            <w:sz w:val="15"/>
            <w:szCs w:val="15"/>
          </w:rPr>
          <w:t>z</w:t>
        </w:r>
        <w:r>
          <w:rPr>
            <w:color w:val="333333"/>
            <w:spacing w:val="6"/>
            <w:w w:val="102"/>
            <w:sz w:val="15"/>
            <w:szCs w:val="15"/>
          </w:rPr>
          <w:t>y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5"/>
            <w:w w:val="114"/>
            <w:sz w:val="15"/>
            <w:szCs w:val="15"/>
          </w:rPr>
          <w:t>.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2"/>
            <w:w w:val="91"/>
            <w:sz w:val="15"/>
            <w:szCs w:val="15"/>
          </w:rPr>
          <w:t>f</w:t>
        </w:r>
      </w:hyperlink>
      <w:hyperlink>
        <w:r>
          <w:rPr>
            <w:color w:val="333333"/>
            <w:w w:val="117"/>
            <w:sz w:val="15"/>
            <w:szCs w:val="15"/>
          </w:rPr>
          <w:t>o</w:t>
        </w:r>
      </w:hyperlink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792977">
      <w:pPr>
        <w:spacing w:before="12" w:line="260" w:lineRule="exact"/>
        <w:rPr>
          <w:sz w:val="26"/>
          <w:szCs w:val="26"/>
        </w:rPr>
      </w:pPr>
    </w:p>
    <w:p w:rsidR="00792977" w:rsidRDefault="00636A52">
      <w:pPr>
        <w:ind w:left="397"/>
        <w:rPr>
          <w:sz w:val="28"/>
          <w:szCs w:val="28"/>
        </w:rPr>
      </w:pPr>
      <w:r>
        <w:pict>
          <v:group id="_x0000_s1115" style="position:absolute;left:0;text-align:left;margin-left:235.35pt;margin-top:7.7pt;width:2.35pt;height:2.35pt;z-index:-251663360;mso-position-horizontal-relative:page" coordorigin="4707,155" coordsize="47,47">
            <v:shape id="_x0000_s1116" style="position:absolute;left:4707;top:155;width:47;height:47" coordorigin="4707,155" coordsize="47,47" path="m4755,178l4755,185,4753,191,4748,195,4743,200,4738,202,4725,202,4719,200,4714,195,4710,191,4707,185,4707,172,4710,166,4714,162,4719,157,4725,155,4738,155,4743,157,4748,162,4753,166,4755,172,4755,178xe" fillcolor="#333" stroked="f">
              <v:path arrowok="t"/>
            </v:shape>
            <w10:wrap anchorx="page"/>
          </v:group>
        </w:pict>
      </w:r>
      <w:r>
        <w:rPr>
          <w:b/>
          <w:color w:val="333333"/>
          <w:spacing w:val="5"/>
          <w:w w:val="98"/>
          <w:sz w:val="28"/>
          <w:szCs w:val="28"/>
        </w:rPr>
        <w:t>E</w:t>
      </w:r>
      <w:r>
        <w:rPr>
          <w:b/>
          <w:color w:val="333333"/>
          <w:spacing w:val="1"/>
          <w:w w:val="109"/>
          <w:sz w:val="28"/>
          <w:szCs w:val="28"/>
        </w:rPr>
        <w:t>x</w:t>
      </w:r>
      <w:r>
        <w:rPr>
          <w:b/>
          <w:color w:val="333333"/>
          <w:spacing w:val="4"/>
          <w:w w:val="111"/>
          <w:sz w:val="28"/>
          <w:szCs w:val="28"/>
        </w:rPr>
        <w:t>p</w:t>
      </w:r>
      <w:r>
        <w:rPr>
          <w:b/>
          <w:color w:val="333333"/>
          <w:spacing w:val="3"/>
          <w:w w:val="131"/>
          <w:sz w:val="28"/>
          <w:szCs w:val="28"/>
        </w:rPr>
        <w:t>e</w:t>
      </w:r>
      <w:r>
        <w:rPr>
          <w:b/>
          <w:color w:val="333333"/>
          <w:spacing w:val="-4"/>
          <w:w w:val="89"/>
          <w:sz w:val="28"/>
          <w:szCs w:val="28"/>
        </w:rPr>
        <w:t>r</w:t>
      </w:r>
      <w:r>
        <w:rPr>
          <w:b/>
          <w:color w:val="333333"/>
          <w:spacing w:val="-5"/>
          <w:w w:val="107"/>
          <w:sz w:val="28"/>
          <w:szCs w:val="28"/>
        </w:rPr>
        <w:t>t</w:t>
      </w:r>
      <w:r>
        <w:rPr>
          <w:b/>
          <w:color w:val="333333"/>
          <w:spacing w:val="-2"/>
          <w:w w:val="94"/>
          <w:sz w:val="28"/>
          <w:szCs w:val="28"/>
        </w:rPr>
        <w:t>i</w:t>
      </w:r>
      <w:r>
        <w:rPr>
          <w:b/>
          <w:color w:val="333333"/>
          <w:spacing w:val="1"/>
          <w:w w:val="140"/>
          <w:sz w:val="28"/>
          <w:szCs w:val="28"/>
        </w:rPr>
        <w:t>s</w:t>
      </w:r>
      <w:r>
        <w:rPr>
          <w:b/>
          <w:color w:val="333333"/>
          <w:spacing w:val="3"/>
          <w:w w:val="131"/>
          <w:sz w:val="28"/>
          <w:szCs w:val="28"/>
        </w:rPr>
        <w:t>e</w:t>
      </w:r>
      <w:r>
        <w:rPr>
          <w:b/>
          <w:color w:val="333333"/>
          <w:w w:val="112"/>
          <w:sz w:val="28"/>
          <w:szCs w:val="28"/>
        </w:rPr>
        <w:t>.</w:t>
      </w:r>
    </w:p>
    <w:p w:rsidR="00792977" w:rsidRDefault="00636A52">
      <w:pPr>
        <w:spacing w:before="4" w:line="100" w:lineRule="exact"/>
        <w:rPr>
          <w:sz w:val="10"/>
          <w:szCs w:val="10"/>
        </w:rPr>
      </w:pPr>
      <w:r>
        <w:br w:type="column"/>
      </w:r>
    </w:p>
    <w:p w:rsidR="00792977" w:rsidRDefault="00636A52">
      <w:pPr>
        <w:spacing w:line="296" w:lineRule="auto"/>
        <w:ind w:right="715"/>
        <w:rPr>
          <w:sz w:val="15"/>
          <w:szCs w:val="15"/>
        </w:rPr>
      </w:pPr>
      <w:r>
        <w:pict>
          <v:group id="_x0000_s1113" style="position:absolute;margin-left:235.35pt;margin-top:3.4pt;width:2.35pt;height:2.35pt;z-index:-251669504;mso-position-horizontal-relative:page" coordorigin="4707,69" coordsize="47,47">
            <v:shape id="_x0000_s1114" style="position:absolute;left:4707;top:69;width:47;height:47" coordorigin="4707,69" coordsize="47,47" path="m4755,93l4755,99,4753,105,4748,109,4743,114,4738,116,4725,116,4719,114,4714,109,4710,105,4707,99,4707,86,4710,81,4714,76,4719,71,4725,69,4738,69,4743,71,4748,76,4753,81,4755,86,4755,93xe" fillcolor="#333" stroked="f">
              <v:path arrowok="t"/>
            </v:shape>
            <w10:wrap anchorx="page"/>
          </v:group>
        </w:pict>
      </w:r>
      <w:proofErr w:type="gramStart"/>
      <w:r>
        <w:rPr>
          <w:color w:val="333333"/>
          <w:spacing w:val="-3"/>
          <w:sz w:val="15"/>
          <w:szCs w:val="15"/>
        </w:rPr>
        <w:t>L</w:t>
      </w:r>
      <w:r>
        <w:rPr>
          <w:color w:val="333333"/>
          <w:sz w:val="15"/>
          <w:szCs w:val="15"/>
        </w:rPr>
        <w:t xml:space="preserve">ed </w:t>
      </w:r>
      <w:r>
        <w:rPr>
          <w:color w:val="333333"/>
          <w:spacing w:val="1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proofErr w:type="gramEnd"/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-1"/>
          <w:w w:val="118"/>
          <w:sz w:val="15"/>
          <w:szCs w:val="15"/>
        </w:rPr>
        <w:t>t</w:t>
      </w:r>
      <w:r>
        <w:rPr>
          <w:color w:val="333333"/>
          <w:w w:val="118"/>
          <w:sz w:val="15"/>
          <w:szCs w:val="15"/>
        </w:rPr>
        <w:t>eam</w:t>
      </w:r>
      <w:r>
        <w:rPr>
          <w:color w:val="333333"/>
          <w:spacing w:val="3"/>
          <w:w w:val="118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hn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 xml:space="preserve">b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32"/>
          <w:sz w:val="15"/>
          <w:szCs w:val="15"/>
        </w:rPr>
        <w:t>s</w:t>
      </w:r>
    </w:p>
    <w:p w:rsidR="00792977" w:rsidRDefault="00636A52">
      <w:pPr>
        <w:spacing w:before="1" w:line="296" w:lineRule="auto"/>
        <w:ind w:right="404"/>
        <w:rPr>
          <w:sz w:val="15"/>
          <w:szCs w:val="15"/>
        </w:rPr>
      </w:pPr>
      <w:r>
        <w:pict>
          <v:group id="_x0000_s1111" style="position:absolute;margin-left:235.35pt;margin-top:3.45pt;width:2.35pt;height:2.35pt;z-index:-251668480;mso-position-horizontal-relative:page" coordorigin="4707,70" coordsize="47,47">
            <v:shape id="_x0000_s1112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proofErr w:type="gramEnd"/>
      <w:r>
        <w:rPr>
          <w:color w:val="333333"/>
          <w:spacing w:val="13"/>
          <w:sz w:val="15"/>
          <w:szCs w:val="15"/>
        </w:rPr>
        <w:t xml:space="preserve"> </w:t>
      </w:r>
      <w:proofErr w:type="spellStart"/>
      <w:r>
        <w:rPr>
          <w:color w:val="333333"/>
          <w:spacing w:val="-5"/>
          <w:w w:val="92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114"/>
          <w:sz w:val="15"/>
          <w:szCs w:val="15"/>
        </w:rPr>
        <w:t>n</w:t>
      </w:r>
      <w:proofErr w:type="spellEnd"/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3"/>
          <w:w w:val="137"/>
          <w:sz w:val="15"/>
          <w:szCs w:val="15"/>
        </w:rPr>
        <w:t>J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92"/>
          <w:sz w:val="15"/>
          <w:szCs w:val="15"/>
        </w:rPr>
        <w:t>A</w:t>
      </w:r>
      <w:r>
        <w:rPr>
          <w:color w:val="333333"/>
          <w:spacing w:val="5"/>
          <w:sz w:val="15"/>
          <w:szCs w:val="15"/>
        </w:rPr>
        <w:t xml:space="preserve"> </w:t>
      </w:r>
      <w:r>
        <w:rPr>
          <w:color w:val="333333"/>
          <w:spacing w:val="-6"/>
          <w:w w:val="119"/>
          <w:sz w:val="15"/>
          <w:szCs w:val="15"/>
        </w:rPr>
        <w:t>o</w:t>
      </w:r>
      <w:r>
        <w:rPr>
          <w:color w:val="333333"/>
          <w:spacing w:val="-4"/>
          <w:w w:val="119"/>
          <w:sz w:val="15"/>
          <w:szCs w:val="15"/>
        </w:rPr>
        <w:t>n</w:t>
      </w:r>
      <w:r>
        <w:rPr>
          <w:color w:val="333333"/>
          <w:spacing w:val="-1"/>
          <w:w w:val="119"/>
          <w:sz w:val="15"/>
          <w:szCs w:val="15"/>
        </w:rPr>
        <w:t>-</w:t>
      </w:r>
      <w:r>
        <w:rPr>
          <w:color w:val="333333"/>
          <w:spacing w:val="4"/>
          <w:w w:val="119"/>
          <w:sz w:val="15"/>
          <w:szCs w:val="15"/>
        </w:rPr>
        <w:t>d</w:t>
      </w:r>
      <w:r>
        <w:rPr>
          <w:color w:val="333333"/>
          <w:w w:val="119"/>
          <w:sz w:val="15"/>
          <w:szCs w:val="15"/>
        </w:rPr>
        <w:t>e</w:t>
      </w:r>
      <w:r>
        <w:rPr>
          <w:color w:val="333333"/>
          <w:spacing w:val="-1"/>
          <w:w w:val="119"/>
          <w:sz w:val="15"/>
          <w:szCs w:val="15"/>
        </w:rPr>
        <w:t>m</w:t>
      </w:r>
      <w:r>
        <w:rPr>
          <w:color w:val="333333"/>
          <w:w w:val="119"/>
          <w:sz w:val="15"/>
          <w:szCs w:val="15"/>
        </w:rPr>
        <w:t>a</w:t>
      </w:r>
      <w:r>
        <w:rPr>
          <w:color w:val="333333"/>
          <w:spacing w:val="-4"/>
          <w:w w:val="119"/>
          <w:sz w:val="15"/>
          <w:szCs w:val="15"/>
        </w:rPr>
        <w:t>n</w:t>
      </w:r>
      <w:r>
        <w:rPr>
          <w:color w:val="333333"/>
          <w:w w:val="119"/>
          <w:sz w:val="15"/>
          <w:szCs w:val="15"/>
        </w:rPr>
        <w:t xml:space="preserve">d </w:t>
      </w:r>
      <w:proofErr w:type="spellStart"/>
      <w:r>
        <w:rPr>
          <w:color w:val="333333"/>
          <w:spacing w:val="-6"/>
          <w:w w:val="119"/>
          <w:sz w:val="15"/>
          <w:szCs w:val="15"/>
        </w:rPr>
        <w:t>S</w:t>
      </w:r>
      <w:r>
        <w:rPr>
          <w:color w:val="333333"/>
          <w:w w:val="119"/>
          <w:sz w:val="15"/>
          <w:szCs w:val="15"/>
        </w:rPr>
        <w:t>aaS</w:t>
      </w:r>
      <w:proofErr w:type="spellEnd"/>
      <w:r>
        <w:rPr>
          <w:color w:val="333333"/>
          <w:spacing w:val="5"/>
          <w:w w:val="119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3"/>
          <w:w w:val="106"/>
          <w:sz w:val="15"/>
          <w:szCs w:val="15"/>
        </w:rPr>
        <w:t>k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07"/>
          <w:sz w:val="15"/>
          <w:szCs w:val="15"/>
        </w:rPr>
        <w:t>w</w:t>
      </w:r>
      <w:r>
        <w:rPr>
          <w:color w:val="333333"/>
          <w:spacing w:val="12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 xml:space="preserve">e 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t</w:t>
      </w:r>
      <w:r>
        <w:rPr>
          <w:color w:val="333333"/>
          <w:spacing w:val="-1"/>
          <w:w w:val="118"/>
          <w:sz w:val="15"/>
          <w:szCs w:val="15"/>
        </w:rPr>
        <w:t xml:space="preserve"> </w:t>
      </w:r>
      <w:r>
        <w:rPr>
          <w:color w:val="333333"/>
          <w:w w:val="118"/>
          <w:sz w:val="15"/>
          <w:szCs w:val="15"/>
        </w:rPr>
        <w:t>ac</w:t>
      </w:r>
      <w:r>
        <w:rPr>
          <w:color w:val="333333"/>
          <w:spacing w:val="-5"/>
          <w:w w:val="118"/>
          <w:sz w:val="15"/>
          <w:szCs w:val="15"/>
        </w:rPr>
        <w:t>r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spacing w:val="7"/>
          <w:w w:val="118"/>
          <w:sz w:val="15"/>
          <w:szCs w:val="15"/>
        </w:rPr>
        <w:t>s</w:t>
      </w:r>
      <w:r>
        <w:rPr>
          <w:color w:val="333333"/>
          <w:w w:val="118"/>
          <w:sz w:val="15"/>
          <w:szCs w:val="15"/>
        </w:rPr>
        <w:t>s</w:t>
      </w:r>
      <w:r>
        <w:rPr>
          <w:color w:val="333333"/>
          <w:spacing w:val="25"/>
          <w:w w:val="118"/>
          <w:sz w:val="15"/>
          <w:szCs w:val="15"/>
        </w:rPr>
        <w:t xml:space="preserve"> </w:t>
      </w:r>
      <w:r>
        <w:rPr>
          <w:color w:val="333333"/>
          <w:spacing w:val="4"/>
          <w:w w:val="118"/>
          <w:sz w:val="15"/>
          <w:szCs w:val="15"/>
        </w:rPr>
        <w:t>b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spacing w:val="-1"/>
          <w:w w:val="118"/>
          <w:sz w:val="15"/>
          <w:szCs w:val="15"/>
        </w:rPr>
        <w:t>t</w:t>
      </w:r>
      <w:r>
        <w:rPr>
          <w:color w:val="333333"/>
          <w:w w:val="118"/>
          <w:sz w:val="15"/>
          <w:szCs w:val="15"/>
        </w:rPr>
        <w:t>h</w:t>
      </w:r>
      <w:r>
        <w:rPr>
          <w:color w:val="333333"/>
          <w:spacing w:val="-2"/>
          <w:w w:val="118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U</w:t>
      </w:r>
      <w:r>
        <w:rPr>
          <w:color w:val="333333"/>
          <w:sz w:val="15"/>
          <w:szCs w:val="15"/>
        </w:rPr>
        <w:t>S</w:t>
      </w:r>
      <w:r>
        <w:rPr>
          <w:color w:val="333333"/>
          <w:spacing w:val="23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U</w:t>
      </w:r>
      <w:r>
        <w:rPr>
          <w:color w:val="333333"/>
          <w:sz w:val="15"/>
          <w:szCs w:val="15"/>
        </w:rPr>
        <w:t>K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2"/>
          <w:w w:val="91"/>
          <w:sz w:val="15"/>
          <w:szCs w:val="15"/>
        </w:rPr>
        <w:t>ff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/>
        <w:rPr>
          <w:sz w:val="15"/>
          <w:szCs w:val="15"/>
        </w:rPr>
      </w:pPr>
      <w:r>
        <w:pict>
          <v:group id="_x0000_s1109" style="position:absolute;margin-left:235.35pt;margin-top:3.45pt;width:2.35pt;height:2.35pt;z-index:-251667456;mso-position-horizontal-relative:page" coordorigin="4707,70" coordsize="47,47">
            <v:shape id="_x0000_s1110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4"/>
          <w:w w:val="118"/>
          <w:sz w:val="15"/>
          <w:szCs w:val="15"/>
        </w:rPr>
        <w:t>d</w:t>
      </w:r>
      <w:r>
        <w:rPr>
          <w:color w:val="333333"/>
          <w:spacing w:val="7"/>
          <w:w w:val="118"/>
          <w:sz w:val="15"/>
          <w:szCs w:val="15"/>
        </w:rPr>
        <w:t>v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ced</w:t>
      </w:r>
      <w:r>
        <w:rPr>
          <w:color w:val="333333"/>
          <w:spacing w:val="11"/>
          <w:w w:val="118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hn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06"/>
          <w:sz w:val="15"/>
          <w:szCs w:val="15"/>
        </w:rPr>
        <w:t>x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41" w:line="296" w:lineRule="auto"/>
        <w:ind w:right="811"/>
        <w:rPr>
          <w:sz w:val="15"/>
          <w:szCs w:val="15"/>
        </w:rPr>
      </w:pPr>
      <w:r>
        <w:pict>
          <v:group id="_x0000_s1107" style="position:absolute;margin-left:235.35pt;margin-top:5.45pt;width:2.35pt;height:2.35pt;z-index:-251666432;mso-position-horizontal-relative:page" coordorigin="4707,110" coordsize="47,47">
            <v:shape id="_x0000_s1108" style="position:absolute;left:4707;top:110;width:47;height:47" coordorigin="4707,110" coordsize="47,47" path="m4755,134l4755,140,4753,146,4748,150,4743,155,4738,157,4725,157,4719,155,4714,150,4710,146,4707,140,4707,127,4710,122,4714,117,4719,112,4725,110,4738,110,4743,112,4748,117,4753,122,4755,127,4755,134xe" fillcolor="#333" stroked="f">
              <v:path arrowok="t"/>
            </v:shape>
            <w10:wrap anchorx="page"/>
          </v:group>
        </w:pict>
      </w:r>
      <w:r>
        <w:pict>
          <v:group id="_x0000_s1105" style="position:absolute;margin-left:235.35pt;margin-top:16.15pt;width:2.35pt;height:2.35pt;z-index:-251665408;mso-position-horizontal-relative:page" coordorigin="4707,323" coordsize="47,47">
            <v:shape id="_x0000_s1106" style="position:absolute;left:4707;top:323;width:47;height:47" coordorigin="4707,323" coordsize="47,47" path="m4755,347l4755,353,4753,359,4748,364,4743,368,4738,371,4725,371,4719,368,4714,364,4710,359,4707,353,4707,340,4710,335,4714,330,4719,326,4725,323,4738,323,4743,326,4748,330,4753,335,4755,340,4755,347xe" fillcolor="#333" stroked="f">
              <v:path arrowok="t"/>
            </v:shape>
            <w10:wrap anchorx="page"/>
          </v:group>
        </w:pict>
      </w:r>
      <w:proofErr w:type="gramStart"/>
      <w:r>
        <w:rPr>
          <w:color w:val="333333"/>
          <w:spacing w:val="-3"/>
          <w:sz w:val="15"/>
          <w:szCs w:val="15"/>
        </w:rPr>
        <w:t>L</w:t>
      </w:r>
      <w:r>
        <w:rPr>
          <w:color w:val="333333"/>
          <w:sz w:val="15"/>
          <w:szCs w:val="15"/>
        </w:rPr>
        <w:t xml:space="preserve">ed </w:t>
      </w:r>
      <w:r>
        <w:rPr>
          <w:color w:val="333333"/>
          <w:spacing w:val="1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proofErr w:type="gramEnd"/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ff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proofErr w:type="spellStart"/>
      <w:r>
        <w:rPr>
          <w:color w:val="333333"/>
          <w:spacing w:val="-5"/>
          <w:w w:val="106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3"/>
          <w:w w:val="106"/>
          <w:sz w:val="15"/>
          <w:szCs w:val="15"/>
        </w:rPr>
        <w:t>k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5"/>
          <w:w w:val="158"/>
          <w:sz w:val="15"/>
          <w:szCs w:val="15"/>
        </w:rPr>
        <w:t>'</w:t>
      </w:r>
      <w:r>
        <w:rPr>
          <w:color w:val="333333"/>
          <w:w w:val="132"/>
          <w:sz w:val="15"/>
          <w:szCs w:val="15"/>
        </w:rPr>
        <w:t>s</w:t>
      </w:r>
      <w:proofErr w:type="spellEnd"/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spacing w:val="-1"/>
          <w:w w:val="118"/>
          <w:sz w:val="15"/>
          <w:szCs w:val="15"/>
        </w:rPr>
        <w:t>t</w:t>
      </w:r>
      <w:r>
        <w:rPr>
          <w:color w:val="333333"/>
          <w:spacing w:val="-5"/>
          <w:w w:val="118"/>
          <w:sz w:val="15"/>
          <w:szCs w:val="15"/>
        </w:rPr>
        <w:t>r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ce</w:t>
      </w:r>
      <w:r>
        <w:rPr>
          <w:color w:val="333333"/>
          <w:spacing w:val="6"/>
          <w:w w:val="118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7"/>
          <w:sz w:val="15"/>
          <w:szCs w:val="15"/>
        </w:rPr>
        <w:t>o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1"/>
          <w:sz w:val="15"/>
          <w:szCs w:val="15"/>
        </w:rPr>
        <w:t>t</w:t>
      </w:r>
      <w:r>
        <w:rPr>
          <w:color w:val="333333"/>
          <w:spacing w:val="-3"/>
          <w:sz w:val="15"/>
          <w:szCs w:val="15"/>
        </w:rPr>
        <w:t>h</w:t>
      </w:r>
      <w:r>
        <w:rPr>
          <w:color w:val="333333"/>
          <w:sz w:val="15"/>
          <w:szCs w:val="15"/>
        </w:rPr>
        <w:t xml:space="preserve">e </w:t>
      </w:r>
      <w:r>
        <w:rPr>
          <w:color w:val="333333"/>
          <w:spacing w:val="6"/>
          <w:sz w:val="15"/>
          <w:szCs w:val="15"/>
        </w:rPr>
        <w:t xml:space="preserve"> </w:t>
      </w:r>
      <w:r>
        <w:rPr>
          <w:color w:val="0087CC"/>
          <w:spacing w:val="-5"/>
          <w:w w:val="109"/>
          <w:sz w:val="15"/>
          <w:szCs w:val="15"/>
        </w:rPr>
        <w:t>N</w:t>
      </w:r>
      <w:r>
        <w:rPr>
          <w:color w:val="0087CC"/>
          <w:w w:val="109"/>
          <w:sz w:val="15"/>
          <w:szCs w:val="15"/>
        </w:rPr>
        <w:t>e</w:t>
      </w:r>
      <w:r>
        <w:rPr>
          <w:color w:val="0087CC"/>
          <w:spacing w:val="-1"/>
          <w:w w:val="109"/>
          <w:sz w:val="15"/>
          <w:szCs w:val="15"/>
        </w:rPr>
        <w:t>t</w:t>
      </w:r>
      <w:r>
        <w:rPr>
          <w:color w:val="0087CC"/>
          <w:spacing w:val="2"/>
          <w:w w:val="109"/>
          <w:sz w:val="15"/>
          <w:szCs w:val="15"/>
        </w:rPr>
        <w:t>w</w:t>
      </w:r>
      <w:r>
        <w:rPr>
          <w:color w:val="0087CC"/>
          <w:spacing w:val="-5"/>
          <w:w w:val="109"/>
          <w:sz w:val="15"/>
          <w:szCs w:val="15"/>
        </w:rPr>
        <w:t>o</w:t>
      </w:r>
      <w:r>
        <w:rPr>
          <w:color w:val="0087CC"/>
          <w:spacing w:val="-4"/>
          <w:w w:val="109"/>
          <w:sz w:val="15"/>
          <w:szCs w:val="15"/>
        </w:rPr>
        <w:t>r</w:t>
      </w:r>
      <w:r>
        <w:rPr>
          <w:color w:val="0087CC"/>
          <w:w w:val="109"/>
          <w:sz w:val="15"/>
          <w:szCs w:val="15"/>
        </w:rPr>
        <w:t>k</w:t>
      </w:r>
      <w:r>
        <w:rPr>
          <w:color w:val="0087CC"/>
          <w:spacing w:val="14"/>
          <w:w w:val="109"/>
          <w:sz w:val="15"/>
          <w:szCs w:val="15"/>
        </w:rPr>
        <w:t xml:space="preserve"> </w:t>
      </w:r>
      <w:r>
        <w:rPr>
          <w:color w:val="0087CC"/>
          <w:spacing w:val="-5"/>
          <w:w w:val="92"/>
          <w:sz w:val="15"/>
          <w:szCs w:val="15"/>
        </w:rPr>
        <w:t>A</w:t>
      </w:r>
      <w:r>
        <w:rPr>
          <w:color w:val="0087CC"/>
          <w:spacing w:val="3"/>
          <w:w w:val="121"/>
          <w:sz w:val="15"/>
          <w:szCs w:val="15"/>
        </w:rPr>
        <w:t>d</w:t>
      </w:r>
      <w:r>
        <w:rPr>
          <w:color w:val="0087CC"/>
          <w:spacing w:val="6"/>
          <w:w w:val="102"/>
          <w:sz w:val="15"/>
          <w:szCs w:val="15"/>
        </w:rPr>
        <w:t>v</w:t>
      </w:r>
      <w:r>
        <w:rPr>
          <w:color w:val="0087CC"/>
          <w:w w:val="124"/>
          <w:sz w:val="15"/>
          <w:szCs w:val="15"/>
        </w:rPr>
        <w:t>e</w:t>
      </w:r>
      <w:r>
        <w:rPr>
          <w:color w:val="0087CC"/>
          <w:spacing w:val="-4"/>
          <w:w w:val="102"/>
          <w:sz w:val="15"/>
          <w:szCs w:val="15"/>
        </w:rPr>
        <w:t>r</w:t>
      </w:r>
      <w:r>
        <w:rPr>
          <w:color w:val="0087CC"/>
          <w:spacing w:val="-1"/>
          <w:w w:val="116"/>
          <w:sz w:val="15"/>
          <w:szCs w:val="15"/>
        </w:rPr>
        <w:t>t</w:t>
      </w:r>
      <w:r>
        <w:rPr>
          <w:color w:val="0087CC"/>
          <w:spacing w:val="1"/>
          <w:w w:val="82"/>
          <w:sz w:val="15"/>
          <w:szCs w:val="15"/>
        </w:rPr>
        <w:t>i</w:t>
      </w:r>
      <w:r>
        <w:rPr>
          <w:color w:val="0087CC"/>
          <w:spacing w:val="6"/>
          <w:w w:val="132"/>
          <w:sz w:val="15"/>
          <w:szCs w:val="15"/>
        </w:rPr>
        <w:t>s</w:t>
      </w:r>
      <w:r>
        <w:rPr>
          <w:color w:val="0087CC"/>
          <w:spacing w:val="1"/>
          <w:w w:val="82"/>
          <w:sz w:val="15"/>
          <w:szCs w:val="15"/>
        </w:rPr>
        <w:t>i</w:t>
      </w:r>
      <w:r>
        <w:rPr>
          <w:color w:val="0087CC"/>
          <w:spacing w:val="-3"/>
          <w:w w:val="114"/>
          <w:sz w:val="15"/>
          <w:szCs w:val="15"/>
        </w:rPr>
        <w:t>n</w:t>
      </w:r>
      <w:r>
        <w:rPr>
          <w:color w:val="0087CC"/>
          <w:w w:val="117"/>
          <w:sz w:val="15"/>
          <w:szCs w:val="15"/>
        </w:rPr>
        <w:t>g</w:t>
      </w:r>
      <w:r>
        <w:rPr>
          <w:color w:val="0087CC"/>
          <w:spacing w:val="4"/>
          <w:sz w:val="15"/>
          <w:szCs w:val="15"/>
        </w:rPr>
        <w:t xml:space="preserve"> </w:t>
      </w:r>
      <w:r>
        <w:rPr>
          <w:color w:val="0087CC"/>
          <w:spacing w:val="-4"/>
          <w:w w:val="79"/>
          <w:sz w:val="15"/>
          <w:szCs w:val="15"/>
        </w:rPr>
        <w:t>I</w:t>
      </w:r>
      <w:r>
        <w:rPr>
          <w:color w:val="0087CC"/>
          <w:spacing w:val="-3"/>
          <w:w w:val="114"/>
          <w:sz w:val="15"/>
          <w:szCs w:val="15"/>
        </w:rPr>
        <w:t>n</w:t>
      </w:r>
      <w:r>
        <w:rPr>
          <w:color w:val="0087CC"/>
          <w:spacing w:val="1"/>
          <w:w w:val="82"/>
          <w:sz w:val="15"/>
          <w:szCs w:val="15"/>
        </w:rPr>
        <w:t>i</w:t>
      </w:r>
      <w:r>
        <w:rPr>
          <w:color w:val="0087CC"/>
          <w:spacing w:val="-1"/>
          <w:w w:val="116"/>
          <w:sz w:val="15"/>
          <w:szCs w:val="15"/>
        </w:rPr>
        <w:t>t</w:t>
      </w:r>
      <w:r>
        <w:rPr>
          <w:color w:val="0087CC"/>
          <w:spacing w:val="1"/>
          <w:w w:val="82"/>
          <w:sz w:val="15"/>
          <w:szCs w:val="15"/>
        </w:rPr>
        <w:t>i</w:t>
      </w:r>
      <w:r>
        <w:rPr>
          <w:color w:val="0087CC"/>
          <w:w w:val="124"/>
          <w:sz w:val="15"/>
          <w:szCs w:val="15"/>
        </w:rPr>
        <w:t>a</w:t>
      </w:r>
      <w:r>
        <w:rPr>
          <w:color w:val="0087CC"/>
          <w:spacing w:val="-1"/>
          <w:w w:val="116"/>
          <w:sz w:val="15"/>
          <w:szCs w:val="15"/>
        </w:rPr>
        <w:t>t</w:t>
      </w:r>
      <w:r>
        <w:rPr>
          <w:color w:val="0087CC"/>
          <w:spacing w:val="1"/>
          <w:w w:val="82"/>
          <w:sz w:val="15"/>
          <w:szCs w:val="15"/>
        </w:rPr>
        <w:t>i</w:t>
      </w:r>
      <w:r>
        <w:rPr>
          <w:color w:val="0087CC"/>
          <w:spacing w:val="6"/>
          <w:w w:val="102"/>
          <w:sz w:val="15"/>
          <w:szCs w:val="15"/>
        </w:rPr>
        <w:t>v</w:t>
      </w:r>
      <w:r>
        <w:rPr>
          <w:color w:val="0087CC"/>
          <w:w w:val="124"/>
          <w:sz w:val="15"/>
          <w:szCs w:val="15"/>
        </w:rPr>
        <w:t>e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1"/>
          <w:sz w:val="15"/>
          <w:szCs w:val="15"/>
        </w:rPr>
        <w:t>z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proofErr w:type="gramEnd"/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/>
        <w:rPr>
          <w:sz w:val="15"/>
          <w:szCs w:val="15"/>
        </w:rPr>
      </w:pPr>
      <w:r>
        <w:pict>
          <v:group id="_x0000_s1103" style="position:absolute;margin-left:235.35pt;margin-top:3.45pt;width:2.35pt;height:2.35pt;z-index:-251664384;mso-position-horizontal-relative:page" coordorigin="4707,70" coordsize="47,47">
            <v:shape id="_x0000_s1104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4"/>
          <w:w w:val="79"/>
          <w:sz w:val="15"/>
          <w:szCs w:val="15"/>
        </w:rPr>
        <w:t>(</w:t>
      </w:r>
      <w:proofErr w:type="spellStart"/>
      <w:r>
        <w:rPr>
          <w:color w:val="333333"/>
          <w:spacing w:val="2"/>
          <w:w w:val="107"/>
          <w:sz w:val="15"/>
          <w:szCs w:val="15"/>
        </w:rPr>
        <w:t>G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proofErr w:type="spellEnd"/>
      <w:r>
        <w:rPr>
          <w:color w:val="333333"/>
          <w:w w:val="79"/>
          <w:sz w:val="15"/>
          <w:szCs w:val="15"/>
        </w:rPr>
        <w:t>)</w:t>
      </w:r>
      <w:r>
        <w:rPr>
          <w:color w:val="333333"/>
          <w:spacing w:val="6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U</w:t>
      </w:r>
      <w:r>
        <w:rPr>
          <w:color w:val="333333"/>
          <w:sz w:val="15"/>
          <w:szCs w:val="15"/>
        </w:rPr>
        <w:t>K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ea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3" w:line="200" w:lineRule="atLeast"/>
        <w:ind w:right="1700"/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2" w:space="720" w:equalWidth="0">
            <w:col w:w="3211" w:space="1274"/>
            <w:col w:w="6935"/>
          </w:cols>
        </w:sectPr>
      </w:pPr>
      <w:r>
        <w:pict>
          <v:group id="_x0000_s1101" style="position:absolute;margin-left:235.35pt;margin-top:16.1pt;width:2.35pt;height:2.35pt;z-index:-251662336;mso-position-horizontal-relative:page" coordorigin="4707,323" coordsize="47,47">
            <v:shape id="_x0000_s1102" style="position:absolute;left:4707;top:323;width:47;height:47" coordorigin="4707,323" coordsize="47,47" path="m4755,346l4755,353,4753,359,4748,363,4743,368,4738,370,4725,370,4719,368,4714,363,4710,359,4707,353,4707,340,4710,334,4714,330,4719,325,4725,323,4738,323,4743,325,4748,330,4753,334,4755,340,4755,346xe" fillcolor="#333" stroked="f">
              <v:path arrowok="t"/>
            </v:shape>
            <w10:wrap anchorx="page"/>
          </v:group>
        </w:pict>
      </w:r>
      <w:r>
        <w:rPr>
          <w:color w:val="333333"/>
          <w:spacing w:val="-6"/>
          <w:w w:val="121"/>
          <w:sz w:val="15"/>
          <w:szCs w:val="15"/>
        </w:rPr>
        <w:t>S</w:t>
      </w:r>
      <w:r>
        <w:rPr>
          <w:color w:val="333333"/>
          <w:w w:val="121"/>
          <w:sz w:val="15"/>
          <w:szCs w:val="15"/>
        </w:rPr>
        <w:t>e</w:t>
      </w:r>
      <w:r>
        <w:rPr>
          <w:color w:val="333333"/>
          <w:spacing w:val="-5"/>
          <w:w w:val="121"/>
          <w:sz w:val="15"/>
          <w:szCs w:val="15"/>
        </w:rPr>
        <w:t>r</w:t>
      </w:r>
      <w:r>
        <w:rPr>
          <w:color w:val="333333"/>
          <w:spacing w:val="7"/>
          <w:w w:val="121"/>
          <w:sz w:val="15"/>
          <w:szCs w:val="15"/>
        </w:rPr>
        <w:t>v</w:t>
      </w:r>
      <w:r>
        <w:rPr>
          <w:color w:val="333333"/>
          <w:w w:val="121"/>
          <w:sz w:val="15"/>
          <w:szCs w:val="15"/>
        </w:rPr>
        <w:t>ed</w:t>
      </w:r>
      <w:r>
        <w:rPr>
          <w:color w:val="333333"/>
          <w:spacing w:val="-16"/>
          <w:w w:val="121"/>
          <w:sz w:val="15"/>
          <w:szCs w:val="15"/>
        </w:rPr>
        <w:t xml:space="preserve"> </w:t>
      </w:r>
      <w:r>
        <w:rPr>
          <w:color w:val="333333"/>
          <w:w w:val="121"/>
          <w:sz w:val="15"/>
          <w:szCs w:val="15"/>
        </w:rPr>
        <w:t>as</w:t>
      </w:r>
      <w:r>
        <w:rPr>
          <w:color w:val="333333"/>
          <w:spacing w:val="17"/>
          <w:w w:val="12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26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j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1"/>
          <w:w w:val="115"/>
          <w:sz w:val="15"/>
          <w:szCs w:val="15"/>
        </w:rPr>
        <w:t>m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1"/>
          <w:w w:val="115"/>
          <w:sz w:val="15"/>
          <w:szCs w:val="15"/>
        </w:rPr>
        <w:t>tt</w:t>
      </w:r>
      <w:r>
        <w:rPr>
          <w:color w:val="333333"/>
          <w:w w:val="115"/>
          <w:sz w:val="15"/>
          <w:szCs w:val="15"/>
        </w:rPr>
        <w:t>er</w:t>
      </w:r>
      <w:r>
        <w:rPr>
          <w:color w:val="333333"/>
          <w:spacing w:val="4"/>
          <w:w w:val="115"/>
          <w:sz w:val="15"/>
          <w:szCs w:val="15"/>
        </w:rPr>
        <w:t xml:space="preserve"> 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3"/>
          <w:w w:val="115"/>
          <w:sz w:val="15"/>
          <w:szCs w:val="15"/>
        </w:rPr>
        <w:t>xp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-5"/>
          <w:w w:val="115"/>
          <w:sz w:val="15"/>
          <w:szCs w:val="15"/>
        </w:rPr>
        <w:t>r</w:t>
      </w:r>
      <w:r>
        <w:rPr>
          <w:color w:val="333333"/>
          <w:w w:val="115"/>
          <w:sz w:val="15"/>
          <w:szCs w:val="15"/>
        </w:rPr>
        <w:t>t</w:t>
      </w:r>
      <w:r>
        <w:rPr>
          <w:color w:val="333333"/>
          <w:spacing w:val="7"/>
          <w:w w:val="115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7"/>
          <w:w w:val="124"/>
          <w:sz w:val="15"/>
          <w:szCs w:val="15"/>
        </w:rPr>
        <w:t>s</w:t>
      </w:r>
      <w:r>
        <w:rPr>
          <w:color w:val="333333"/>
          <w:spacing w:val="4"/>
          <w:w w:val="124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1"/>
          <w:w w:val="124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s</w:t>
      </w:r>
      <w:r>
        <w:rPr>
          <w:color w:val="333333"/>
          <w:spacing w:val="9"/>
          <w:w w:val="124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 xml:space="preserve">ad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proofErr w:type="gramEnd"/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-5"/>
          <w:w w:val="111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/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7"/>
          <w:w w:val="119"/>
          <w:sz w:val="15"/>
          <w:szCs w:val="15"/>
        </w:rPr>
        <w:t>s</w:t>
      </w:r>
      <w:r>
        <w:rPr>
          <w:color w:val="333333"/>
          <w:spacing w:val="-4"/>
          <w:w w:val="119"/>
          <w:sz w:val="15"/>
          <w:szCs w:val="15"/>
        </w:rPr>
        <w:t>u</w:t>
      </w:r>
      <w:r>
        <w:rPr>
          <w:color w:val="333333"/>
          <w:spacing w:val="4"/>
          <w:w w:val="119"/>
          <w:sz w:val="15"/>
          <w:szCs w:val="15"/>
        </w:rPr>
        <w:t>pp</w:t>
      </w:r>
      <w:r>
        <w:rPr>
          <w:color w:val="333333"/>
          <w:spacing w:val="-6"/>
          <w:w w:val="119"/>
          <w:sz w:val="15"/>
          <w:szCs w:val="15"/>
        </w:rPr>
        <w:t>o</w:t>
      </w:r>
      <w:r>
        <w:rPr>
          <w:color w:val="333333"/>
          <w:spacing w:val="-5"/>
          <w:w w:val="119"/>
          <w:sz w:val="15"/>
          <w:szCs w:val="15"/>
        </w:rPr>
        <w:t>r</w:t>
      </w:r>
      <w:r>
        <w:rPr>
          <w:color w:val="333333"/>
          <w:spacing w:val="-1"/>
          <w:w w:val="119"/>
          <w:sz w:val="15"/>
          <w:szCs w:val="15"/>
        </w:rPr>
        <w:t>t</w:t>
      </w:r>
      <w:r>
        <w:rPr>
          <w:color w:val="333333"/>
          <w:w w:val="119"/>
          <w:sz w:val="15"/>
          <w:szCs w:val="15"/>
        </w:rPr>
        <w:t>ed</w:t>
      </w:r>
      <w:r>
        <w:rPr>
          <w:color w:val="333333"/>
          <w:spacing w:val="6"/>
          <w:w w:val="119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4"/>
          <w:w w:val="89"/>
          <w:sz w:val="15"/>
          <w:szCs w:val="15"/>
        </w:rPr>
        <w:t>I</w:t>
      </w:r>
      <w:r>
        <w:rPr>
          <w:color w:val="333333"/>
          <w:w w:val="89"/>
          <w:sz w:val="15"/>
          <w:szCs w:val="15"/>
        </w:rPr>
        <w:t>T</w:t>
      </w:r>
      <w:r>
        <w:rPr>
          <w:color w:val="333333"/>
          <w:spacing w:val="9"/>
          <w:w w:val="89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proofErr w:type="gramStart"/>
      <w:r>
        <w:rPr>
          <w:color w:val="333333"/>
          <w:spacing w:val="-5"/>
          <w:sz w:val="15"/>
          <w:szCs w:val="15"/>
        </w:rPr>
        <w:t>S</w:t>
      </w:r>
      <w:r>
        <w:rPr>
          <w:color w:val="333333"/>
          <w:sz w:val="15"/>
          <w:szCs w:val="15"/>
        </w:rPr>
        <w:t xml:space="preserve">an </w:t>
      </w:r>
      <w:r>
        <w:rPr>
          <w:color w:val="333333"/>
          <w:spacing w:val="12"/>
          <w:sz w:val="15"/>
          <w:szCs w:val="15"/>
        </w:rPr>
        <w:t xml:space="preserve"> </w:t>
      </w:r>
      <w:r>
        <w:rPr>
          <w:color w:val="333333"/>
          <w:spacing w:val="-5"/>
          <w:w w:val="106"/>
          <w:sz w:val="15"/>
          <w:szCs w:val="15"/>
        </w:rPr>
        <w:t>F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w w:val="117"/>
          <w:sz w:val="15"/>
          <w:szCs w:val="15"/>
        </w:rPr>
        <w:t>o</w:t>
      </w:r>
      <w:proofErr w:type="gramEnd"/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2"/>
          <w:w w:val="91"/>
          <w:sz w:val="15"/>
          <w:szCs w:val="15"/>
        </w:rPr>
        <w:t>ff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792977">
      <w:pPr>
        <w:spacing w:line="160" w:lineRule="exact"/>
        <w:rPr>
          <w:sz w:val="17"/>
          <w:szCs w:val="17"/>
        </w:rPr>
      </w:pPr>
    </w:p>
    <w:p w:rsidR="00792977" w:rsidRDefault="00792977">
      <w:pPr>
        <w:spacing w:line="200" w:lineRule="exact"/>
      </w:pPr>
    </w:p>
    <w:p w:rsidR="00792977" w:rsidRDefault="00636A52">
      <w:pPr>
        <w:ind w:left="598" w:right="-41"/>
        <w:rPr>
          <w:sz w:val="14"/>
          <w:szCs w:val="14"/>
        </w:rPr>
      </w:pPr>
      <w:r>
        <w:rPr>
          <w:b/>
          <w:color w:val="333333"/>
          <w:spacing w:val="4"/>
          <w:w w:val="112"/>
          <w:sz w:val="14"/>
          <w:szCs w:val="14"/>
        </w:rPr>
        <w:t>J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-3"/>
          <w:w w:val="105"/>
          <w:sz w:val="14"/>
          <w:szCs w:val="14"/>
        </w:rPr>
        <w:t>v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3"/>
          <w:w w:val="118"/>
          <w:sz w:val="14"/>
          <w:szCs w:val="14"/>
        </w:rPr>
        <w:t>S</w:t>
      </w:r>
      <w:r>
        <w:rPr>
          <w:b/>
          <w:color w:val="333333"/>
          <w:spacing w:val="1"/>
          <w:w w:val="131"/>
          <w:sz w:val="14"/>
          <w:szCs w:val="14"/>
        </w:rPr>
        <w:t>c</w:t>
      </w:r>
      <w:r>
        <w:rPr>
          <w:b/>
          <w:color w:val="333333"/>
          <w:spacing w:val="4"/>
          <w:w w:val="89"/>
          <w:sz w:val="14"/>
          <w:szCs w:val="14"/>
        </w:rPr>
        <w:t>r</w:t>
      </w:r>
      <w:r>
        <w:rPr>
          <w:b/>
          <w:color w:val="333333"/>
          <w:spacing w:val="-1"/>
          <w:w w:val="94"/>
          <w:sz w:val="14"/>
          <w:szCs w:val="14"/>
        </w:rPr>
        <w:t>i</w:t>
      </w:r>
      <w:r>
        <w:rPr>
          <w:b/>
          <w:color w:val="333333"/>
          <w:spacing w:val="-4"/>
          <w:w w:val="111"/>
          <w:sz w:val="14"/>
          <w:szCs w:val="14"/>
        </w:rPr>
        <w:t>p</w:t>
      </w:r>
      <w:r>
        <w:rPr>
          <w:b/>
          <w:color w:val="333333"/>
          <w:w w:val="107"/>
          <w:sz w:val="14"/>
          <w:szCs w:val="14"/>
        </w:rPr>
        <w:t>t</w:t>
      </w:r>
      <w:r>
        <w:rPr>
          <w:b/>
          <w:color w:val="333333"/>
          <w:spacing w:val="-2"/>
          <w:sz w:val="14"/>
          <w:szCs w:val="14"/>
        </w:rPr>
        <w:t xml:space="preserve"> </w:t>
      </w:r>
      <w:r>
        <w:rPr>
          <w:b/>
          <w:color w:val="333333"/>
          <w:sz w:val="14"/>
          <w:szCs w:val="14"/>
        </w:rPr>
        <w:t>|</w:t>
      </w:r>
      <w:r>
        <w:rPr>
          <w:b/>
          <w:color w:val="333333"/>
          <w:spacing w:val="5"/>
          <w:sz w:val="14"/>
          <w:szCs w:val="14"/>
        </w:rPr>
        <w:t xml:space="preserve"> </w:t>
      </w:r>
      <w:proofErr w:type="spellStart"/>
      <w:r>
        <w:rPr>
          <w:b/>
          <w:color w:val="333333"/>
          <w:spacing w:val="4"/>
          <w:w w:val="112"/>
          <w:sz w:val="14"/>
          <w:szCs w:val="14"/>
        </w:rPr>
        <w:t>J</w:t>
      </w:r>
      <w:r>
        <w:rPr>
          <w:b/>
          <w:color w:val="333333"/>
          <w:spacing w:val="-4"/>
          <w:w w:val="101"/>
          <w:sz w:val="14"/>
          <w:szCs w:val="14"/>
        </w:rPr>
        <w:t>Q</w:t>
      </w:r>
      <w:r>
        <w:rPr>
          <w:b/>
          <w:color w:val="333333"/>
          <w:spacing w:val="-1"/>
          <w:w w:val="108"/>
          <w:sz w:val="14"/>
          <w:szCs w:val="14"/>
        </w:rPr>
        <w:t>u</w:t>
      </w:r>
      <w:r>
        <w:rPr>
          <w:b/>
          <w:color w:val="333333"/>
          <w:spacing w:val="1"/>
          <w:w w:val="131"/>
          <w:sz w:val="14"/>
          <w:szCs w:val="14"/>
        </w:rPr>
        <w:t>e</w:t>
      </w:r>
      <w:r>
        <w:rPr>
          <w:b/>
          <w:color w:val="333333"/>
          <w:spacing w:val="4"/>
          <w:w w:val="89"/>
          <w:sz w:val="14"/>
          <w:szCs w:val="14"/>
        </w:rPr>
        <w:t>r</w:t>
      </w:r>
      <w:r>
        <w:rPr>
          <w:b/>
          <w:color w:val="333333"/>
          <w:w w:val="105"/>
          <w:sz w:val="14"/>
          <w:szCs w:val="14"/>
        </w:rPr>
        <w:t>y</w:t>
      </w:r>
      <w:proofErr w:type="spellEnd"/>
    </w:p>
    <w:p w:rsidR="00792977" w:rsidRDefault="00636A52">
      <w:pPr>
        <w:spacing w:before="7" w:line="140" w:lineRule="exact"/>
        <w:rPr>
          <w:sz w:val="14"/>
          <w:szCs w:val="14"/>
        </w:rPr>
      </w:pPr>
      <w:r>
        <w:br w:type="column"/>
      </w:r>
    </w:p>
    <w:p w:rsidR="00792977" w:rsidRDefault="00636A52">
      <w:pPr>
        <w:ind w:right="-46"/>
        <w:rPr>
          <w:sz w:val="15"/>
          <w:szCs w:val="15"/>
        </w:rPr>
      </w:pPr>
      <w:r>
        <w:pict>
          <v:group id="_x0000_s1099" style="position:absolute;margin-left:235.35pt;margin-top:81.65pt;width:2.35pt;height:2.35pt;z-index:-251657216;mso-position-horizontal-relative:page" coordorigin="4707,1633" coordsize="47,47">
            <v:shape id="_x0000_s1100" style="position:absolute;left:4707;top:1633;width:47;height:47" coordorigin="4707,1633" coordsize="47,47" path="m4755,1657l4755,1663,4753,1669,4748,1674,4743,1678,4738,1681,4725,1681,4719,1678,4714,1674,4710,1669,4707,1663,4707,1650,4710,1645,4714,1640,4719,1635,4725,1633,4738,1633,4743,1635,4748,1640,4753,1645,4755,1650,4755,1657xe" fillcolor="#333" stroked="f">
              <v:path arrowok="t"/>
            </v:shape>
            <w10:wrap anchorx="page"/>
          </v:group>
        </w:pict>
      </w:r>
      <w:proofErr w:type="spellStart"/>
      <w:r>
        <w:rPr>
          <w:color w:val="333333"/>
          <w:spacing w:val="-5"/>
          <w:w w:val="96"/>
          <w:sz w:val="15"/>
          <w:szCs w:val="15"/>
        </w:rPr>
        <w:t>T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-5"/>
          <w:w w:val="117"/>
          <w:sz w:val="15"/>
          <w:szCs w:val="15"/>
        </w:rPr>
        <w:t>og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82"/>
          <w:sz w:val="15"/>
          <w:szCs w:val="15"/>
        </w:rPr>
        <w:t>l</w:t>
      </w:r>
      <w:proofErr w:type="spellEnd"/>
      <w:r>
        <w:rPr>
          <w:color w:val="333333"/>
          <w:spacing w:val="11"/>
          <w:sz w:val="15"/>
          <w:szCs w:val="15"/>
        </w:rPr>
        <w:t xml:space="preserve"> </w:t>
      </w:r>
      <w:proofErr w:type="spellStart"/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proofErr w:type="spellEnd"/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1"/>
          <w:w w:val="102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yv</w:t>
      </w:r>
      <w:r>
        <w:rPr>
          <w:color w:val="333333"/>
          <w:spacing w:val="1"/>
          <w:w w:val="82"/>
          <w:sz w:val="15"/>
          <w:szCs w:val="15"/>
        </w:rPr>
        <w:t>ill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111"/>
          <w:sz w:val="15"/>
          <w:szCs w:val="15"/>
        </w:rPr>
        <w:t>C</w:t>
      </w:r>
      <w:r>
        <w:rPr>
          <w:color w:val="333333"/>
          <w:w w:val="92"/>
          <w:sz w:val="15"/>
          <w:szCs w:val="15"/>
        </w:rPr>
        <w:t>A</w:t>
      </w:r>
    </w:p>
    <w:p w:rsidR="00792977" w:rsidRDefault="00636A52">
      <w:pPr>
        <w:spacing w:before="52" w:line="160" w:lineRule="exact"/>
        <w:rPr>
          <w:sz w:val="15"/>
          <w:szCs w:val="15"/>
        </w:rPr>
      </w:pPr>
      <w:r>
        <w:rPr>
          <w:b/>
          <w:color w:val="333333"/>
          <w:spacing w:val="4"/>
          <w:w w:val="105"/>
          <w:position w:val="-1"/>
          <w:sz w:val="15"/>
          <w:szCs w:val="15"/>
        </w:rPr>
        <w:t>D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i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ec</w:t>
      </w:r>
      <w:r>
        <w:rPr>
          <w:b/>
          <w:color w:val="333333"/>
          <w:spacing w:val="5"/>
          <w:w w:val="108"/>
          <w:position w:val="-1"/>
          <w:sz w:val="15"/>
          <w:szCs w:val="15"/>
        </w:rPr>
        <w:t>t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9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1"/>
          <w:position w:val="-1"/>
          <w:sz w:val="15"/>
          <w:szCs w:val="15"/>
        </w:rPr>
        <w:t>A</w:t>
      </w:r>
      <w:r>
        <w:rPr>
          <w:b/>
          <w:color w:val="333333"/>
          <w:position w:val="-1"/>
          <w:sz w:val="15"/>
          <w:szCs w:val="15"/>
        </w:rPr>
        <w:t>d</w:t>
      </w:r>
      <w:r>
        <w:rPr>
          <w:b/>
          <w:color w:val="333333"/>
          <w:spacing w:val="18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4"/>
          <w:w w:val="105"/>
          <w:position w:val="-1"/>
          <w:sz w:val="15"/>
          <w:szCs w:val="15"/>
        </w:rPr>
        <w:t>D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3"/>
          <w:w w:val="106"/>
          <w:position w:val="-1"/>
          <w:sz w:val="15"/>
          <w:szCs w:val="15"/>
        </w:rPr>
        <w:t>v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l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1"/>
          <w:w w:val="112"/>
          <w:position w:val="-1"/>
          <w:sz w:val="15"/>
          <w:szCs w:val="15"/>
        </w:rPr>
        <w:t>p</w:t>
      </w:r>
      <w:r>
        <w:rPr>
          <w:b/>
          <w:color w:val="333333"/>
          <w:spacing w:val="3"/>
          <w:w w:val="111"/>
          <w:position w:val="-1"/>
          <w:sz w:val="15"/>
          <w:szCs w:val="15"/>
        </w:rPr>
        <w:t>m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3"/>
          <w:w w:val="109"/>
          <w:position w:val="-1"/>
          <w:sz w:val="15"/>
          <w:szCs w:val="15"/>
        </w:rPr>
        <w:t>n</w:t>
      </w:r>
      <w:r>
        <w:rPr>
          <w:b/>
          <w:color w:val="333333"/>
          <w:w w:val="108"/>
          <w:position w:val="-1"/>
          <w:sz w:val="15"/>
          <w:szCs w:val="15"/>
        </w:rPr>
        <w:t>t</w:t>
      </w:r>
    </w:p>
    <w:p w:rsidR="00792977" w:rsidRDefault="00636A52">
      <w:pPr>
        <w:spacing w:before="7" w:line="140" w:lineRule="exact"/>
        <w:rPr>
          <w:sz w:val="14"/>
          <w:szCs w:val="14"/>
        </w:rPr>
      </w:pPr>
      <w:r>
        <w:br w:type="column"/>
      </w:r>
    </w:p>
    <w:p w:rsidR="00792977" w:rsidRDefault="00636A52">
      <w:pPr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3" w:space="720" w:equalWidth="0">
            <w:col w:w="1917" w:space="2272"/>
            <w:col w:w="2115" w:space="3064"/>
            <w:col w:w="2052"/>
          </w:cols>
        </w:sectPr>
      </w:pPr>
      <w:r>
        <w:rPr>
          <w:color w:val="333333"/>
          <w:spacing w:val="-5"/>
          <w:w w:val="97"/>
          <w:sz w:val="15"/>
          <w:szCs w:val="15"/>
        </w:rPr>
        <w:t>A</w:t>
      </w:r>
      <w:r>
        <w:rPr>
          <w:color w:val="333333"/>
          <w:spacing w:val="3"/>
          <w:w w:val="97"/>
          <w:sz w:val="15"/>
          <w:szCs w:val="15"/>
        </w:rPr>
        <w:t>p</w:t>
      </w:r>
      <w:r>
        <w:rPr>
          <w:color w:val="333333"/>
          <w:spacing w:val="-4"/>
          <w:w w:val="97"/>
          <w:sz w:val="15"/>
          <w:szCs w:val="15"/>
        </w:rPr>
        <w:t>r</w:t>
      </w:r>
      <w:r>
        <w:rPr>
          <w:color w:val="333333"/>
          <w:spacing w:val="1"/>
          <w:w w:val="97"/>
          <w:sz w:val="15"/>
          <w:szCs w:val="15"/>
        </w:rPr>
        <w:t>i</w:t>
      </w:r>
      <w:r>
        <w:rPr>
          <w:color w:val="333333"/>
          <w:w w:val="97"/>
          <w:sz w:val="15"/>
          <w:szCs w:val="15"/>
        </w:rPr>
        <w:t>l</w:t>
      </w:r>
      <w:r>
        <w:rPr>
          <w:color w:val="333333"/>
          <w:spacing w:val="15"/>
          <w:w w:val="97"/>
          <w:sz w:val="15"/>
          <w:szCs w:val="15"/>
        </w:rPr>
        <w:t xml:space="preserve"> </w:t>
      </w:r>
      <w:r>
        <w:rPr>
          <w:color w:val="333333"/>
          <w:spacing w:val="-3"/>
          <w:sz w:val="15"/>
          <w:szCs w:val="15"/>
        </w:rPr>
        <w:t>201</w:t>
      </w:r>
      <w:r>
        <w:rPr>
          <w:color w:val="333333"/>
          <w:sz w:val="15"/>
          <w:szCs w:val="15"/>
        </w:rPr>
        <w:t xml:space="preserve">1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-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2"/>
          <w:w w:val="115"/>
          <w:sz w:val="15"/>
          <w:szCs w:val="15"/>
        </w:rPr>
        <w:t>D</w:t>
      </w:r>
      <w:r>
        <w:rPr>
          <w:color w:val="333333"/>
          <w:w w:val="115"/>
          <w:sz w:val="15"/>
          <w:szCs w:val="15"/>
        </w:rPr>
        <w:t>ece</w:t>
      </w:r>
      <w:r>
        <w:rPr>
          <w:color w:val="333333"/>
          <w:spacing w:val="-1"/>
          <w:w w:val="115"/>
          <w:sz w:val="15"/>
          <w:szCs w:val="15"/>
        </w:rPr>
        <w:t>m</w:t>
      </w:r>
      <w:r>
        <w:rPr>
          <w:color w:val="333333"/>
          <w:spacing w:val="3"/>
          <w:w w:val="115"/>
          <w:sz w:val="15"/>
          <w:szCs w:val="15"/>
        </w:rPr>
        <w:t>b</w:t>
      </w:r>
      <w:r>
        <w:rPr>
          <w:color w:val="333333"/>
          <w:w w:val="115"/>
          <w:sz w:val="15"/>
          <w:szCs w:val="15"/>
        </w:rPr>
        <w:t>er</w:t>
      </w:r>
      <w:r>
        <w:rPr>
          <w:color w:val="333333"/>
          <w:spacing w:val="3"/>
          <w:w w:val="115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201</w:t>
      </w:r>
      <w:r>
        <w:rPr>
          <w:color w:val="333333"/>
          <w:w w:val="114"/>
          <w:sz w:val="15"/>
          <w:szCs w:val="15"/>
        </w:rPr>
        <w:t>1</w:t>
      </w:r>
    </w:p>
    <w:p w:rsidR="00792977" w:rsidRDefault="00636A52">
      <w:pPr>
        <w:spacing w:before="42" w:line="318" w:lineRule="auto"/>
        <w:ind w:left="598" w:right="-24"/>
        <w:rPr>
          <w:sz w:val="14"/>
          <w:szCs w:val="14"/>
        </w:rPr>
      </w:pPr>
      <w:r>
        <w:lastRenderedPageBreak/>
        <w:pict>
          <v:group id="_x0000_s1074" style="position:absolute;left:0;text-align:left;margin-left:27.95pt;margin-top:-65.4pt;width:177.75pt;height:163.5pt;z-index:-251674624;mso-position-horizontal-relative:page" coordorigin="560,-1309" coordsize="3555,3271">
            <v:group id="_x0000_s1075" style="position:absolute;left:560;top:-1309;width:3555;height:3271" coordorigin="560,-1309" coordsize="3555,3271">
              <v:shape id="_x0000_s1098" style="position:absolute;left:560;top:-1309;width:3555;height:3271" coordorigin="560,-1309" coordsize="3555,3271" path="m560,-1309l572,-1297,572,1950,4103,1950,4103,-1297,572,-1297,4115,-1309,4115,1962,560,1962,560,-1309xe" fillcolor="black" stroked="f">
                <v:path arrowok="t"/>
              </v:shape>
              <v:group id="_x0000_s1076" style="position:absolute;left:797;top:-426;width:3081;height:0" coordorigin="797,-426" coordsize="3081,0">
                <v:polyline id="_x0000_s1097" style="position:absolute" points="1594,-852,4675,-852" coordorigin="797,-426" coordsize="3081,0" filled="f" strokecolor="#ededed" strokeweight="8794emu">
                  <v:path arrowok="t"/>
                </v:polyline>
                <v:group id="_x0000_s1077" style="position:absolute;left:797;top:-414;width:3081;height:0" coordorigin="797,-414" coordsize="3081,0">
                  <v:polyline id="_x0000_s1096" style="position:absolute" points="1594,-828,4675,-828" coordorigin="797,-414" coordsize="3081,0" filled="f" strokecolor="white" strokeweight="8794emu">
                    <v:path arrowok="t"/>
                  </v:polyline>
                  <v:group id="_x0000_s1078" style="position:absolute;left:797;top:-183;width:166;height:166" coordorigin="797,-183" coordsize="166,166">
                    <v:shape id="_x0000_s1095" style="position:absolute;left:797;top:-183;width:166;height:166" coordorigin="797,-183" coordsize="166,166" path="m797,-183l963,-183,963,-17,797,-17,797,-183xe" stroked="f">
                      <v:path arrowok="t"/>
                    </v:shape>
                    <v:group id="_x0000_s1079" style="position:absolute;left:797;top:31;width:166;height:166" coordorigin="797,31" coordsize="166,166">
                      <v:shape id="_x0000_s1094" style="position:absolute;left:797;top:31;width:166;height:166" coordorigin="797,31" coordsize="166,166" path="m797,31l963,31,963,196,797,196,797,31xe" stroked="f">
                        <v:path arrowok="t"/>
                      </v:shape>
                      <v:group id="_x0000_s1080" style="position:absolute;left:797;top:244;width:166;height:166" coordorigin="797,244" coordsize="166,166">
                        <v:shape id="_x0000_s1093" style="position:absolute;left:797;top:244;width:166;height:166" coordorigin="797,244" coordsize="166,166" path="m797,244l963,244,963,410,797,410,797,244xe" stroked="f">
                          <v:path arrowok="t"/>
                        </v:shape>
                        <v:group id="_x0000_s1081" style="position:absolute;left:797;top:457;width:166;height:166" coordorigin="797,457" coordsize="166,166">
                          <v:shape id="_x0000_s1092" style="position:absolute;left:797;top:457;width:166;height:166" coordorigin="797,457" coordsize="166,166" path="m797,457l963,457,963,623,797,623,797,457xe" stroked="f">
                            <v:path arrowok="t"/>
                          </v:shape>
                          <v:group id="_x0000_s1082" style="position:absolute;left:797;top:670;width:166;height:166" coordorigin="797,670" coordsize="166,166">
                            <v:shape id="_x0000_s1091" style="position:absolute;left:797;top:670;width:166;height:166" coordorigin="797,670" coordsize="166,166" path="m797,670l963,670,963,836,797,836,797,670xe" stroked="f">
                              <v:path arrowok="t"/>
                            </v:shape>
                            <v:group id="_x0000_s1083" style="position:absolute;left:797;top:884;width:166;height:166" coordorigin="797,884" coordsize="166,166">
                              <v:shape id="_x0000_s1090" style="position:absolute;left:797;top:884;width:166;height:166" coordorigin="797,884" coordsize="166,166" path="m797,884l963,884,963,1050,797,1050,797,884xe" stroked="f">
                                <v:path arrowok="t"/>
                              </v:shape>
                              <v:group id="_x0000_s1084" style="position:absolute;left:797;top:1097;width:166;height:166" coordorigin="797,1097" coordsize="166,166">
                                <v:shape id="_x0000_s1089" style="position:absolute;left:797;top:1097;width:166;height:166" coordorigin="797,1097" coordsize="166,166" path="m797,1097l963,1097,963,1263,797,1263,797,1097xe" stroked="f">
                                  <v:path arrowok="t"/>
                                </v:shape>
                                <v:group id="_x0000_s1085" style="position:absolute;left:797;top:1310;width:166;height:166" coordorigin="797,1310" coordsize="166,166">
                                  <v:shape id="_x0000_s1088" style="position:absolute;left:797;top:1310;width:166;height:166" coordorigin="797,1310" coordsize="166,166" path="m797,1310l963,1310,963,1476,797,1476,797,1310xe" stroked="f">
                                    <v:path arrowok="t"/>
                                  </v:shape>
                                  <v:group id="_x0000_s1086" style="position:absolute;left:797;top:1524;width:166;height:166" coordorigin="797,1524" coordsize="166,166">
                                    <v:shape id="_x0000_s1087" style="position:absolute;left:797;top:1524;width:166;height:166" coordorigin="797,1524" coordsize="166,166" path="m797,1524l963,1524,963,1690,797,1690,797,1524xe" stroked="f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b/>
          <w:color w:val="333333"/>
          <w:spacing w:val="1"/>
          <w:w w:val="115"/>
          <w:sz w:val="14"/>
          <w:szCs w:val="14"/>
        </w:rPr>
        <w:t>N</w:t>
      </w:r>
      <w:r>
        <w:rPr>
          <w:b/>
          <w:color w:val="333333"/>
          <w:spacing w:val="-5"/>
          <w:w w:val="115"/>
          <w:sz w:val="14"/>
          <w:szCs w:val="14"/>
        </w:rPr>
        <w:t>od</w:t>
      </w:r>
      <w:r>
        <w:rPr>
          <w:b/>
          <w:color w:val="333333"/>
          <w:spacing w:val="1"/>
          <w:w w:val="115"/>
          <w:sz w:val="14"/>
          <w:szCs w:val="14"/>
        </w:rPr>
        <w:t>e</w:t>
      </w:r>
      <w:r>
        <w:rPr>
          <w:b/>
          <w:color w:val="333333"/>
          <w:spacing w:val="-5"/>
          <w:w w:val="115"/>
          <w:sz w:val="14"/>
          <w:szCs w:val="14"/>
        </w:rPr>
        <w:t>.</w:t>
      </w:r>
      <w:r>
        <w:rPr>
          <w:b/>
          <w:color w:val="333333"/>
          <w:spacing w:val="5"/>
          <w:w w:val="115"/>
          <w:sz w:val="14"/>
          <w:szCs w:val="14"/>
        </w:rPr>
        <w:t>J</w:t>
      </w:r>
      <w:r>
        <w:rPr>
          <w:b/>
          <w:color w:val="333333"/>
          <w:w w:val="115"/>
          <w:sz w:val="14"/>
          <w:szCs w:val="14"/>
        </w:rPr>
        <w:t xml:space="preserve">S </w:t>
      </w:r>
      <w:r>
        <w:rPr>
          <w:b/>
          <w:color w:val="333333"/>
          <w:sz w:val="14"/>
          <w:szCs w:val="14"/>
        </w:rPr>
        <w:t>|</w:t>
      </w:r>
      <w:r>
        <w:rPr>
          <w:b/>
          <w:color w:val="333333"/>
          <w:spacing w:val="5"/>
          <w:sz w:val="14"/>
          <w:szCs w:val="14"/>
        </w:rPr>
        <w:t xml:space="preserve"> </w:t>
      </w:r>
      <w:r>
        <w:rPr>
          <w:b/>
          <w:color w:val="333333"/>
          <w:spacing w:val="1"/>
          <w:w w:val="97"/>
          <w:sz w:val="14"/>
          <w:szCs w:val="14"/>
        </w:rPr>
        <w:t>M</w:t>
      </w:r>
      <w:r>
        <w:rPr>
          <w:b/>
          <w:color w:val="333333"/>
          <w:spacing w:val="1"/>
          <w:w w:val="131"/>
          <w:sz w:val="14"/>
          <w:szCs w:val="14"/>
        </w:rPr>
        <w:t>e</w:t>
      </w:r>
      <w:r>
        <w:rPr>
          <w:b/>
          <w:color w:val="333333"/>
          <w:spacing w:val="-3"/>
          <w:w w:val="107"/>
          <w:sz w:val="14"/>
          <w:szCs w:val="14"/>
        </w:rPr>
        <w:t>t</w:t>
      </w:r>
      <w:r>
        <w:rPr>
          <w:b/>
          <w:color w:val="333333"/>
          <w:spacing w:val="1"/>
          <w:w w:val="131"/>
          <w:sz w:val="14"/>
          <w:szCs w:val="14"/>
        </w:rPr>
        <w:t>e</w:t>
      </w:r>
      <w:r>
        <w:rPr>
          <w:b/>
          <w:color w:val="333333"/>
          <w:spacing w:val="-4"/>
          <w:w w:val="124"/>
          <w:sz w:val="14"/>
          <w:szCs w:val="14"/>
        </w:rPr>
        <w:t>o</w:t>
      </w:r>
      <w:r>
        <w:rPr>
          <w:b/>
          <w:color w:val="333333"/>
          <w:spacing w:val="-8"/>
          <w:w w:val="89"/>
          <w:sz w:val="14"/>
          <w:szCs w:val="14"/>
        </w:rPr>
        <w:t>r</w:t>
      </w:r>
      <w:r>
        <w:rPr>
          <w:b/>
          <w:color w:val="333333"/>
          <w:spacing w:val="-4"/>
          <w:w w:val="112"/>
          <w:sz w:val="14"/>
          <w:szCs w:val="14"/>
        </w:rPr>
        <w:t>.</w:t>
      </w:r>
      <w:r>
        <w:rPr>
          <w:b/>
          <w:color w:val="333333"/>
          <w:spacing w:val="4"/>
          <w:w w:val="112"/>
          <w:sz w:val="14"/>
          <w:szCs w:val="14"/>
        </w:rPr>
        <w:t>J</w:t>
      </w:r>
      <w:r>
        <w:rPr>
          <w:b/>
          <w:color w:val="333333"/>
          <w:w w:val="118"/>
          <w:sz w:val="14"/>
          <w:szCs w:val="14"/>
        </w:rPr>
        <w:t>S</w:t>
      </w:r>
      <w:r>
        <w:rPr>
          <w:b/>
          <w:color w:val="333333"/>
          <w:spacing w:val="3"/>
          <w:sz w:val="14"/>
          <w:szCs w:val="14"/>
        </w:rPr>
        <w:t xml:space="preserve"> </w:t>
      </w:r>
      <w:r>
        <w:rPr>
          <w:b/>
          <w:color w:val="333333"/>
          <w:sz w:val="14"/>
          <w:szCs w:val="14"/>
        </w:rPr>
        <w:t>|</w:t>
      </w:r>
      <w:r>
        <w:rPr>
          <w:b/>
          <w:color w:val="333333"/>
          <w:spacing w:val="5"/>
          <w:sz w:val="14"/>
          <w:szCs w:val="14"/>
        </w:rPr>
        <w:t xml:space="preserve"> </w:t>
      </w:r>
      <w:r>
        <w:rPr>
          <w:b/>
          <w:color w:val="333333"/>
          <w:spacing w:val="1"/>
          <w:w w:val="96"/>
          <w:sz w:val="14"/>
          <w:szCs w:val="14"/>
        </w:rPr>
        <w:t>H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-1"/>
          <w:w w:val="108"/>
          <w:sz w:val="14"/>
          <w:szCs w:val="14"/>
        </w:rPr>
        <w:t>n</w:t>
      </w:r>
      <w:r>
        <w:rPr>
          <w:b/>
          <w:color w:val="333333"/>
          <w:spacing w:val="-4"/>
          <w:w w:val="111"/>
          <w:sz w:val="14"/>
          <w:szCs w:val="14"/>
        </w:rPr>
        <w:t>d</w:t>
      </w:r>
      <w:r>
        <w:rPr>
          <w:b/>
          <w:color w:val="333333"/>
          <w:spacing w:val="-1"/>
          <w:w w:val="94"/>
          <w:sz w:val="14"/>
          <w:szCs w:val="14"/>
        </w:rPr>
        <w:t>l</w:t>
      </w:r>
      <w:r>
        <w:rPr>
          <w:b/>
          <w:color w:val="333333"/>
          <w:spacing w:val="1"/>
          <w:w w:val="131"/>
          <w:sz w:val="14"/>
          <w:szCs w:val="14"/>
        </w:rPr>
        <w:t>e</w:t>
      </w:r>
      <w:r>
        <w:rPr>
          <w:b/>
          <w:color w:val="333333"/>
          <w:spacing w:val="-4"/>
          <w:w w:val="111"/>
          <w:sz w:val="14"/>
          <w:szCs w:val="14"/>
        </w:rPr>
        <w:t>b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4"/>
          <w:w w:val="89"/>
          <w:sz w:val="14"/>
          <w:szCs w:val="14"/>
        </w:rPr>
        <w:t>r</w:t>
      </w:r>
      <w:r>
        <w:rPr>
          <w:b/>
          <w:color w:val="333333"/>
          <w:spacing w:val="-5"/>
          <w:w w:val="140"/>
          <w:sz w:val="14"/>
          <w:szCs w:val="14"/>
        </w:rPr>
        <w:t>s</w:t>
      </w:r>
      <w:r>
        <w:rPr>
          <w:b/>
          <w:color w:val="333333"/>
          <w:spacing w:val="-4"/>
          <w:w w:val="112"/>
          <w:sz w:val="14"/>
          <w:szCs w:val="14"/>
        </w:rPr>
        <w:t>.</w:t>
      </w:r>
      <w:r>
        <w:rPr>
          <w:b/>
          <w:color w:val="333333"/>
          <w:spacing w:val="4"/>
          <w:w w:val="112"/>
          <w:sz w:val="14"/>
          <w:szCs w:val="14"/>
        </w:rPr>
        <w:t>J</w:t>
      </w:r>
      <w:r>
        <w:rPr>
          <w:b/>
          <w:color w:val="333333"/>
          <w:w w:val="118"/>
          <w:sz w:val="14"/>
          <w:szCs w:val="14"/>
        </w:rPr>
        <w:t xml:space="preserve">S </w:t>
      </w:r>
      <w:proofErr w:type="spellStart"/>
      <w:r>
        <w:rPr>
          <w:b/>
          <w:color w:val="333333"/>
          <w:spacing w:val="1"/>
          <w:w w:val="110"/>
          <w:sz w:val="14"/>
          <w:szCs w:val="14"/>
        </w:rPr>
        <w:t>M</w:t>
      </w:r>
      <w:r>
        <w:rPr>
          <w:b/>
          <w:color w:val="333333"/>
          <w:spacing w:val="-4"/>
          <w:w w:val="110"/>
          <w:sz w:val="14"/>
          <w:szCs w:val="14"/>
        </w:rPr>
        <w:t>o</w:t>
      </w:r>
      <w:r>
        <w:rPr>
          <w:b/>
          <w:color w:val="333333"/>
          <w:spacing w:val="-1"/>
          <w:w w:val="110"/>
          <w:sz w:val="14"/>
          <w:szCs w:val="14"/>
        </w:rPr>
        <w:t>n</w:t>
      </w:r>
      <w:r>
        <w:rPr>
          <w:b/>
          <w:color w:val="333333"/>
          <w:spacing w:val="-4"/>
          <w:w w:val="110"/>
          <w:sz w:val="14"/>
          <w:szCs w:val="14"/>
        </w:rPr>
        <w:t>go</w:t>
      </w:r>
      <w:r>
        <w:rPr>
          <w:b/>
          <w:color w:val="333333"/>
          <w:spacing w:val="1"/>
          <w:w w:val="110"/>
          <w:sz w:val="14"/>
          <w:szCs w:val="14"/>
        </w:rPr>
        <w:t>D</w:t>
      </w:r>
      <w:r>
        <w:rPr>
          <w:b/>
          <w:color w:val="333333"/>
          <w:w w:val="110"/>
          <w:sz w:val="14"/>
          <w:szCs w:val="14"/>
        </w:rPr>
        <w:t>B</w:t>
      </w:r>
      <w:proofErr w:type="spellEnd"/>
      <w:r>
        <w:rPr>
          <w:b/>
          <w:color w:val="333333"/>
          <w:spacing w:val="-6"/>
          <w:w w:val="110"/>
          <w:sz w:val="14"/>
          <w:szCs w:val="14"/>
        </w:rPr>
        <w:t xml:space="preserve"> </w:t>
      </w:r>
      <w:r>
        <w:rPr>
          <w:b/>
          <w:color w:val="333333"/>
          <w:sz w:val="14"/>
          <w:szCs w:val="14"/>
        </w:rPr>
        <w:t>|</w:t>
      </w:r>
      <w:r>
        <w:rPr>
          <w:b/>
          <w:color w:val="333333"/>
          <w:spacing w:val="5"/>
          <w:sz w:val="14"/>
          <w:szCs w:val="14"/>
        </w:rPr>
        <w:t xml:space="preserve"> </w:t>
      </w:r>
      <w:r>
        <w:rPr>
          <w:b/>
          <w:color w:val="333333"/>
          <w:spacing w:val="-1"/>
          <w:w w:val="98"/>
          <w:sz w:val="14"/>
          <w:szCs w:val="14"/>
        </w:rPr>
        <w:t>F</w:t>
      </w:r>
      <w:r>
        <w:rPr>
          <w:b/>
          <w:color w:val="333333"/>
          <w:spacing w:val="-1"/>
          <w:w w:val="94"/>
          <w:sz w:val="14"/>
          <w:szCs w:val="14"/>
        </w:rPr>
        <w:t>i</w:t>
      </w:r>
      <w:r>
        <w:rPr>
          <w:b/>
          <w:color w:val="333333"/>
          <w:spacing w:val="-8"/>
          <w:w w:val="89"/>
          <w:sz w:val="14"/>
          <w:szCs w:val="14"/>
        </w:rPr>
        <w:t>r</w:t>
      </w:r>
      <w:r>
        <w:rPr>
          <w:b/>
          <w:color w:val="333333"/>
          <w:spacing w:val="1"/>
          <w:w w:val="131"/>
          <w:sz w:val="14"/>
          <w:szCs w:val="14"/>
        </w:rPr>
        <w:t>e</w:t>
      </w:r>
      <w:r>
        <w:rPr>
          <w:b/>
          <w:color w:val="333333"/>
          <w:spacing w:val="-4"/>
          <w:w w:val="111"/>
          <w:sz w:val="14"/>
          <w:szCs w:val="14"/>
        </w:rPr>
        <w:t>b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-5"/>
          <w:w w:val="140"/>
          <w:sz w:val="14"/>
          <w:szCs w:val="14"/>
        </w:rPr>
        <w:t>s</w:t>
      </w:r>
      <w:r>
        <w:rPr>
          <w:b/>
          <w:color w:val="333333"/>
          <w:w w:val="131"/>
          <w:sz w:val="14"/>
          <w:szCs w:val="14"/>
        </w:rPr>
        <w:t>e</w:t>
      </w:r>
      <w:r>
        <w:rPr>
          <w:b/>
          <w:color w:val="333333"/>
          <w:spacing w:val="2"/>
          <w:sz w:val="14"/>
          <w:szCs w:val="14"/>
        </w:rPr>
        <w:t xml:space="preserve"> </w:t>
      </w:r>
      <w:r>
        <w:rPr>
          <w:b/>
          <w:color w:val="333333"/>
          <w:sz w:val="14"/>
          <w:szCs w:val="14"/>
        </w:rPr>
        <w:t>|</w:t>
      </w:r>
      <w:r>
        <w:rPr>
          <w:b/>
          <w:color w:val="333333"/>
          <w:spacing w:val="5"/>
          <w:sz w:val="14"/>
          <w:szCs w:val="14"/>
        </w:rPr>
        <w:t xml:space="preserve"> </w:t>
      </w:r>
      <w:proofErr w:type="spellStart"/>
      <w:r>
        <w:rPr>
          <w:b/>
          <w:color w:val="333333"/>
          <w:spacing w:val="1"/>
          <w:w w:val="104"/>
          <w:sz w:val="14"/>
          <w:szCs w:val="14"/>
        </w:rPr>
        <w:t>C</w:t>
      </w:r>
      <w:r>
        <w:rPr>
          <w:b/>
          <w:color w:val="333333"/>
          <w:spacing w:val="-4"/>
          <w:w w:val="124"/>
          <w:sz w:val="14"/>
          <w:szCs w:val="14"/>
        </w:rPr>
        <w:t>o</w:t>
      </w:r>
      <w:r>
        <w:rPr>
          <w:b/>
          <w:color w:val="333333"/>
          <w:spacing w:val="-1"/>
          <w:w w:val="108"/>
          <w:sz w:val="14"/>
          <w:szCs w:val="14"/>
        </w:rPr>
        <w:t>u</w:t>
      </w:r>
      <w:r>
        <w:rPr>
          <w:b/>
          <w:color w:val="333333"/>
          <w:spacing w:val="1"/>
          <w:w w:val="131"/>
          <w:sz w:val="14"/>
          <w:szCs w:val="14"/>
        </w:rPr>
        <w:t>c</w:t>
      </w:r>
      <w:r>
        <w:rPr>
          <w:b/>
          <w:color w:val="333333"/>
          <w:spacing w:val="-1"/>
          <w:w w:val="108"/>
          <w:sz w:val="14"/>
          <w:szCs w:val="14"/>
        </w:rPr>
        <w:t>h</w:t>
      </w:r>
      <w:r>
        <w:rPr>
          <w:b/>
          <w:color w:val="333333"/>
          <w:spacing w:val="-4"/>
          <w:w w:val="111"/>
          <w:sz w:val="14"/>
          <w:szCs w:val="14"/>
        </w:rPr>
        <w:t>b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-5"/>
          <w:w w:val="140"/>
          <w:sz w:val="14"/>
          <w:szCs w:val="14"/>
        </w:rPr>
        <w:t>s</w:t>
      </w:r>
      <w:r>
        <w:rPr>
          <w:b/>
          <w:color w:val="333333"/>
          <w:w w:val="131"/>
          <w:sz w:val="14"/>
          <w:szCs w:val="14"/>
        </w:rPr>
        <w:t>e</w:t>
      </w:r>
      <w:proofErr w:type="spellEnd"/>
      <w:r>
        <w:rPr>
          <w:b/>
          <w:color w:val="333333"/>
          <w:w w:val="131"/>
          <w:sz w:val="14"/>
          <w:szCs w:val="14"/>
        </w:rPr>
        <w:t xml:space="preserve"> </w:t>
      </w:r>
      <w:r>
        <w:rPr>
          <w:b/>
          <w:color w:val="333333"/>
          <w:spacing w:val="1"/>
          <w:w w:val="118"/>
          <w:sz w:val="14"/>
          <w:szCs w:val="14"/>
        </w:rPr>
        <w:t>C</w:t>
      </w:r>
      <w:r>
        <w:rPr>
          <w:b/>
          <w:color w:val="333333"/>
          <w:spacing w:val="4"/>
          <w:w w:val="118"/>
          <w:sz w:val="14"/>
          <w:szCs w:val="14"/>
        </w:rPr>
        <w:t>S</w:t>
      </w:r>
      <w:r>
        <w:rPr>
          <w:b/>
          <w:color w:val="333333"/>
          <w:w w:val="118"/>
          <w:sz w:val="14"/>
          <w:szCs w:val="14"/>
        </w:rPr>
        <w:t>S</w:t>
      </w:r>
      <w:r>
        <w:rPr>
          <w:b/>
          <w:color w:val="333333"/>
          <w:spacing w:val="-18"/>
          <w:w w:val="118"/>
          <w:sz w:val="14"/>
          <w:szCs w:val="14"/>
        </w:rPr>
        <w:t xml:space="preserve"> </w:t>
      </w:r>
      <w:r>
        <w:rPr>
          <w:b/>
          <w:color w:val="333333"/>
          <w:w w:val="118"/>
          <w:sz w:val="14"/>
          <w:szCs w:val="14"/>
        </w:rPr>
        <w:t>/</w:t>
      </w:r>
      <w:r>
        <w:rPr>
          <w:b/>
          <w:color w:val="333333"/>
          <w:spacing w:val="-4"/>
          <w:w w:val="118"/>
          <w:sz w:val="14"/>
          <w:szCs w:val="14"/>
        </w:rPr>
        <w:t xml:space="preserve"> </w:t>
      </w:r>
      <w:r>
        <w:rPr>
          <w:b/>
          <w:color w:val="333333"/>
          <w:spacing w:val="1"/>
          <w:sz w:val="14"/>
          <w:szCs w:val="14"/>
        </w:rPr>
        <w:t>C</w:t>
      </w:r>
      <w:r>
        <w:rPr>
          <w:b/>
          <w:color w:val="333333"/>
          <w:spacing w:val="3"/>
          <w:sz w:val="14"/>
          <w:szCs w:val="14"/>
        </w:rPr>
        <w:t>SS</w:t>
      </w:r>
      <w:r>
        <w:rPr>
          <w:b/>
          <w:color w:val="333333"/>
          <w:sz w:val="14"/>
          <w:szCs w:val="14"/>
        </w:rPr>
        <w:t xml:space="preserve">3 </w:t>
      </w:r>
      <w:r>
        <w:rPr>
          <w:b/>
          <w:color w:val="333333"/>
          <w:spacing w:val="9"/>
          <w:sz w:val="14"/>
          <w:szCs w:val="14"/>
        </w:rPr>
        <w:t xml:space="preserve"> </w:t>
      </w:r>
      <w:r>
        <w:rPr>
          <w:b/>
          <w:color w:val="333333"/>
          <w:w w:val="136"/>
          <w:sz w:val="14"/>
          <w:szCs w:val="14"/>
        </w:rPr>
        <w:t>/</w:t>
      </w:r>
      <w:r>
        <w:rPr>
          <w:b/>
          <w:color w:val="333333"/>
          <w:spacing w:val="-18"/>
          <w:w w:val="136"/>
          <w:sz w:val="14"/>
          <w:szCs w:val="14"/>
        </w:rPr>
        <w:t xml:space="preserve"> </w:t>
      </w:r>
      <w:r>
        <w:rPr>
          <w:b/>
          <w:color w:val="333333"/>
          <w:spacing w:val="-1"/>
          <w:w w:val="90"/>
          <w:sz w:val="14"/>
          <w:szCs w:val="14"/>
        </w:rPr>
        <w:t>L</w:t>
      </w:r>
      <w:r>
        <w:rPr>
          <w:b/>
          <w:color w:val="333333"/>
          <w:spacing w:val="3"/>
          <w:w w:val="98"/>
          <w:sz w:val="14"/>
          <w:szCs w:val="14"/>
        </w:rPr>
        <w:t>E</w:t>
      </w:r>
      <w:r>
        <w:rPr>
          <w:b/>
          <w:color w:val="333333"/>
          <w:spacing w:val="3"/>
          <w:w w:val="118"/>
          <w:sz w:val="14"/>
          <w:szCs w:val="14"/>
        </w:rPr>
        <w:t>S</w:t>
      </w:r>
      <w:r>
        <w:rPr>
          <w:b/>
          <w:color w:val="333333"/>
          <w:w w:val="118"/>
          <w:sz w:val="14"/>
          <w:szCs w:val="14"/>
        </w:rPr>
        <w:t>S</w:t>
      </w:r>
    </w:p>
    <w:p w:rsidR="00792977" w:rsidRDefault="00636A52">
      <w:pPr>
        <w:spacing w:before="2"/>
        <w:ind w:left="598"/>
        <w:rPr>
          <w:sz w:val="14"/>
          <w:szCs w:val="14"/>
        </w:rPr>
      </w:pPr>
      <w:r>
        <w:pict>
          <v:group id="_x0000_s1072" style="position:absolute;left:0;text-align:left;margin-left:235.35pt;margin-top:6.6pt;width:2.35pt;height:2.35pt;z-index:-251659264;mso-position-horizontal-relative:page" coordorigin="4707,133" coordsize="47,47">
            <v:shape id="_x0000_s1073" style="position:absolute;left:4707;top:133;width:47;height:47" coordorigin="4707,133" coordsize="47,47" path="m4755,156l4755,163,4753,169,4748,173,4743,178,4738,180,4725,180,4719,178,4714,173,4710,169,4707,163,4707,150,4710,144,4714,140,4719,135,4725,133,4738,133,4743,135,4748,140,4753,144,4755,150,4755,156xe" fillcolor="#333" stroked="f">
              <v:path arrowok="t"/>
            </v:shape>
            <w10:wrap anchorx="page"/>
          </v:group>
        </w:pict>
      </w:r>
      <w:r>
        <w:rPr>
          <w:b/>
          <w:color w:val="333333"/>
          <w:sz w:val="14"/>
          <w:szCs w:val="14"/>
        </w:rPr>
        <w:t>P</w:t>
      </w:r>
      <w:r>
        <w:rPr>
          <w:b/>
          <w:color w:val="333333"/>
          <w:spacing w:val="1"/>
          <w:sz w:val="14"/>
          <w:szCs w:val="14"/>
        </w:rPr>
        <w:t>H</w:t>
      </w:r>
      <w:r>
        <w:rPr>
          <w:b/>
          <w:color w:val="333333"/>
          <w:sz w:val="14"/>
          <w:szCs w:val="14"/>
        </w:rPr>
        <w:t>P</w:t>
      </w:r>
      <w:r>
        <w:rPr>
          <w:b/>
          <w:color w:val="333333"/>
          <w:spacing w:val="15"/>
          <w:sz w:val="14"/>
          <w:szCs w:val="14"/>
        </w:rPr>
        <w:t xml:space="preserve"> </w:t>
      </w:r>
      <w:r>
        <w:rPr>
          <w:b/>
          <w:color w:val="333333"/>
          <w:w w:val="136"/>
          <w:sz w:val="14"/>
          <w:szCs w:val="14"/>
        </w:rPr>
        <w:t>/</w:t>
      </w:r>
      <w:r>
        <w:rPr>
          <w:b/>
          <w:color w:val="333333"/>
          <w:spacing w:val="-18"/>
          <w:w w:val="136"/>
          <w:sz w:val="14"/>
          <w:szCs w:val="14"/>
        </w:rPr>
        <w:t xml:space="preserve"> </w:t>
      </w:r>
      <w:r>
        <w:rPr>
          <w:b/>
          <w:color w:val="333333"/>
          <w:spacing w:val="1"/>
          <w:w w:val="97"/>
          <w:sz w:val="14"/>
          <w:szCs w:val="14"/>
        </w:rPr>
        <w:t>M</w:t>
      </w:r>
      <w:r>
        <w:rPr>
          <w:b/>
          <w:color w:val="333333"/>
          <w:spacing w:val="-3"/>
          <w:w w:val="105"/>
          <w:sz w:val="14"/>
          <w:szCs w:val="14"/>
        </w:rPr>
        <w:t>y</w:t>
      </w:r>
      <w:r>
        <w:rPr>
          <w:b/>
          <w:color w:val="333333"/>
          <w:spacing w:val="3"/>
          <w:w w:val="118"/>
          <w:sz w:val="14"/>
          <w:szCs w:val="14"/>
        </w:rPr>
        <w:t>S</w:t>
      </w:r>
      <w:r>
        <w:rPr>
          <w:b/>
          <w:color w:val="333333"/>
          <w:spacing w:val="-4"/>
          <w:w w:val="101"/>
          <w:sz w:val="14"/>
          <w:szCs w:val="14"/>
        </w:rPr>
        <w:t>Q</w:t>
      </w:r>
      <w:r>
        <w:rPr>
          <w:b/>
          <w:color w:val="333333"/>
          <w:w w:val="90"/>
          <w:sz w:val="14"/>
          <w:szCs w:val="14"/>
        </w:rPr>
        <w:t>L</w:t>
      </w:r>
    </w:p>
    <w:p w:rsidR="00792977" w:rsidRDefault="00636A52">
      <w:pPr>
        <w:spacing w:before="52"/>
        <w:ind w:left="598"/>
        <w:rPr>
          <w:sz w:val="14"/>
          <w:szCs w:val="14"/>
        </w:rPr>
      </w:pPr>
      <w:r>
        <w:pict>
          <v:group id="_x0000_s1070" style="position:absolute;left:0;text-align:left;margin-left:235.35pt;margin-top:9.1pt;width:2.35pt;height:2.35pt;z-index:-251658240;mso-position-horizontal-relative:page" coordorigin="4707,183" coordsize="47,47">
            <v:shape id="_x0000_s1071" style="position:absolute;left:4707;top:183;width:47;height:47" coordorigin="4707,183" coordsize="47,47" path="m4755,206l4755,213,4753,219,4748,223,4743,228,4738,230,4725,230,4719,228,4714,223,4710,219,4707,213,4707,200,4710,194,4714,190,4719,185,4725,183,4738,183,4743,185,4748,190,4753,194,4755,200,4755,206xe" fillcolor="#333" stroked="f">
              <v:path arrowok="t"/>
            </v:shape>
            <w10:wrap anchorx="page"/>
          </v:group>
        </w:pict>
      </w:r>
      <w:proofErr w:type="gramStart"/>
      <w:r>
        <w:rPr>
          <w:b/>
          <w:color w:val="333333"/>
          <w:spacing w:val="-4"/>
          <w:sz w:val="14"/>
          <w:szCs w:val="14"/>
        </w:rPr>
        <w:t>.</w:t>
      </w:r>
      <w:r>
        <w:rPr>
          <w:b/>
          <w:color w:val="333333"/>
          <w:spacing w:val="1"/>
          <w:sz w:val="14"/>
          <w:szCs w:val="14"/>
        </w:rPr>
        <w:t>N</w:t>
      </w:r>
      <w:r>
        <w:rPr>
          <w:b/>
          <w:color w:val="333333"/>
          <w:spacing w:val="3"/>
          <w:sz w:val="14"/>
          <w:szCs w:val="14"/>
        </w:rPr>
        <w:t>E</w:t>
      </w:r>
      <w:r>
        <w:rPr>
          <w:b/>
          <w:color w:val="333333"/>
          <w:sz w:val="14"/>
          <w:szCs w:val="14"/>
        </w:rPr>
        <w:t>T</w:t>
      </w:r>
      <w:proofErr w:type="gramEnd"/>
      <w:r>
        <w:rPr>
          <w:b/>
          <w:color w:val="333333"/>
          <w:spacing w:val="-3"/>
          <w:sz w:val="14"/>
          <w:szCs w:val="14"/>
        </w:rPr>
        <w:t xml:space="preserve"> </w:t>
      </w:r>
      <w:r>
        <w:rPr>
          <w:b/>
          <w:color w:val="333333"/>
          <w:spacing w:val="4"/>
          <w:sz w:val="14"/>
          <w:szCs w:val="14"/>
        </w:rPr>
        <w:t>3</w:t>
      </w:r>
      <w:r>
        <w:rPr>
          <w:b/>
          <w:color w:val="333333"/>
          <w:spacing w:val="-4"/>
          <w:sz w:val="14"/>
          <w:szCs w:val="14"/>
        </w:rPr>
        <w:t>.</w:t>
      </w:r>
      <w:r>
        <w:rPr>
          <w:b/>
          <w:color w:val="333333"/>
          <w:sz w:val="14"/>
          <w:szCs w:val="14"/>
        </w:rPr>
        <w:t>5</w:t>
      </w:r>
      <w:r>
        <w:rPr>
          <w:b/>
          <w:color w:val="333333"/>
          <w:spacing w:val="25"/>
          <w:sz w:val="14"/>
          <w:szCs w:val="14"/>
        </w:rPr>
        <w:t xml:space="preserve"> </w:t>
      </w:r>
      <w:r>
        <w:rPr>
          <w:b/>
          <w:color w:val="333333"/>
          <w:w w:val="124"/>
          <w:sz w:val="14"/>
          <w:szCs w:val="14"/>
        </w:rPr>
        <w:t>/</w:t>
      </w:r>
      <w:r>
        <w:rPr>
          <w:b/>
          <w:color w:val="333333"/>
          <w:spacing w:val="-9"/>
          <w:w w:val="124"/>
          <w:sz w:val="14"/>
          <w:szCs w:val="14"/>
        </w:rPr>
        <w:t xml:space="preserve"> </w:t>
      </w:r>
      <w:r>
        <w:rPr>
          <w:b/>
          <w:color w:val="333333"/>
          <w:spacing w:val="5"/>
          <w:w w:val="124"/>
          <w:sz w:val="14"/>
          <w:szCs w:val="14"/>
        </w:rPr>
        <w:t>4</w:t>
      </w:r>
      <w:r>
        <w:rPr>
          <w:b/>
          <w:color w:val="333333"/>
          <w:spacing w:val="-5"/>
          <w:w w:val="124"/>
          <w:sz w:val="14"/>
          <w:szCs w:val="14"/>
        </w:rPr>
        <w:t>.</w:t>
      </w:r>
      <w:r>
        <w:rPr>
          <w:b/>
          <w:color w:val="333333"/>
          <w:w w:val="124"/>
          <w:sz w:val="14"/>
          <w:szCs w:val="14"/>
        </w:rPr>
        <w:t>0</w:t>
      </w:r>
    </w:p>
    <w:p w:rsidR="00792977" w:rsidRDefault="00636A52">
      <w:pPr>
        <w:spacing w:before="52"/>
        <w:ind w:left="598"/>
        <w:rPr>
          <w:sz w:val="14"/>
          <w:szCs w:val="14"/>
        </w:rPr>
      </w:pPr>
      <w:r>
        <w:rPr>
          <w:b/>
          <w:color w:val="333333"/>
          <w:spacing w:val="4"/>
          <w:w w:val="101"/>
          <w:sz w:val="14"/>
          <w:szCs w:val="14"/>
        </w:rPr>
        <w:t>R</w:t>
      </w:r>
      <w:r>
        <w:rPr>
          <w:b/>
          <w:color w:val="333333"/>
          <w:spacing w:val="1"/>
          <w:w w:val="116"/>
          <w:sz w:val="14"/>
          <w:szCs w:val="14"/>
        </w:rPr>
        <w:t>a</w:t>
      </w:r>
      <w:r>
        <w:rPr>
          <w:b/>
          <w:color w:val="333333"/>
          <w:spacing w:val="-1"/>
          <w:w w:val="94"/>
          <w:sz w:val="14"/>
          <w:szCs w:val="14"/>
        </w:rPr>
        <w:t>il</w:t>
      </w:r>
      <w:r>
        <w:rPr>
          <w:b/>
          <w:color w:val="333333"/>
          <w:w w:val="140"/>
          <w:sz w:val="14"/>
          <w:szCs w:val="14"/>
        </w:rPr>
        <w:t>s</w:t>
      </w:r>
      <w:r>
        <w:rPr>
          <w:b/>
          <w:color w:val="333333"/>
          <w:spacing w:val="-5"/>
          <w:sz w:val="14"/>
          <w:szCs w:val="14"/>
        </w:rPr>
        <w:t xml:space="preserve"> </w:t>
      </w:r>
      <w:r>
        <w:rPr>
          <w:b/>
          <w:color w:val="333333"/>
          <w:spacing w:val="4"/>
          <w:w w:val="112"/>
          <w:sz w:val="14"/>
          <w:szCs w:val="14"/>
        </w:rPr>
        <w:t>4</w:t>
      </w:r>
      <w:r>
        <w:rPr>
          <w:b/>
          <w:color w:val="333333"/>
          <w:spacing w:val="-4"/>
          <w:w w:val="112"/>
          <w:sz w:val="14"/>
          <w:szCs w:val="14"/>
        </w:rPr>
        <w:t>.</w:t>
      </w:r>
      <w:r>
        <w:rPr>
          <w:b/>
          <w:color w:val="333333"/>
          <w:w w:val="112"/>
          <w:sz w:val="14"/>
          <w:szCs w:val="14"/>
        </w:rPr>
        <w:t>0</w:t>
      </w:r>
    </w:p>
    <w:p w:rsidR="00792977" w:rsidRDefault="00636A52">
      <w:pPr>
        <w:spacing w:before="52"/>
        <w:ind w:left="598"/>
        <w:rPr>
          <w:sz w:val="14"/>
          <w:szCs w:val="14"/>
        </w:rPr>
      </w:pPr>
      <w:r>
        <w:rPr>
          <w:b/>
          <w:color w:val="333333"/>
          <w:w w:val="110"/>
          <w:sz w:val="14"/>
          <w:szCs w:val="14"/>
        </w:rPr>
        <w:t>P</w:t>
      </w:r>
      <w:r>
        <w:rPr>
          <w:b/>
          <w:color w:val="333333"/>
          <w:spacing w:val="-3"/>
          <w:w w:val="110"/>
          <w:sz w:val="14"/>
          <w:szCs w:val="14"/>
        </w:rPr>
        <w:t>yt</w:t>
      </w:r>
      <w:r>
        <w:rPr>
          <w:b/>
          <w:color w:val="333333"/>
          <w:spacing w:val="-1"/>
          <w:w w:val="110"/>
          <w:sz w:val="14"/>
          <w:szCs w:val="14"/>
        </w:rPr>
        <w:t>h</w:t>
      </w:r>
      <w:r>
        <w:rPr>
          <w:b/>
          <w:color w:val="333333"/>
          <w:spacing w:val="-4"/>
          <w:w w:val="110"/>
          <w:sz w:val="14"/>
          <w:szCs w:val="14"/>
        </w:rPr>
        <w:t>o</w:t>
      </w:r>
      <w:r>
        <w:rPr>
          <w:b/>
          <w:color w:val="333333"/>
          <w:w w:val="110"/>
          <w:sz w:val="14"/>
          <w:szCs w:val="14"/>
        </w:rPr>
        <w:t>n</w:t>
      </w:r>
      <w:r>
        <w:rPr>
          <w:b/>
          <w:color w:val="333333"/>
          <w:spacing w:val="-1"/>
          <w:w w:val="110"/>
          <w:sz w:val="14"/>
          <w:szCs w:val="14"/>
        </w:rPr>
        <w:t xml:space="preserve"> </w:t>
      </w:r>
      <w:r>
        <w:rPr>
          <w:b/>
          <w:color w:val="333333"/>
          <w:sz w:val="14"/>
          <w:szCs w:val="14"/>
        </w:rPr>
        <w:t>2</w:t>
      </w:r>
      <w:r>
        <w:rPr>
          <w:b/>
          <w:color w:val="333333"/>
          <w:spacing w:val="12"/>
          <w:sz w:val="14"/>
          <w:szCs w:val="14"/>
        </w:rPr>
        <w:t xml:space="preserve"> </w:t>
      </w:r>
      <w:r>
        <w:rPr>
          <w:b/>
          <w:color w:val="333333"/>
          <w:w w:val="124"/>
          <w:sz w:val="14"/>
          <w:szCs w:val="14"/>
        </w:rPr>
        <w:t>/</w:t>
      </w:r>
      <w:r>
        <w:rPr>
          <w:b/>
          <w:color w:val="333333"/>
          <w:spacing w:val="-9"/>
          <w:w w:val="124"/>
          <w:sz w:val="14"/>
          <w:szCs w:val="14"/>
        </w:rPr>
        <w:t xml:space="preserve"> </w:t>
      </w:r>
      <w:r>
        <w:rPr>
          <w:b/>
          <w:color w:val="333333"/>
          <w:w w:val="124"/>
          <w:sz w:val="14"/>
          <w:szCs w:val="14"/>
        </w:rPr>
        <w:t>3</w:t>
      </w:r>
    </w:p>
    <w:p w:rsidR="00792977" w:rsidRDefault="00636A52">
      <w:pPr>
        <w:spacing w:before="52" w:line="140" w:lineRule="exact"/>
        <w:ind w:left="598"/>
        <w:rPr>
          <w:sz w:val="14"/>
          <w:szCs w:val="14"/>
        </w:rPr>
      </w:pPr>
      <w:r>
        <w:rPr>
          <w:b/>
          <w:color w:val="333333"/>
          <w:spacing w:val="3"/>
          <w:w w:val="118"/>
          <w:position w:val="-1"/>
          <w:sz w:val="14"/>
          <w:szCs w:val="14"/>
        </w:rPr>
        <w:t>S</w:t>
      </w:r>
      <w:r>
        <w:rPr>
          <w:b/>
          <w:color w:val="333333"/>
          <w:spacing w:val="1"/>
          <w:w w:val="131"/>
          <w:position w:val="-1"/>
          <w:sz w:val="14"/>
          <w:szCs w:val="14"/>
        </w:rPr>
        <w:t>e</w:t>
      </w:r>
      <w:r>
        <w:rPr>
          <w:b/>
          <w:color w:val="333333"/>
          <w:spacing w:val="-1"/>
          <w:w w:val="94"/>
          <w:position w:val="-1"/>
          <w:sz w:val="14"/>
          <w:szCs w:val="14"/>
        </w:rPr>
        <w:t>l</w:t>
      </w:r>
      <w:r>
        <w:rPr>
          <w:b/>
          <w:color w:val="333333"/>
          <w:spacing w:val="1"/>
          <w:w w:val="131"/>
          <w:position w:val="-1"/>
          <w:sz w:val="14"/>
          <w:szCs w:val="14"/>
        </w:rPr>
        <w:t>e</w:t>
      </w:r>
      <w:r>
        <w:rPr>
          <w:b/>
          <w:color w:val="333333"/>
          <w:spacing w:val="-1"/>
          <w:w w:val="108"/>
          <w:position w:val="-1"/>
          <w:sz w:val="14"/>
          <w:szCs w:val="14"/>
        </w:rPr>
        <w:t>n</w:t>
      </w:r>
      <w:r>
        <w:rPr>
          <w:b/>
          <w:color w:val="333333"/>
          <w:spacing w:val="-1"/>
          <w:w w:val="94"/>
          <w:position w:val="-1"/>
          <w:sz w:val="14"/>
          <w:szCs w:val="14"/>
        </w:rPr>
        <w:t>i</w:t>
      </w:r>
      <w:r>
        <w:rPr>
          <w:b/>
          <w:color w:val="333333"/>
          <w:spacing w:val="-1"/>
          <w:w w:val="108"/>
          <w:position w:val="-1"/>
          <w:sz w:val="14"/>
          <w:szCs w:val="14"/>
        </w:rPr>
        <w:t>u</w:t>
      </w:r>
      <w:r>
        <w:rPr>
          <w:b/>
          <w:color w:val="333333"/>
          <w:w w:val="110"/>
          <w:position w:val="-1"/>
          <w:sz w:val="14"/>
          <w:szCs w:val="14"/>
        </w:rPr>
        <w:t>m</w:t>
      </w:r>
      <w:r>
        <w:rPr>
          <w:b/>
          <w:color w:val="333333"/>
          <w:spacing w:val="2"/>
          <w:position w:val="-1"/>
          <w:sz w:val="14"/>
          <w:szCs w:val="14"/>
        </w:rPr>
        <w:t xml:space="preserve"> </w:t>
      </w:r>
      <w:r>
        <w:rPr>
          <w:b/>
          <w:color w:val="333333"/>
          <w:w w:val="124"/>
          <w:position w:val="-1"/>
          <w:sz w:val="14"/>
          <w:szCs w:val="14"/>
        </w:rPr>
        <w:t>/</w:t>
      </w:r>
      <w:r>
        <w:rPr>
          <w:b/>
          <w:color w:val="333333"/>
          <w:spacing w:val="-9"/>
          <w:w w:val="124"/>
          <w:position w:val="-1"/>
          <w:sz w:val="14"/>
          <w:szCs w:val="14"/>
        </w:rPr>
        <w:t xml:space="preserve"> </w:t>
      </w:r>
      <w:r>
        <w:rPr>
          <w:b/>
          <w:color w:val="333333"/>
          <w:spacing w:val="4"/>
          <w:w w:val="124"/>
          <w:position w:val="-1"/>
          <w:sz w:val="14"/>
          <w:szCs w:val="14"/>
        </w:rPr>
        <w:t>S</w:t>
      </w:r>
      <w:r>
        <w:rPr>
          <w:b/>
          <w:color w:val="333333"/>
          <w:spacing w:val="1"/>
          <w:w w:val="124"/>
          <w:position w:val="-1"/>
          <w:sz w:val="14"/>
          <w:szCs w:val="14"/>
        </w:rPr>
        <w:t>a</w:t>
      </w:r>
      <w:r>
        <w:rPr>
          <w:b/>
          <w:color w:val="333333"/>
          <w:spacing w:val="-1"/>
          <w:w w:val="124"/>
          <w:position w:val="-1"/>
          <w:sz w:val="14"/>
          <w:szCs w:val="14"/>
        </w:rPr>
        <w:t>u</w:t>
      </w:r>
      <w:r>
        <w:rPr>
          <w:b/>
          <w:color w:val="333333"/>
          <w:spacing w:val="1"/>
          <w:w w:val="124"/>
          <w:position w:val="-1"/>
          <w:sz w:val="14"/>
          <w:szCs w:val="14"/>
        </w:rPr>
        <w:t>c</w:t>
      </w:r>
      <w:r>
        <w:rPr>
          <w:b/>
          <w:color w:val="333333"/>
          <w:w w:val="124"/>
          <w:position w:val="-1"/>
          <w:sz w:val="14"/>
          <w:szCs w:val="14"/>
        </w:rPr>
        <w:t>e</w:t>
      </w:r>
      <w:r>
        <w:rPr>
          <w:b/>
          <w:color w:val="333333"/>
          <w:spacing w:val="-21"/>
          <w:w w:val="124"/>
          <w:position w:val="-1"/>
          <w:sz w:val="14"/>
          <w:szCs w:val="14"/>
        </w:rPr>
        <w:t xml:space="preserve"> </w:t>
      </w:r>
      <w:r>
        <w:rPr>
          <w:b/>
          <w:color w:val="333333"/>
          <w:spacing w:val="-1"/>
          <w:w w:val="90"/>
          <w:position w:val="-1"/>
          <w:sz w:val="14"/>
          <w:szCs w:val="14"/>
        </w:rPr>
        <w:t>L</w:t>
      </w:r>
      <w:r>
        <w:rPr>
          <w:b/>
          <w:color w:val="333333"/>
          <w:spacing w:val="1"/>
          <w:w w:val="116"/>
          <w:position w:val="-1"/>
          <w:sz w:val="14"/>
          <w:szCs w:val="14"/>
        </w:rPr>
        <w:t>a</w:t>
      </w:r>
      <w:r>
        <w:rPr>
          <w:b/>
          <w:color w:val="333333"/>
          <w:spacing w:val="-4"/>
          <w:w w:val="111"/>
          <w:position w:val="-1"/>
          <w:sz w:val="14"/>
          <w:szCs w:val="14"/>
        </w:rPr>
        <w:t>b</w:t>
      </w:r>
      <w:r>
        <w:rPr>
          <w:b/>
          <w:color w:val="333333"/>
          <w:w w:val="140"/>
          <w:position w:val="-1"/>
          <w:sz w:val="14"/>
          <w:szCs w:val="14"/>
        </w:rPr>
        <w:t>s</w:t>
      </w:r>
    </w:p>
    <w:p w:rsidR="00792977" w:rsidRDefault="00636A52">
      <w:pPr>
        <w:spacing w:before="4" w:line="100" w:lineRule="exact"/>
        <w:rPr>
          <w:sz w:val="10"/>
          <w:szCs w:val="10"/>
        </w:rPr>
      </w:pPr>
      <w:r>
        <w:br w:type="column"/>
      </w:r>
    </w:p>
    <w:p w:rsidR="00792977" w:rsidRDefault="00636A52">
      <w:pPr>
        <w:rPr>
          <w:sz w:val="15"/>
          <w:szCs w:val="15"/>
        </w:rPr>
      </w:pPr>
      <w:r>
        <w:pict>
          <v:group id="_x0000_s1068" style="position:absolute;margin-left:235.35pt;margin-top:3.4pt;width:2.35pt;height:2.35pt;z-index:-251661312;mso-position-horizontal-relative:page" coordorigin="4707,69" coordsize="47,47">
            <v:shape id="_x0000_s1069" style="position:absolute;left:4707;top:69;width:47;height:47" coordorigin="4707,69" coordsize="47,47" path="m4755,93l4755,99,4753,105,4748,109,4743,114,4738,116,4725,116,4719,114,4714,109,4710,105,4707,99,4707,86,4710,81,4714,76,4719,71,4725,69,4738,69,4743,71,4748,76,4753,81,4755,86,4755,93xe" fillcolor="#333" stroked="f">
              <v:path arrowok="t"/>
            </v:shape>
            <w10:wrap anchorx="page"/>
          </v:group>
        </w:pict>
      </w:r>
      <w:proofErr w:type="gramStart"/>
      <w:r>
        <w:rPr>
          <w:color w:val="333333"/>
          <w:spacing w:val="-3"/>
          <w:sz w:val="15"/>
          <w:szCs w:val="15"/>
        </w:rPr>
        <w:t>L</w:t>
      </w:r>
      <w:r>
        <w:rPr>
          <w:color w:val="333333"/>
          <w:sz w:val="15"/>
          <w:szCs w:val="15"/>
        </w:rPr>
        <w:t xml:space="preserve">ead </w:t>
      </w:r>
      <w:r>
        <w:rPr>
          <w:color w:val="333333"/>
          <w:spacing w:val="17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82"/>
          <w:sz w:val="15"/>
          <w:szCs w:val="15"/>
        </w:rPr>
        <w:t>l</w:t>
      </w:r>
      <w:proofErr w:type="gramEnd"/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6"/>
          <w:w w:val="115"/>
          <w:sz w:val="15"/>
          <w:szCs w:val="15"/>
        </w:rPr>
        <w:t>g</w:t>
      </w:r>
      <w:r>
        <w:rPr>
          <w:color w:val="333333"/>
          <w:spacing w:val="-5"/>
          <w:w w:val="115"/>
          <w:sz w:val="15"/>
          <w:szCs w:val="15"/>
        </w:rPr>
        <w:t>r</w:t>
      </w:r>
      <w:r>
        <w:rPr>
          <w:color w:val="333333"/>
          <w:spacing w:val="-6"/>
          <w:w w:val="115"/>
          <w:sz w:val="15"/>
          <w:szCs w:val="15"/>
        </w:rPr>
        <w:t>o</w:t>
      </w:r>
      <w:r>
        <w:rPr>
          <w:color w:val="333333"/>
          <w:spacing w:val="-3"/>
          <w:w w:val="115"/>
          <w:sz w:val="15"/>
          <w:szCs w:val="15"/>
        </w:rPr>
        <w:t>u</w:t>
      </w:r>
      <w:r>
        <w:rPr>
          <w:color w:val="333333"/>
          <w:w w:val="115"/>
          <w:sz w:val="15"/>
          <w:szCs w:val="15"/>
        </w:rPr>
        <w:t>p</w:t>
      </w:r>
      <w:r>
        <w:rPr>
          <w:color w:val="333333"/>
          <w:spacing w:val="10"/>
          <w:w w:val="115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n</w:t>
      </w:r>
      <w:r>
        <w:rPr>
          <w:color w:val="333333"/>
          <w:spacing w:val="30"/>
          <w:sz w:val="15"/>
          <w:szCs w:val="15"/>
        </w:rPr>
        <w:t xml:space="preserve"> 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7"/>
          <w:w w:val="124"/>
          <w:sz w:val="15"/>
          <w:szCs w:val="15"/>
        </w:rPr>
        <w:t>s</w:t>
      </w:r>
      <w:r>
        <w:rPr>
          <w:color w:val="333333"/>
          <w:spacing w:val="4"/>
          <w:w w:val="124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1"/>
          <w:w w:val="124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s</w:t>
      </w:r>
      <w:r>
        <w:rPr>
          <w:color w:val="333333"/>
          <w:spacing w:val="9"/>
          <w:w w:val="124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 xml:space="preserve">ad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1"/>
          <w:sz w:val="15"/>
          <w:szCs w:val="15"/>
        </w:rPr>
        <w:t>d</w:t>
      </w:r>
    </w:p>
    <w:p w:rsidR="00792977" w:rsidRDefault="00636A52">
      <w:pPr>
        <w:spacing w:before="41"/>
        <w:rPr>
          <w:sz w:val="15"/>
          <w:szCs w:val="15"/>
        </w:rPr>
      </w:pPr>
      <w:r>
        <w:pict>
          <v:group id="_x0000_s1066" style="position:absolute;margin-left:235.35pt;margin-top:16.15pt;width:2.35pt;height:2.35pt;z-index:-251660288;mso-position-horizontal-relative:page" coordorigin="4707,323" coordsize="47,47">
            <v:shape id="_x0000_s1067" style="position:absolute;left:4707;top:323;width:47;height:47" coordorigin="4707,323" coordsize="47,47" path="m4755,347l4755,353,4753,359,4748,364,4743,368,4738,371,4725,371,4719,368,4714,364,4710,359,4707,353,4707,340,4710,335,4714,330,4719,326,4725,323,4738,323,4743,326,4748,330,4753,335,4755,340,4755,347xe" fillcolor="#333" stroked="f">
              <v:path arrowok="t"/>
            </v:shape>
            <w10:wrap anchorx="page"/>
          </v:group>
        </w:pict>
      </w:r>
      <w:r>
        <w:rPr>
          <w:color w:val="333333"/>
          <w:spacing w:val="-5"/>
          <w:w w:val="94"/>
          <w:sz w:val="15"/>
          <w:szCs w:val="15"/>
        </w:rPr>
        <w:t>U</w:t>
      </w:r>
      <w:r>
        <w:rPr>
          <w:color w:val="333333"/>
          <w:w w:val="94"/>
          <w:sz w:val="15"/>
          <w:szCs w:val="15"/>
        </w:rPr>
        <w:t>I</w:t>
      </w:r>
      <w:r>
        <w:rPr>
          <w:color w:val="333333"/>
          <w:spacing w:val="9"/>
          <w:w w:val="94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41" w:line="296" w:lineRule="auto"/>
        <w:ind w:right="2671"/>
        <w:rPr>
          <w:sz w:val="15"/>
          <w:szCs w:val="15"/>
        </w:rPr>
      </w:pP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-4"/>
          <w:sz w:val="15"/>
          <w:szCs w:val="15"/>
        </w:rPr>
        <w:t>M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il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1"/>
          <w:w w:val="86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17"/>
          <w:sz w:val="15"/>
          <w:szCs w:val="15"/>
        </w:rPr>
        <w:t>o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A</w:t>
      </w:r>
      <w:r>
        <w:rPr>
          <w:color w:val="333333"/>
          <w:sz w:val="15"/>
          <w:szCs w:val="15"/>
        </w:rPr>
        <w:t>d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spacing w:val="-5"/>
          <w:w w:val="102"/>
          <w:sz w:val="15"/>
          <w:szCs w:val="15"/>
        </w:rPr>
        <w:t>U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spacing w:val="4"/>
          <w:w w:val="118"/>
          <w:sz w:val="15"/>
          <w:szCs w:val="15"/>
        </w:rPr>
        <w:t>p</w:t>
      </w:r>
      <w:r>
        <w:rPr>
          <w:color w:val="333333"/>
          <w:w w:val="118"/>
          <w:sz w:val="15"/>
          <w:szCs w:val="15"/>
        </w:rPr>
        <w:t>en</w:t>
      </w:r>
      <w:r>
        <w:rPr>
          <w:color w:val="333333"/>
          <w:spacing w:val="3"/>
          <w:w w:val="118"/>
          <w:sz w:val="15"/>
          <w:szCs w:val="15"/>
        </w:rPr>
        <w:t xml:space="preserve"> 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17"/>
          <w:sz w:val="15"/>
          <w:szCs w:val="15"/>
        </w:rPr>
        <w:t>o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w w:val="83"/>
          <w:sz w:val="15"/>
          <w:szCs w:val="15"/>
        </w:rPr>
        <w:t>&amp;</w:t>
      </w:r>
      <w:r>
        <w:rPr>
          <w:color w:val="333333"/>
          <w:spacing w:val="14"/>
          <w:w w:val="83"/>
          <w:sz w:val="15"/>
          <w:szCs w:val="15"/>
        </w:rPr>
        <w:t xml:space="preserve"> </w:t>
      </w: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pacing w:val="-5"/>
          <w:sz w:val="15"/>
          <w:szCs w:val="15"/>
        </w:rPr>
        <w:t>Co</w:t>
      </w:r>
      <w:r>
        <w:rPr>
          <w:color w:val="333333"/>
          <w:spacing w:val="-4"/>
          <w:sz w:val="15"/>
          <w:szCs w:val="15"/>
        </w:rPr>
        <w:t>r</w:t>
      </w:r>
      <w:r>
        <w:rPr>
          <w:color w:val="333333"/>
          <w:sz w:val="15"/>
          <w:szCs w:val="15"/>
        </w:rPr>
        <w:t xml:space="preserve">e 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1"/>
          <w:w w:val="86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17"/>
          <w:sz w:val="15"/>
          <w:szCs w:val="15"/>
        </w:rPr>
        <w:t>o</w:t>
      </w:r>
      <w:proofErr w:type="gramEnd"/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A</w:t>
      </w:r>
      <w:r>
        <w:rPr>
          <w:color w:val="333333"/>
          <w:sz w:val="15"/>
          <w:szCs w:val="15"/>
        </w:rPr>
        <w:t>d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spacing w:val="-5"/>
          <w:w w:val="102"/>
          <w:sz w:val="15"/>
          <w:szCs w:val="15"/>
        </w:rPr>
        <w:t>U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 w:line="296" w:lineRule="auto"/>
        <w:ind w:right="1581"/>
        <w:rPr>
          <w:sz w:val="15"/>
          <w:szCs w:val="15"/>
        </w:rPr>
      </w:pP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proofErr w:type="gramEnd"/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spacing w:val="5"/>
          <w:w w:val="85"/>
          <w:sz w:val="15"/>
          <w:szCs w:val="15"/>
        </w:rPr>
        <w:t>’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1"/>
          <w:w w:val="86"/>
          <w:sz w:val="15"/>
          <w:szCs w:val="15"/>
        </w:rPr>
        <w:t>V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5"/>
          <w:w w:val="92"/>
          <w:sz w:val="15"/>
          <w:szCs w:val="15"/>
        </w:rPr>
        <w:t>A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z w:val="15"/>
          <w:szCs w:val="15"/>
        </w:rPr>
        <w:t>D</w:t>
      </w:r>
      <w:r>
        <w:rPr>
          <w:color w:val="333333"/>
          <w:spacing w:val="8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proofErr w:type="spellStart"/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82"/>
          <w:sz w:val="15"/>
          <w:szCs w:val="15"/>
        </w:rPr>
        <w:t>l</w:t>
      </w:r>
      <w:proofErr w:type="spellEnd"/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-3"/>
          <w:w w:val="93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spacing w:val="5"/>
          <w:w w:val="85"/>
          <w:sz w:val="15"/>
          <w:szCs w:val="15"/>
        </w:rPr>
        <w:t>’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06"/>
          <w:sz w:val="15"/>
          <w:szCs w:val="15"/>
        </w:rPr>
        <w:t>x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17"/>
          <w:sz w:val="15"/>
          <w:szCs w:val="15"/>
        </w:rPr>
        <w:t>o</w:t>
      </w:r>
      <w:r>
        <w:rPr>
          <w:color w:val="333333"/>
          <w:spacing w:val="4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 xml:space="preserve">ad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proofErr w:type="gramEnd"/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/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2" w:space="720" w:equalWidth="0">
            <w:col w:w="3049" w:space="1436"/>
            <w:col w:w="6935"/>
          </w:cols>
        </w:sectPr>
      </w:pPr>
      <w:r>
        <w:rPr>
          <w:color w:val="333333"/>
          <w:spacing w:val="-2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w w:val="118"/>
          <w:sz w:val="15"/>
          <w:szCs w:val="15"/>
        </w:rPr>
        <w:t>ed</w:t>
      </w:r>
      <w:proofErr w:type="gramEnd"/>
      <w:r>
        <w:rPr>
          <w:color w:val="333333"/>
          <w:spacing w:val="11"/>
          <w:w w:val="118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spacing w:val="5"/>
          <w:w w:val="85"/>
          <w:sz w:val="15"/>
          <w:szCs w:val="15"/>
        </w:rPr>
        <w:t>’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 xml:space="preserve">ad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1"/>
          <w:w w:val="122"/>
          <w:sz w:val="15"/>
          <w:szCs w:val="15"/>
        </w:rPr>
        <w:t>t</w:t>
      </w:r>
      <w:r>
        <w:rPr>
          <w:color w:val="333333"/>
          <w:w w:val="122"/>
          <w:sz w:val="15"/>
          <w:szCs w:val="15"/>
        </w:rPr>
        <w:t>e</w:t>
      </w:r>
      <w:r>
        <w:rPr>
          <w:color w:val="333333"/>
          <w:spacing w:val="7"/>
          <w:w w:val="122"/>
          <w:sz w:val="15"/>
          <w:szCs w:val="15"/>
        </w:rPr>
        <w:t>s</w:t>
      </w:r>
      <w:r>
        <w:rPr>
          <w:color w:val="333333"/>
          <w:w w:val="122"/>
          <w:sz w:val="15"/>
          <w:szCs w:val="15"/>
        </w:rPr>
        <w:t>t</w:t>
      </w:r>
      <w:r>
        <w:rPr>
          <w:color w:val="333333"/>
          <w:spacing w:val="2"/>
          <w:w w:val="122"/>
          <w:sz w:val="15"/>
          <w:szCs w:val="15"/>
        </w:rPr>
        <w:t xml:space="preserve">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06"/>
          <w:sz w:val="15"/>
          <w:szCs w:val="15"/>
        </w:rPr>
        <w:t>k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12"/>
          <w:sz w:val="15"/>
          <w:szCs w:val="15"/>
        </w:rPr>
        <w:t>m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/</w:t>
      </w:r>
      <w:r>
        <w:rPr>
          <w:color w:val="333333"/>
          <w:spacing w:val="16"/>
          <w:sz w:val="15"/>
          <w:szCs w:val="15"/>
        </w:rPr>
        <w:t xml:space="preserve"> </w:t>
      </w:r>
      <w:proofErr w:type="spellStart"/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spacing w:val="-5"/>
          <w:w w:val="102"/>
          <w:sz w:val="15"/>
          <w:szCs w:val="15"/>
        </w:rPr>
        <w:t>U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proofErr w:type="spellEnd"/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2"/>
        <w:ind w:left="4189" w:right="-43"/>
        <w:rPr>
          <w:sz w:val="15"/>
          <w:szCs w:val="15"/>
        </w:rPr>
      </w:pPr>
      <w:proofErr w:type="spellStart"/>
      <w:r>
        <w:rPr>
          <w:color w:val="333333"/>
          <w:spacing w:val="-5"/>
          <w:w w:val="119"/>
          <w:sz w:val="15"/>
          <w:szCs w:val="15"/>
        </w:rPr>
        <w:lastRenderedPageBreak/>
        <w:t>P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82"/>
          <w:sz w:val="15"/>
          <w:szCs w:val="15"/>
        </w:rPr>
        <w:t>l</w:t>
      </w:r>
      <w:proofErr w:type="spellEnd"/>
      <w:r>
        <w:rPr>
          <w:color w:val="333333"/>
          <w:spacing w:val="11"/>
          <w:sz w:val="15"/>
          <w:szCs w:val="15"/>
        </w:rPr>
        <w:t xml:space="preserve"> </w:t>
      </w:r>
      <w:proofErr w:type="spellStart"/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proofErr w:type="spellEnd"/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6"/>
          <w:w w:val="116"/>
          <w:sz w:val="15"/>
          <w:szCs w:val="15"/>
        </w:rPr>
        <w:t>Co</w:t>
      </w:r>
      <w:r>
        <w:rPr>
          <w:color w:val="333333"/>
          <w:spacing w:val="-3"/>
          <w:w w:val="116"/>
          <w:sz w:val="15"/>
          <w:szCs w:val="15"/>
        </w:rPr>
        <w:t>n</w:t>
      </w:r>
      <w:r>
        <w:rPr>
          <w:color w:val="333333"/>
          <w:spacing w:val="7"/>
          <w:w w:val="116"/>
          <w:sz w:val="15"/>
          <w:szCs w:val="15"/>
        </w:rPr>
        <w:t>s</w:t>
      </w:r>
      <w:r>
        <w:rPr>
          <w:color w:val="333333"/>
          <w:spacing w:val="-3"/>
          <w:w w:val="116"/>
          <w:sz w:val="15"/>
          <w:szCs w:val="15"/>
        </w:rPr>
        <w:t>h</w:t>
      </w:r>
      <w:r>
        <w:rPr>
          <w:color w:val="333333"/>
          <w:spacing w:val="-6"/>
          <w:w w:val="116"/>
          <w:sz w:val="15"/>
          <w:szCs w:val="15"/>
        </w:rPr>
        <w:t>o</w:t>
      </w:r>
      <w:r>
        <w:rPr>
          <w:color w:val="333333"/>
          <w:spacing w:val="-3"/>
          <w:w w:val="116"/>
          <w:sz w:val="15"/>
          <w:szCs w:val="15"/>
        </w:rPr>
        <w:t>h</w:t>
      </w:r>
      <w:r>
        <w:rPr>
          <w:color w:val="333333"/>
          <w:spacing w:val="-6"/>
          <w:w w:val="116"/>
          <w:sz w:val="15"/>
          <w:szCs w:val="15"/>
        </w:rPr>
        <w:t>o</w:t>
      </w:r>
      <w:r>
        <w:rPr>
          <w:color w:val="333333"/>
          <w:w w:val="116"/>
          <w:sz w:val="15"/>
          <w:szCs w:val="15"/>
        </w:rPr>
        <w:t>c</w:t>
      </w:r>
      <w:r>
        <w:rPr>
          <w:color w:val="333333"/>
          <w:spacing w:val="3"/>
          <w:w w:val="116"/>
          <w:sz w:val="15"/>
          <w:szCs w:val="15"/>
        </w:rPr>
        <w:t>k</w:t>
      </w:r>
      <w:r>
        <w:rPr>
          <w:color w:val="333333"/>
          <w:w w:val="116"/>
          <w:sz w:val="15"/>
          <w:szCs w:val="15"/>
        </w:rPr>
        <w:t>e</w:t>
      </w:r>
      <w:r>
        <w:rPr>
          <w:color w:val="333333"/>
          <w:spacing w:val="-3"/>
          <w:w w:val="116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,</w:t>
      </w:r>
      <w:r>
        <w:rPr>
          <w:color w:val="333333"/>
          <w:spacing w:val="15"/>
          <w:w w:val="116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w w:val="92"/>
          <w:sz w:val="15"/>
          <w:szCs w:val="15"/>
        </w:rPr>
        <w:t>A</w:t>
      </w:r>
    </w:p>
    <w:p w:rsidR="00792977" w:rsidRDefault="00636A52">
      <w:pPr>
        <w:spacing w:before="52" w:line="160" w:lineRule="exact"/>
        <w:ind w:left="4189"/>
        <w:rPr>
          <w:sz w:val="15"/>
          <w:szCs w:val="15"/>
        </w:rPr>
      </w:pPr>
      <w:r>
        <w:rPr>
          <w:b/>
          <w:color w:val="333333"/>
          <w:spacing w:val="4"/>
          <w:w w:val="105"/>
          <w:position w:val="-1"/>
          <w:sz w:val="15"/>
          <w:szCs w:val="15"/>
        </w:rPr>
        <w:t>D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i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ec</w:t>
      </w:r>
      <w:r>
        <w:rPr>
          <w:b/>
          <w:color w:val="333333"/>
          <w:spacing w:val="5"/>
          <w:w w:val="108"/>
          <w:position w:val="-1"/>
          <w:sz w:val="15"/>
          <w:szCs w:val="15"/>
        </w:rPr>
        <w:t>t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w w:val="114"/>
          <w:position w:val="-1"/>
          <w:sz w:val="15"/>
          <w:szCs w:val="15"/>
        </w:rPr>
        <w:t>,</w:t>
      </w:r>
      <w:r>
        <w:rPr>
          <w:b/>
          <w:color w:val="333333"/>
          <w:spacing w:val="14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1"/>
          <w:w w:val="94"/>
          <w:position w:val="-1"/>
          <w:sz w:val="15"/>
          <w:szCs w:val="15"/>
        </w:rPr>
        <w:t>T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ec</w:t>
      </w:r>
      <w:r>
        <w:rPr>
          <w:b/>
          <w:color w:val="333333"/>
          <w:spacing w:val="3"/>
          <w:w w:val="109"/>
          <w:position w:val="-1"/>
          <w:sz w:val="15"/>
          <w:szCs w:val="15"/>
        </w:rPr>
        <w:t>hn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i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c</w:t>
      </w:r>
      <w:r>
        <w:rPr>
          <w:b/>
          <w:color w:val="333333"/>
          <w:spacing w:val="-5"/>
          <w:w w:val="117"/>
          <w:position w:val="-1"/>
          <w:sz w:val="15"/>
          <w:szCs w:val="15"/>
        </w:rPr>
        <w:t>a</w:t>
      </w:r>
      <w:r>
        <w:rPr>
          <w:b/>
          <w:color w:val="333333"/>
          <w:w w:val="95"/>
          <w:position w:val="-1"/>
          <w:sz w:val="15"/>
          <w:szCs w:val="15"/>
        </w:rPr>
        <w:t>l</w:t>
      </w:r>
      <w:r>
        <w:rPr>
          <w:b/>
          <w:color w:val="333333"/>
          <w:spacing w:val="6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-5"/>
          <w:w w:val="119"/>
          <w:position w:val="-1"/>
          <w:sz w:val="15"/>
          <w:szCs w:val="15"/>
        </w:rPr>
        <w:t>S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3"/>
          <w:w w:val="106"/>
          <w:position w:val="-1"/>
          <w:sz w:val="15"/>
          <w:szCs w:val="15"/>
        </w:rPr>
        <w:t>v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i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ce</w:t>
      </w:r>
      <w:r>
        <w:rPr>
          <w:b/>
          <w:color w:val="333333"/>
          <w:w w:val="141"/>
          <w:position w:val="-1"/>
          <w:sz w:val="15"/>
          <w:szCs w:val="15"/>
        </w:rPr>
        <w:t>s</w:t>
      </w:r>
    </w:p>
    <w:p w:rsidR="00792977" w:rsidRDefault="00636A52">
      <w:pPr>
        <w:spacing w:before="12"/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2" w:space="720" w:equalWidth="0">
            <w:col w:w="6387" w:space="3241"/>
            <w:col w:w="1792"/>
          </w:cols>
        </w:sectPr>
      </w:pPr>
      <w:r>
        <w:br w:type="column"/>
      </w:r>
      <w:r>
        <w:rPr>
          <w:color w:val="333333"/>
          <w:spacing w:val="4"/>
          <w:w w:val="121"/>
          <w:sz w:val="15"/>
          <w:szCs w:val="15"/>
        </w:rPr>
        <w:lastRenderedPageBreak/>
        <w:t>J</w:t>
      </w:r>
      <w:r>
        <w:rPr>
          <w:color w:val="333333"/>
          <w:spacing w:val="-4"/>
          <w:w w:val="121"/>
          <w:sz w:val="15"/>
          <w:szCs w:val="15"/>
        </w:rPr>
        <w:t>un</w:t>
      </w:r>
      <w:r>
        <w:rPr>
          <w:color w:val="333333"/>
          <w:w w:val="121"/>
          <w:sz w:val="15"/>
          <w:szCs w:val="15"/>
        </w:rPr>
        <w:t>e</w:t>
      </w:r>
      <w:r>
        <w:rPr>
          <w:color w:val="333333"/>
          <w:spacing w:val="4"/>
          <w:w w:val="121"/>
          <w:sz w:val="15"/>
          <w:szCs w:val="15"/>
        </w:rPr>
        <w:t xml:space="preserve"> </w:t>
      </w:r>
      <w:r>
        <w:rPr>
          <w:color w:val="333333"/>
          <w:spacing w:val="-3"/>
          <w:sz w:val="15"/>
          <w:szCs w:val="15"/>
        </w:rPr>
        <w:t>200</w:t>
      </w:r>
      <w:r>
        <w:rPr>
          <w:color w:val="333333"/>
          <w:sz w:val="15"/>
          <w:szCs w:val="15"/>
        </w:rPr>
        <w:t xml:space="preserve">6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-</w:t>
      </w:r>
      <w:r>
        <w:rPr>
          <w:color w:val="333333"/>
          <w:spacing w:val="18"/>
          <w:sz w:val="15"/>
          <w:szCs w:val="15"/>
        </w:rPr>
        <w:t xml:space="preserve"> </w:t>
      </w:r>
      <w:proofErr w:type="gramStart"/>
      <w:r>
        <w:rPr>
          <w:color w:val="333333"/>
          <w:spacing w:val="-4"/>
          <w:sz w:val="15"/>
          <w:szCs w:val="15"/>
        </w:rPr>
        <w:t>M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4"/>
          <w:sz w:val="15"/>
          <w:szCs w:val="15"/>
        </w:rPr>
        <w:t>r</w:t>
      </w:r>
      <w:r>
        <w:rPr>
          <w:color w:val="333333"/>
          <w:sz w:val="15"/>
          <w:szCs w:val="15"/>
        </w:rPr>
        <w:t xml:space="preserve">ch 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201</w:t>
      </w:r>
      <w:r>
        <w:rPr>
          <w:color w:val="333333"/>
          <w:w w:val="114"/>
          <w:sz w:val="15"/>
          <w:szCs w:val="15"/>
        </w:rPr>
        <w:t>1</w:t>
      </w:r>
      <w:proofErr w:type="gramEnd"/>
    </w:p>
    <w:p w:rsidR="00792977" w:rsidRDefault="00792977">
      <w:pPr>
        <w:spacing w:before="8" w:line="180" w:lineRule="exact"/>
        <w:rPr>
          <w:sz w:val="19"/>
          <w:szCs w:val="19"/>
        </w:rPr>
      </w:pPr>
    </w:p>
    <w:p w:rsidR="00792977" w:rsidRDefault="00792977">
      <w:pPr>
        <w:spacing w:line="200" w:lineRule="exact"/>
      </w:pPr>
    </w:p>
    <w:p w:rsidR="00792977" w:rsidRDefault="00636A52">
      <w:pPr>
        <w:ind w:left="397" w:right="1497"/>
        <w:jc w:val="both"/>
        <w:rPr>
          <w:sz w:val="28"/>
          <w:szCs w:val="28"/>
        </w:rPr>
      </w:pPr>
      <w:r>
        <w:rPr>
          <w:b/>
          <w:color w:val="333333"/>
          <w:spacing w:val="5"/>
          <w:w w:val="98"/>
          <w:sz w:val="28"/>
          <w:szCs w:val="28"/>
        </w:rPr>
        <w:t>E</w:t>
      </w:r>
      <w:r>
        <w:rPr>
          <w:b/>
          <w:color w:val="333333"/>
          <w:spacing w:val="4"/>
          <w:w w:val="111"/>
          <w:sz w:val="28"/>
          <w:szCs w:val="28"/>
        </w:rPr>
        <w:t>d</w:t>
      </w:r>
      <w:r>
        <w:rPr>
          <w:b/>
          <w:color w:val="333333"/>
          <w:spacing w:val="-3"/>
          <w:w w:val="108"/>
          <w:sz w:val="28"/>
          <w:szCs w:val="28"/>
        </w:rPr>
        <w:t>u</w:t>
      </w:r>
      <w:r>
        <w:rPr>
          <w:b/>
          <w:color w:val="333333"/>
          <w:spacing w:val="3"/>
          <w:w w:val="131"/>
          <w:sz w:val="28"/>
          <w:szCs w:val="28"/>
        </w:rPr>
        <w:t>c</w:t>
      </w:r>
      <w:r>
        <w:rPr>
          <w:b/>
          <w:color w:val="333333"/>
          <w:spacing w:val="3"/>
          <w:w w:val="116"/>
          <w:sz w:val="28"/>
          <w:szCs w:val="28"/>
        </w:rPr>
        <w:t>a</w:t>
      </w:r>
      <w:r>
        <w:rPr>
          <w:b/>
          <w:color w:val="333333"/>
          <w:spacing w:val="-5"/>
          <w:w w:val="107"/>
          <w:sz w:val="28"/>
          <w:szCs w:val="28"/>
        </w:rPr>
        <w:t>t</w:t>
      </w:r>
      <w:r>
        <w:rPr>
          <w:b/>
          <w:color w:val="333333"/>
          <w:spacing w:val="-2"/>
          <w:w w:val="94"/>
          <w:sz w:val="28"/>
          <w:szCs w:val="28"/>
        </w:rPr>
        <w:t>i</w:t>
      </w:r>
      <w:r>
        <w:rPr>
          <w:b/>
          <w:color w:val="333333"/>
          <w:spacing w:val="4"/>
          <w:w w:val="124"/>
          <w:sz w:val="28"/>
          <w:szCs w:val="28"/>
        </w:rPr>
        <w:t>o</w:t>
      </w:r>
      <w:r>
        <w:rPr>
          <w:b/>
          <w:color w:val="333333"/>
          <w:spacing w:val="-3"/>
          <w:w w:val="108"/>
          <w:sz w:val="28"/>
          <w:szCs w:val="28"/>
        </w:rPr>
        <w:t>n</w:t>
      </w:r>
      <w:r>
        <w:rPr>
          <w:b/>
          <w:color w:val="333333"/>
          <w:w w:val="112"/>
          <w:sz w:val="28"/>
          <w:szCs w:val="28"/>
        </w:rPr>
        <w:t>.</w:t>
      </w:r>
    </w:p>
    <w:p w:rsidR="00792977" w:rsidRDefault="00792977">
      <w:pPr>
        <w:spacing w:line="100" w:lineRule="exact"/>
        <w:rPr>
          <w:sz w:val="11"/>
          <w:szCs w:val="11"/>
        </w:rPr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636A52">
      <w:pPr>
        <w:spacing w:line="296" w:lineRule="auto"/>
        <w:ind w:left="397" w:right="-26"/>
        <w:jc w:val="both"/>
        <w:rPr>
          <w:sz w:val="15"/>
          <w:szCs w:val="15"/>
        </w:rPr>
      </w:pPr>
      <w:r>
        <w:pict>
          <v:group id="_x0000_s1059" style="position:absolute;left:0;text-align:left;margin-left:27.95pt;margin-top:-56.35pt;width:177.75pt;height:104.85pt;z-index:-251672576;mso-position-horizontal-relative:page" coordorigin="560,-1128" coordsize="3555,2097">
            <v:group id="_x0000_s1060" style="position:absolute;left:560;top:-1128;width:3555;height:2097" coordorigin="560,-1128" coordsize="3555,2097">
              <v:shape id="_x0000_s1065" style="position:absolute;left:560;top:-1128;width:3555;height:2097" coordorigin="560,-1128" coordsize="3555,2097" path="m560,-1128l572,-1116,572,958,4103,958,4103,-1116,572,-1116,4115,-1128,4115,970,560,970,560,-1128xe" fillcolor="black" stroked="f">
                <v:path arrowok="t"/>
              </v:shape>
              <v:group id="_x0000_s1061" style="position:absolute;left:797;top:-245;width:3081;height:0" coordorigin="797,-245" coordsize="3081,0">
                <v:polyline id="_x0000_s1064" style="position:absolute" points="1594,-490,4675,-490" coordorigin="797,-245" coordsize="3081,0" filled="f" strokecolor="#ededed" strokeweight="8794emu">
                  <v:path arrowok="t"/>
                </v:polyline>
                <v:group id="_x0000_s1062" style="position:absolute;left:797;top:-233;width:3081;height:0" coordorigin="797,-233" coordsize="3081,0">
                  <v:polyline id="_x0000_s1063" style="position:absolute" points="1594,-466,4675,-466" coordorigin="797,-233" coordsize="3081,0" filled="f" strokecolor="white" strokeweight="8794emu">
                    <v:path arrowok="t"/>
                  </v:polyline>
                </v:group>
              </v:group>
            </v:group>
            <w10:wrap anchorx="page"/>
          </v:group>
        </w:pict>
      </w:r>
      <w:r>
        <w:pict>
          <v:group id="_x0000_s1057" style="position:absolute;left:0;text-align:left;margin-left:235.35pt;margin-top:.45pt;width:2.35pt;height:2.35pt;z-index:-251653120;mso-position-horizontal-relative:page" coordorigin="4707,10" coordsize="47,47">
            <v:shape id="_x0000_s1058" style="position:absolute;left:4707;top:10;width:47;height:47" coordorigin="4707,10" coordsize="47,47" path="m4755,33l4755,40,4753,46,4748,50,4743,55,4738,57,4725,57,4719,55,4714,50,4710,46,4707,40,4707,27,4710,21,4714,17,4719,12,4725,10,4738,10,4743,12,4748,17,4753,21,4755,27,4755,33xe" fillcolor="#333" stroked="f">
              <v:path arrowok="t"/>
            </v:shape>
            <w10:wrap anchorx="page"/>
          </v:group>
        </w:pict>
      </w:r>
      <w:proofErr w:type="gramStart"/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 xml:space="preserve">t </w:t>
      </w:r>
      <w:r>
        <w:rPr>
          <w:color w:val="333333"/>
          <w:spacing w:val="3"/>
          <w:w w:val="137"/>
          <w:sz w:val="15"/>
          <w:szCs w:val="15"/>
        </w:rPr>
        <w:t>J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5"/>
          <w:w w:val="85"/>
          <w:sz w:val="15"/>
          <w:szCs w:val="15"/>
        </w:rPr>
        <w:t>’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7"/>
          <w:w w:val="132"/>
          <w:sz w:val="15"/>
          <w:szCs w:val="15"/>
        </w:rPr>
        <w:t xml:space="preserve"> </w:t>
      </w:r>
      <w:r>
        <w:rPr>
          <w:color w:val="333333"/>
          <w:spacing w:val="-5"/>
          <w:w w:val="102"/>
          <w:sz w:val="15"/>
          <w:szCs w:val="15"/>
        </w:rPr>
        <w:t>U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5"/>
          <w:w w:val="114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1"/>
          <w:w w:val="82"/>
          <w:sz w:val="15"/>
          <w:szCs w:val="15"/>
        </w:rPr>
        <w:t>il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124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5"/>
          <w:w w:val="92"/>
          <w:sz w:val="15"/>
          <w:szCs w:val="15"/>
        </w:rPr>
        <w:t>A</w:t>
      </w:r>
      <w:r>
        <w:rPr>
          <w:color w:val="333333"/>
          <w:w w:val="114"/>
          <w:sz w:val="15"/>
          <w:szCs w:val="15"/>
        </w:rPr>
        <w:t>.</w:t>
      </w:r>
      <w:proofErr w:type="gramEnd"/>
      <w:r>
        <w:rPr>
          <w:color w:val="333333"/>
          <w:w w:val="114"/>
          <w:sz w:val="15"/>
          <w:szCs w:val="15"/>
        </w:rPr>
        <w:t xml:space="preserve"> </w:t>
      </w:r>
      <w:r>
        <w:rPr>
          <w:color w:val="333333"/>
          <w:spacing w:val="1"/>
          <w:sz w:val="15"/>
          <w:szCs w:val="15"/>
        </w:rPr>
        <w:t>B</w:t>
      </w:r>
      <w:r>
        <w:rPr>
          <w:color w:val="333333"/>
          <w:spacing w:val="-5"/>
          <w:sz w:val="15"/>
          <w:szCs w:val="15"/>
        </w:rPr>
        <w:t>S</w:t>
      </w:r>
      <w:proofErr w:type="gramStart"/>
      <w:r>
        <w:rPr>
          <w:color w:val="333333"/>
          <w:sz w:val="15"/>
          <w:szCs w:val="15"/>
        </w:rPr>
        <w:t xml:space="preserve">,  </w:t>
      </w:r>
      <w:r>
        <w:rPr>
          <w:color w:val="333333"/>
          <w:spacing w:val="-5"/>
          <w:w w:val="115"/>
          <w:sz w:val="15"/>
          <w:szCs w:val="15"/>
        </w:rPr>
        <w:t>M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3"/>
          <w:w w:val="115"/>
          <w:sz w:val="15"/>
          <w:szCs w:val="15"/>
        </w:rPr>
        <w:t>n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6"/>
          <w:w w:val="115"/>
          <w:sz w:val="15"/>
          <w:szCs w:val="15"/>
        </w:rPr>
        <w:t>g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-1"/>
          <w:w w:val="115"/>
          <w:sz w:val="15"/>
          <w:szCs w:val="15"/>
        </w:rPr>
        <w:t>m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-3"/>
          <w:w w:val="115"/>
          <w:sz w:val="15"/>
          <w:szCs w:val="15"/>
        </w:rPr>
        <w:t>n</w:t>
      </w:r>
      <w:r>
        <w:rPr>
          <w:color w:val="333333"/>
          <w:w w:val="115"/>
          <w:sz w:val="15"/>
          <w:szCs w:val="15"/>
        </w:rPr>
        <w:t>t</w:t>
      </w:r>
      <w:proofErr w:type="gramEnd"/>
      <w:r>
        <w:rPr>
          <w:color w:val="333333"/>
          <w:spacing w:val="4"/>
          <w:w w:val="115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4"/>
          <w:w w:val="114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 xml:space="preserve">, </w:t>
      </w:r>
      <w:r>
        <w:rPr>
          <w:color w:val="333333"/>
          <w:spacing w:val="-6"/>
          <w:w w:val="118"/>
          <w:sz w:val="15"/>
          <w:szCs w:val="15"/>
        </w:rPr>
        <w:t>S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4"/>
          <w:w w:val="118"/>
          <w:sz w:val="15"/>
          <w:szCs w:val="15"/>
        </w:rPr>
        <w:t>p</w:t>
      </w:r>
      <w:r>
        <w:rPr>
          <w:color w:val="333333"/>
          <w:spacing w:val="-1"/>
          <w:w w:val="118"/>
          <w:sz w:val="15"/>
          <w:szCs w:val="15"/>
        </w:rPr>
        <w:t>t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spacing w:val="4"/>
          <w:w w:val="118"/>
          <w:sz w:val="15"/>
          <w:szCs w:val="15"/>
        </w:rPr>
        <w:t>b</w:t>
      </w:r>
      <w:r>
        <w:rPr>
          <w:color w:val="333333"/>
          <w:w w:val="118"/>
          <w:sz w:val="15"/>
          <w:szCs w:val="15"/>
        </w:rPr>
        <w:t>er</w:t>
      </w:r>
      <w:r>
        <w:rPr>
          <w:color w:val="333333"/>
          <w:spacing w:val="1"/>
          <w:w w:val="118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200</w:t>
      </w:r>
      <w:r>
        <w:rPr>
          <w:color w:val="333333"/>
          <w:w w:val="114"/>
          <w:sz w:val="15"/>
          <w:szCs w:val="15"/>
        </w:rPr>
        <w:t>1</w:t>
      </w:r>
    </w:p>
    <w:p w:rsidR="00792977" w:rsidRDefault="00636A52">
      <w:pPr>
        <w:spacing w:before="4" w:line="100" w:lineRule="exact"/>
        <w:rPr>
          <w:sz w:val="10"/>
          <w:szCs w:val="10"/>
        </w:rPr>
      </w:pPr>
      <w:r>
        <w:br w:type="column"/>
      </w:r>
    </w:p>
    <w:p w:rsidR="00792977" w:rsidRDefault="00636A52">
      <w:pPr>
        <w:spacing w:line="296" w:lineRule="auto"/>
        <w:ind w:right="162"/>
        <w:rPr>
          <w:sz w:val="15"/>
          <w:szCs w:val="15"/>
        </w:rPr>
      </w:pPr>
      <w:r>
        <w:pict>
          <v:group id="_x0000_s1055" style="position:absolute;margin-left:235.35pt;margin-top:3.4pt;width:2.35pt;height:2.35pt;z-index:-251655168;mso-position-horizontal-relative:page" coordorigin="4707,69" coordsize="47,47">
            <v:shape id="_x0000_s1056" style="position:absolute;left:4707;top:69;width:47;height:47" coordorigin="4707,69" coordsize="47,47" path="m4755,93l4755,99,4753,105,4748,109,4743,114,4738,116,4725,116,4719,114,4714,109,4710,105,4707,99,4707,86,4710,81,4714,76,4719,71,4725,69,4738,69,4743,71,4748,76,4753,81,4755,86,4755,93xe" fillcolor="#333" stroked="f">
              <v:path arrowok="t"/>
            </v:shape>
            <w10:wrap anchorx="page"/>
          </v:group>
        </w:pict>
      </w:r>
      <w:r>
        <w:rPr>
          <w:color w:val="333333"/>
          <w:spacing w:val="-2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6"/>
          <w:w w:val="119"/>
          <w:sz w:val="15"/>
          <w:szCs w:val="15"/>
        </w:rPr>
        <w:t>o</w:t>
      </w:r>
      <w:r>
        <w:rPr>
          <w:color w:val="333333"/>
          <w:spacing w:val="4"/>
          <w:w w:val="119"/>
          <w:sz w:val="15"/>
          <w:szCs w:val="15"/>
        </w:rPr>
        <w:t>p</w:t>
      </w:r>
      <w:r>
        <w:rPr>
          <w:color w:val="333333"/>
          <w:w w:val="119"/>
          <w:sz w:val="15"/>
          <w:szCs w:val="15"/>
        </w:rPr>
        <w:t>e</w:t>
      </w:r>
      <w:r>
        <w:rPr>
          <w:color w:val="333333"/>
          <w:spacing w:val="-5"/>
          <w:w w:val="119"/>
          <w:sz w:val="15"/>
          <w:szCs w:val="15"/>
        </w:rPr>
        <w:t>r</w:t>
      </w:r>
      <w:r>
        <w:rPr>
          <w:color w:val="333333"/>
          <w:w w:val="119"/>
          <w:sz w:val="15"/>
          <w:szCs w:val="15"/>
        </w:rPr>
        <w:t>a</w:t>
      </w:r>
      <w:r>
        <w:rPr>
          <w:color w:val="333333"/>
          <w:spacing w:val="-1"/>
          <w:w w:val="119"/>
          <w:sz w:val="15"/>
          <w:szCs w:val="15"/>
        </w:rPr>
        <w:t>t</w:t>
      </w:r>
      <w:r>
        <w:rPr>
          <w:color w:val="333333"/>
          <w:w w:val="119"/>
          <w:sz w:val="15"/>
          <w:szCs w:val="15"/>
        </w:rPr>
        <w:t>ed</w:t>
      </w:r>
      <w:proofErr w:type="gramEnd"/>
      <w:r>
        <w:rPr>
          <w:color w:val="333333"/>
          <w:spacing w:val="9"/>
          <w:w w:val="119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1"/>
          <w:w w:val="120"/>
          <w:sz w:val="15"/>
          <w:szCs w:val="15"/>
        </w:rPr>
        <w:t>t</w:t>
      </w:r>
      <w:r>
        <w:rPr>
          <w:color w:val="333333"/>
          <w:w w:val="120"/>
          <w:sz w:val="15"/>
          <w:szCs w:val="15"/>
        </w:rPr>
        <w:t>ea</w:t>
      </w:r>
      <w:r>
        <w:rPr>
          <w:color w:val="333333"/>
          <w:spacing w:val="-1"/>
          <w:w w:val="120"/>
          <w:sz w:val="15"/>
          <w:szCs w:val="15"/>
        </w:rPr>
        <w:t>m</w:t>
      </w:r>
      <w:r>
        <w:rPr>
          <w:color w:val="333333"/>
          <w:w w:val="120"/>
          <w:sz w:val="15"/>
          <w:szCs w:val="15"/>
        </w:rPr>
        <w:t>s</w:t>
      </w:r>
      <w:r>
        <w:rPr>
          <w:color w:val="333333"/>
          <w:spacing w:val="10"/>
          <w:w w:val="120"/>
          <w:sz w:val="15"/>
          <w:szCs w:val="15"/>
        </w:rPr>
        <w:t xml:space="preserve"> </w:t>
      </w:r>
      <w:r>
        <w:rPr>
          <w:color w:val="333333"/>
          <w:spacing w:val="-1"/>
          <w:sz w:val="15"/>
          <w:szCs w:val="15"/>
        </w:rPr>
        <w:t>t</w:t>
      </w:r>
      <w:r>
        <w:rPr>
          <w:color w:val="333333"/>
          <w:sz w:val="15"/>
          <w:szCs w:val="15"/>
        </w:rPr>
        <w:t>o</w:t>
      </w:r>
      <w:r>
        <w:rPr>
          <w:color w:val="333333"/>
          <w:spacing w:val="23"/>
          <w:sz w:val="15"/>
          <w:szCs w:val="15"/>
        </w:rPr>
        <w:t xml:space="preserve"> </w:t>
      </w:r>
      <w:r>
        <w:rPr>
          <w:color w:val="333333"/>
          <w:spacing w:val="7"/>
          <w:w w:val="118"/>
          <w:sz w:val="15"/>
          <w:szCs w:val="15"/>
        </w:rPr>
        <w:t>s</w:t>
      </w:r>
      <w:r>
        <w:rPr>
          <w:color w:val="333333"/>
          <w:spacing w:val="-4"/>
          <w:w w:val="118"/>
          <w:sz w:val="15"/>
          <w:szCs w:val="15"/>
        </w:rPr>
        <w:t>u</w:t>
      </w:r>
      <w:r>
        <w:rPr>
          <w:color w:val="333333"/>
          <w:spacing w:val="4"/>
          <w:w w:val="118"/>
          <w:sz w:val="15"/>
          <w:szCs w:val="15"/>
        </w:rPr>
        <w:t>pp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spacing w:val="-5"/>
          <w:w w:val="118"/>
          <w:sz w:val="15"/>
          <w:szCs w:val="15"/>
        </w:rPr>
        <w:t>r</w:t>
      </w:r>
      <w:r>
        <w:rPr>
          <w:color w:val="333333"/>
          <w:w w:val="118"/>
          <w:sz w:val="15"/>
          <w:szCs w:val="15"/>
        </w:rPr>
        <w:t>t</w:t>
      </w:r>
      <w:r>
        <w:rPr>
          <w:color w:val="333333"/>
          <w:spacing w:val="2"/>
          <w:w w:val="118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an</w:t>
      </w:r>
      <w:r>
        <w:rPr>
          <w:color w:val="333333"/>
          <w:spacing w:val="33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spacing w:val="-1"/>
          <w:w w:val="119"/>
          <w:sz w:val="15"/>
          <w:szCs w:val="15"/>
        </w:rPr>
        <w:t>-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ea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w w:val="114"/>
          <w:sz w:val="15"/>
          <w:szCs w:val="15"/>
        </w:rPr>
        <w:t>h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 xml:space="preserve">ad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02"/>
          <w:sz w:val="15"/>
          <w:szCs w:val="15"/>
        </w:rPr>
        <w:t xml:space="preserve">r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14"/>
          <w:sz w:val="15"/>
          <w:szCs w:val="15"/>
        </w:rPr>
        <w:t>.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115"/>
          <w:sz w:val="15"/>
          <w:szCs w:val="15"/>
        </w:rPr>
        <w:t>M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3"/>
          <w:w w:val="115"/>
          <w:sz w:val="15"/>
          <w:szCs w:val="15"/>
        </w:rPr>
        <w:t>n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6"/>
          <w:w w:val="115"/>
          <w:sz w:val="15"/>
          <w:szCs w:val="15"/>
        </w:rPr>
        <w:t>g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5"/>
          <w:w w:val="115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-1"/>
          <w:w w:val="119"/>
          <w:sz w:val="15"/>
          <w:szCs w:val="15"/>
        </w:rPr>
        <w:t>-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1"/>
          <w:w w:val="120"/>
          <w:sz w:val="15"/>
          <w:szCs w:val="15"/>
        </w:rPr>
        <w:t>t</w:t>
      </w:r>
      <w:r>
        <w:rPr>
          <w:color w:val="333333"/>
          <w:w w:val="120"/>
          <w:sz w:val="15"/>
          <w:szCs w:val="15"/>
        </w:rPr>
        <w:t>ea</w:t>
      </w:r>
      <w:r>
        <w:rPr>
          <w:color w:val="333333"/>
          <w:spacing w:val="-1"/>
          <w:w w:val="120"/>
          <w:sz w:val="15"/>
          <w:szCs w:val="15"/>
        </w:rPr>
        <w:t>m</w:t>
      </w:r>
      <w:r>
        <w:rPr>
          <w:color w:val="333333"/>
          <w:w w:val="120"/>
          <w:sz w:val="15"/>
          <w:szCs w:val="15"/>
        </w:rPr>
        <w:t>s</w:t>
      </w:r>
      <w:r>
        <w:rPr>
          <w:color w:val="333333"/>
          <w:spacing w:val="10"/>
          <w:w w:val="120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n</w:t>
      </w:r>
      <w:r>
        <w:rPr>
          <w:color w:val="333333"/>
          <w:spacing w:val="30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26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 w:line="296" w:lineRule="auto"/>
        <w:ind w:right="241"/>
        <w:rPr>
          <w:sz w:val="15"/>
          <w:szCs w:val="15"/>
        </w:rPr>
      </w:pPr>
      <w:r>
        <w:pict>
          <v:group id="_x0000_s1053" style="position:absolute;margin-left:235.35pt;margin-top:-58.7pt;width:2.35pt;height:2.35pt;z-index:-251656192;mso-position-horizontal-relative:page" coordorigin="4707,-1174" coordsize="47,47">
            <v:shape id="_x0000_s1054" style="position:absolute;left:4707;top:-1174;width:47;height:47" coordorigin="4707,-1174" coordsize="47,47" path="m4755,-1151l4755,-1144,4753,-1138,4748,-1134,4743,-1129,4738,-1127,4725,-1127,4719,-1129,4714,-1134,4710,-1138,4707,-1144,4707,-1157,4710,-1163,4714,-1167,4719,-1172,4725,-1174,4738,-1174,4743,-1172,4748,-1167,4753,-1163,4755,-1157,4755,-1151xe" fillcolor="#333" stroked="f">
              <v:path arrowok="t"/>
            </v:shape>
            <w10:wrap anchorx="page"/>
          </v:group>
        </w:pict>
      </w:r>
      <w:r>
        <w:rPr>
          <w:color w:val="333333"/>
          <w:spacing w:val="-5"/>
          <w:w w:val="116"/>
          <w:sz w:val="15"/>
          <w:szCs w:val="15"/>
        </w:rPr>
        <w:t>M</w:t>
      </w:r>
      <w:r>
        <w:rPr>
          <w:color w:val="333333"/>
          <w:w w:val="116"/>
          <w:sz w:val="15"/>
          <w:szCs w:val="15"/>
        </w:rPr>
        <w:t>a</w:t>
      </w:r>
      <w:r>
        <w:rPr>
          <w:color w:val="333333"/>
          <w:spacing w:val="-3"/>
          <w:w w:val="116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a</w:t>
      </w:r>
      <w:r>
        <w:rPr>
          <w:color w:val="333333"/>
          <w:spacing w:val="-6"/>
          <w:w w:val="116"/>
          <w:sz w:val="15"/>
          <w:szCs w:val="15"/>
        </w:rPr>
        <w:t>g</w:t>
      </w:r>
      <w:r>
        <w:rPr>
          <w:color w:val="333333"/>
          <w:w w:val="116"/>
          <w:sz w:val="15"/>
          <w:szCs w:val="15"/>
        </w:rPr>
        <w:t>ed</w:t>
      </w:r>
      <w:r>
        <w:rPr>
          <w:color w:val="333333"/>
          <w:spacing w:val="7"/>
          <w:w w:val="116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6"/>
          <w:sz w:val="15"/>
          <w:szCs w:val="15"/>
        </w:rPr>
        <w:t>eam</w:t>
      </w:r>
      <w:r>
        <w:rPr>
          <w:color w:val="333333"/>
          <w:spacing w:val="9"/>
          <w:w w:val="116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 xml:space="preserve">Web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w w:val="132"/>
          <w:sz w:val="15"/>
          <w:szCs w:val="15"/>
        </w:rPr>
        <w:t>s</w:t>
      </w:r>
      <w:proofErr w:type="gramEnd"/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2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3"/>
          <w:w w:val="121"/>
          <w:sz w:val="15"/>
          <w:szCs w:val="15"/>
        </w:rPr>
        <w:t>pp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w w:val="118"/>
          <w:sz w:val="15"/>
          <w:szCs w:val="15"/>
        </w:rPr>
        <w:t>c</w:t>
      </w:r>
      <w:r>
        <w:rPr>
          <w:color w:val="333333"/>
          <w:spacing w:val="-4"/>
          <w:w w:val="118"/>
          <w:sz w:val="15"/>
          <w:szCs w:val="15"/>
        </w:rPr>
        <w:t>u</w:t>
      </w:r>
      <w:r>
        <w:rPr>
          <w:color w:val="333333"/>
          <w:spacing w:val="7"/>
          <w:w w:val="118"/>
          <w:sz w:val="15"/>
          <w:szCs w:val="15"/>
        </w:rPr>
        <w:t>s</w:t>
      </w:r>
      <w:r>
        <w:rPr>
          <w:color w:val="333333"/>
          <w:spacing w:val="-1"/>
          <w:w w:val="118"/>
          <w:sz w:val="15"/>
          <w:szCs w:val="15"/>
        </w:rPr>
        <w:t>t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w w:val="118"/>
          <w:sz w:val="15"/>
          <w:szCs w:val="15"/>
        </w:rPr>
        <w:t>m</w:t>
      </w:r>
      <w:r>
        <w:rPr>
          <w:color w:val="333333"/>
          <w:spacing w:val="3"/>
          <w:w w:val="118"/>
          <w:sz w:val="15"/>
          <w:szCs w:val="15"/>
        </w:rPr>
        <w:t xml:space="preserve">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w w:val="114"/>
          <w:sz w:val="15"/>
          <w:szCs w:val="15"/>
        </w:rPr>
        <w:t>h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 e</w:t>
      </w:r>
      <w:r>
        <w:rPr>
          <w:color w:val="333333"/>
          <w:spacing w:val="3"/>
          <w:w w:val="106"/>
          <w:sz w:val="15"/>
          <w:szCs w:val="15"/>
        </w:rPr>
        <w:t>x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6"/>
          <w:w w:val="118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91"/>
          <w:sz w:val="15"/>
          <w:szCs w:val="15"/>
        </w:rPr>
        <w:t>f</w:t>
      </w:r>
      <w:r>
        <w:rPr>
          <w:color w:val="333333"/>
          <w:spacing w:val="12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1"/>
          <w:w w:val="119"/>
          <w:sz w:val="15"/>
          <w:szCs w:val="15"/>
        </w:rPr>
        <w:t>-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4"/>
          <w:w w:val="118"/>
          <w:sz w:val="15"/>
          <w:szCs w:val="15"/>
        </w:rPr>
        <w:t>b</w:t>
      </w:r>
      <w:r>
        <w:rPr>
          <w:color w:val="333333"/>
          <w:w w:val="118"/>
          <w:sz w:val="15"/>
          <w:szCs w:val="15"/>
        </w:rPr>
        <w:t>ac</w:t>
      </w:r>
      <w:r>
        <w:rPr>
          <w:color w:val="333333"/>
          <w:spacing w:val="4"/>
          <w:w w:val="118"/>
          <w:sz w:val="15"/>
          <w:szCs w:val="15"/>
        </w:rPr>
        <w:t>k</w:t>
      </w:r>
      <w:r>
        <w:rPr>
          <w:color w:val="333333"/>
          <w:spacing w:val="-1"/>
          <w:w w:val="118"/>
          <w:sz w:val="15"/>
          <w:szCs w:val="15"/>
        </w:rPr>
        <w:t>-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d</w:t>
      </w:r>
      <w:r>
        <w:rPr>
          <w:color w:val="333333"/>
          <w:spacing w:val="11"/>
          <w:w w:val="118"/>
          <w:sz w:val="15"/>
          <w:szCs w:val="15"/>
        </w:rPr>
        <w:t xml:space="preserve"> 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 xml:space="preserve">b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 w:line="296" w:lineRule="auto"/>
        <w:ind w:right="408"/>
        <w:rPr>
          <w:sz w:val="15"/>
          <w:szCs w:val="15"/>
        </w:rPr>
      </w:pPr>
      <w:r>
        <w:pict>
          <v:group id="_x0000_s1051" style="position:absolute;margin-left:235.35pt;margin-top:-28.45pt;width:2.35pt;height:2.35pt;z-index:-251654144;mso-position-horizontal-relative:page" coordorigin="4707,-570" coordsize="47,47">
            <v:shape id="_x0000_s1052" style="position:absolute;left:4707;top:-570;width:47;height:47" coordorigin="4707,-570" coordsize="47,47" path="m4755,-546l4755,-540,4753,-534,4748,-530,4743,-525,4738,-523,4725,-523,4719,-525,4714,-530,4710,-534,4707,-540,4707,-553,4710,-558,4714,-563,4719,-568,4725,-570,4738,-570,4743,-568,4748,-563,4753,-558,4755,-553,4755,-546xe" fillcolor="#333" stroked="f">
              <v:path arrowok="t"/>
            </v:shape>
            <w10:wrap anchorx="page"/>
          </v:group>
        </w:pict>
      </w:r>
      <w:proofErr w:type="gramStart"/>
      <w:r>
        <w:rPr>
          <w:color w:val="333333"/>
          <w:spacing w:val="-3"/>
          <w:sz w:val="15"/>
          <w:szCs w:val="15"/>
        </w:rPr>
        <w:t>L</w:t>
      </w:r>
      <w:r>
        <w:rPr>
          <w:color w:val="333333"/>
          <w:sz w:val="15"/>
          <w:szCs w:val="15"/>
        </w:rPr>
        <w:t xml:space="preserve">ed </w:t>
      </w:r>
      <w:r>
        <w:rPr>
          <w:color w:val="333333"/>
          <w:spacing w:val="1"/>
          <w:sz w:val="15"/>
          <w:szCs w:val="15"/>
        </w:rPr>
        <w:t xml:space="preserve"> 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proofErr w:type="gramEnd"/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spacing w:val="-5"/>
          <w:w w:val="118"/>
          <w:sz w:val="15"/>
          <w:szCs w:val="15"/>
        </w:rPr>
        <w:t>r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spacing w:val="-4"/>
          <w:w w:val="118"/>
          <w:sz w:val="15"/>
          <w:szCs w:val="15"/>
        </w:rPr>
        <w:t>u</w:t>
      </w:r>
      <w:r>
        <w:rPr>
          <w:color w:val="333333"/>
          <w:spacing w:val="4"/>
          <w:w w:val="118"/>
          <w:sz w:val="15"/>
          <w:szCs w:val="15"/>
        </w:rPr>
        <w:t>p</w:t>
      </w:r>
      <w:r>
        <w:rPr>
          <w:color w:val="333333"/>
          <w:w w:val="118"/>
          <w:sz w:val="15"/>
          <w:szCs w:val="15"/>
        </w:rPr>
        <w:t>s</w:t>
      </w:r>
      <w:r>
        <w:rPr>
          <w:color w:val="333333"/>
          <w:spacing w:val="10"/>
          <w:w w:val="118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3"/>
          <w:w w:val="117"/>
          <w:sz w:val="15"/>
          <w:szCs w:val="15"/>
        </w:rPr>
        <w:t>p</w:t>
      </w:r>
      <w:r>
        <w:rPr>
          <w:color w:val="333333"/>
          <w:spacing w:val="-5"/>
          <w:w w:val="117"/>
          <w:sz w:val="15"/>
          <w:szCs w:val="15"/>
        </w:rPr>
        <w:t>r</w:t>
      </w:r>
      <w:r>
        <w:rPr>
          <w:color w:val="333333"/>
          <w:spacing w:val="-6"/>
          <w:w w:val="117"/>
          <w:sz w:val="15"/>
          <w:szCs w:val="15"/>
        </w:rPr>
        <w:t>o</w:t>
      </w:r>
      <w:r>
        <w:rPr>
          <w:color w:val="333333"/>
          <w:spacing w:val="3"/>
          <w:w w:val="117"/>
          <w:sz w:val="15"/>
          <w:szCs w:val="15"/>
        </w:rPr>
        <w:t>d</w:t>
      </w:r>
      <w:r>
        <w:rPr>
          <w:color w:val="333333"/>
          <w:spacing w:val="-3"/>
          <w:w w:val="117"/>
          <w:sz w:val="15"/>
          <w:szCs w:val="15"/>
        </w:rPr>
        <w:t>u</w:t>
      </w:r>
      <w:r>
        <w:rPr>
          <w:color w:val="333333"/>
          <w:w w:val="117"/>
          <w:sz w:val="15"/>
          <w:szCs w:val="15"/>
        </w:rPr>
        <w:t>ct</w:t>
      </w:r>
      <w:r>
        <w:rPr>
          <w:color w:val="333333"/>
          <w:spacing w:val="4"/>
          <w:w w:val="117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 xml:space="preserve">, </w:t>
      </w:r>
      <w:r>
        <w:rPr>
          <w:color w:val="333333"/>
          <w:w w:val="118"/>
          <w:sz w:val="15"/>
          <w:szCs w:val="15"/>
        </w:rPr>
        <w:t>acc</w:t>
      </w:r>
      <w:r>
        <w:rPr>
          <w:color w:val="333333"/>
          <w:spacing w:val="-6"/>
          <w:w w:val="118"/>
          <w:sz w:val="15"/>
          <w:szCs w:val="15"/>
        </w:rPr>
        <w:t>o</w:t>
      </w:r>
      <w:r>
        <w:rPr>
          <w:color w:val="333333"/>
          <w:spacing w:val="-4"/>
          <w:w w:val="118"/>
          <w:sz w:val="15"/>
          <w:szCs w:val="15"/>
        </w:rPr>
        <w:t>un</w:t>
      </w:r>
      <w:r>
        <w:rPr>
          <w:color w:val="333333"/>
          <w:w w:val="118"/>
          <w:sz w:val="15"/>
          <w:szCs w:val="15"/>
        </w:rPr>
        <w:t>t</w:t>
      </w:r>
      <w:r>
        <w:rPr>
          <w:color w:val="333333"/>
          <w:spacing w:val="9"/>
          <w:w w:val="118"/>
          <w:sz w:val="15"/>
          <w:szCs w:val="15"/>
        </w:rPr>
        <w:t xml:space="preserve"> 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-5"/>
          <w:w w:val="118"/>
          <w:sz w:val="15"/>
          <w:szCs w:val="15"/>
        </w:rPr>
        <w:t>r</w:t>
      </w:r>
      <w:r>
        <w:rPr>
          <w:color w:val="333333"/>
          <w:spacing w:val="7"/>
          <w:w w:val="118"/>
          <w:sz w:val="15"/>
          <w:szCs w:val="15"/>
        </w:rPr>
        <w:t>s</w:t>
      </w:r>
      <w:r>
        <w:rPr>
          <w:color w:val="333333"/>
          <w:w w:val="118"/>
          <w:sz w:val="15"/>
          <w:szCs w:val="15"/>
        </w:rPr>
        <w:t>,</w:t>
      </w:r>
      <w:r>
        <w:rPr>
          <w:color w:val="333333"/>
          <w:spacing w:val="8"/>
          <w:w w:val="118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06"/>
          <w:sz w:val="15"/>
          <w:szCs w:val="15"/>
        </w:rPr>
        <w:t>x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-1"/>
          <w:w w:val="117"/>
          <w:sz w:val="15"/>
          <w:szCs w:val="15"/>
        </w:rPr>
        <w:t>m</w:t>
      </w:r>
      <w:r>
        <w:rPr>
          <w:color w:val="333333"/>
          <w:w w:val="117"/>
          <w:sz w:val="15"/>
          <w:szCs w:val="15"/>
        </w:rPr>
        <w:t>a</w:t>
      </w:r>
      <w:r>
        <w:rPr>
          <w:color w:val="333333"/>
          <w:spacing w:val="-3"/>
          <w:w w:val="117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a</w:t>
      </w:r>
      <w:r>
        <w:rPr>
          <w:color w:val="333333"/>
          <w:spacing w:val="-6"/>
          <w:w w:val="117"/>
          <w:sz w:val="15"/>
          <w:szCs w:val="15"/>
        </w:rPr>
        <w:t>g</w:t>
      </w:r>
      <w:r>
        <w:rPr>
          <w:color w:val="333333"/>
          <w:w w:val="117"/>
          <w:sz w:val="15"/>
          <w:szCs w:val="15"/>
        </w:rPr>
        <w:t>e</w:t>
      </w:r>
      <w:r>
        <w:rPr>
          <w:color w:val="333333"/>
          <w:spacing w:val="-1"/>
          <w:w w:val="117"/>
          <w:sz w:val="15"/>
          <w:szCs w:val="15"/>
        </w:rPr>
        <w:t>m</w:t>
      </w:r>
      <w:r>
        <w:rPr>
          <w:color w:val="333333"/>
          <w:w w:val="117"/>
          <w:sz w:val="15"/>
          <w:szCs w:val="15"/>
        </w:rPr>
        <w:t>e</w:t>
      </w:r>
      <w:r>
        <w:rPr>
          <w:color w:val="333333"/>
          <w:spacing w:val="-3"/>
          <w:w w:val="117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t</w:t>
      </w:r>
      <w:r>
        <w:rPr>
          <w:color w:val="333333"/>
          <w:spacing w:val="7"/>
          <w:w w:val="117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n</w:t>
      </w:r>
      <w:r>
        <w:rPr>
          <w:color w:val="333333"/>
          <w:spacing w:val="30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hn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4"/>
          <w:w w:val="123"/>
          <w:sz w:val="15"/>
          <w:szCs w:val="15"/>
        </w:rPr>
        <w:t>/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1"/>
          <w:sz w:val="15"/>
          <w:szCs w:val="15"/>
        </w:rPr>
        <w:t xml:space="preserve">d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/>
        <w:rPr>
          <w:sz w:val="15"/>
          <w:szCs w:val="15"/>
        </w:rPr>
      </w:pPr>
      <w:r>
        <w:pict>
          <v:group id="_x0000_s1049" style="position:absolute;margin-left:235.35pt;margin-top:3.45pt;width:2.35pt;height:2.35pt;z-index:-251652096;mso-position-horizontal-relative:page" coordorigin="4707,70" coordsize="47,47">
            <v:shape id="_x0000_s1050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rPr>
          <w:color w:val="333333"/>
          <w:spacing w:val="-4"/>
          <w:w w:val="113"/>
          <w:sz w:val="15"/>
          <w:szCs w:val="15"/>
        </w:rPr>
        <w:t>M</w:t>
      </w:r>
      <w:r>
        <w:rPr>
          <w:color w:val="333333"/>
          <w:w w:val="113"/>
          <w:sz w:val="15"/>
          <w:szCs w:val="15"/>
        </w:rPr>
        <w:t>e</w:t>
      </w:r>
      <w:r>
        <w:rPr>
          <w:color w:val="333333"/>
          <w:spacing w:val="-3"/>
          <w:w w:val="113"/>
          <w:sz w:val="15"/>
          <w:szCs w:val="15"/>
        </w:rPr>
        <w:t>n</w:t>
      </w:r>
      <w:r>
        <w:rPr>
          <w:color w:val="333333"/>
          <w:spacing w:val="-1"/>
          <w:w w:val="113"/>
          <w:sz w:val="15"/>
          <w:szCs w:val="15"/>
        </w:rPr>
        <w:t>t</w:t>
      </w:r>
      <w:r>
        <w:rPr>
          <w:color w:val="333333"/>
          <w:spacing w:val="-6"/>
          <w:w w:val="113"/>
          <w:sz w:val="15"/>
          <w:szCs w:val="15"/>
        </w:rPr>
        <w:t>o</w:t>
      </w:r>
      <w:r>
        <w:rPr>
          <w:color w:val="333333"/>
          <w:spacing w:val="-4"/>
          <w:w w:val="113"/>
          <w:sz w:val="15"/>
          <w:szCs w:val="15"/>
        </w:rPr>
        <w:t>r</w:t>
      </w:r>
      <w:r>
        <w:rPr>
          <w:color w:val="333333"/>
          <w:w w:val="113"/>
          <w:sz w:val="15"/>
          <w:szCs w:val="15"/>
        </w:rPr>
        <w:t>ed</w:t>
      </w:r>
      <w:r>
        <w:rPr>
          <w:color w:val="333333"/>
          <w:spacing w:val="13"/>
          <w:w w:val="113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4"/>
          <w:w w:val="122"/>
          <w:sz w:val="15"/>
          <w:szCs w:val="15"/>
        </w:rPr>
        <w:t>b</w:t>
      </w:r>
      <w:r>
        <w:rPr>
          <w:color w:val="333333"/>
          <w:w w:val="122"/>
          <w:sz w:val="15"/>
          <w:szCs w:val="15"/>
        </w:rPr>
        <w:t>e</w:t>
      </w:r>
      <w:r>
        <w:rPr>
          <w:color w:val="333333"/>
          <w:spacing w:val="7"/>
          <w:w w:val="122"/>
          <w:sz w:val="15"/>
          <w:szCs w:val="15"/>
        </w:rPr>
        <w:t>s</w:t>
      </w:r>
      <w:r>
        <w:rPr>
          <w:color w:val="333333"/>
          <w:w w:val="122"/>
          <w:sz w:val="15"/>
          <w:szCs w:val="15"/>
        </w:rPr>
        <w:t>t</w:t>
      </w:r>
      <w:r>
        <w:rPr>
          <w:color w:val="333333"/>
          <w:spacing w:val="3"/>
          <w:w w:val="122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ce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proofErr w:type="gramEnd"/>
      <w:r>
        <w:rPr>
          <w:color w:val="333333"/>
          <w:spacing w:val="-1"/>
          <w:w w:val="119"/>
          <w:sz w:val="15"/>
          <w:szCs w:val="15"/>
        </w:rPr>
        <w:t>-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41" w:line="296" w:lineRule="auto"/>
        <w:ind w:right="653"/>
        <w:rPr>
          <w:sz w:val="15"/>
          <w:szCs w:val="15"/>
        </w:rPr>
      </w:pPr>
      <w:r>
        <w:pict>
          <v:group id="_x0000_s1047" style="position:absolute;margin-left:235.35pt;margin-top:5.45pt;width:2.35pt;height:2.35pt;z-index:-251651072;mso-position-horizontal-relative:page" coordorigin="4707,110" coordsize="47,47">
            <v:shape id="_x0000_s1048" style="position:absolute;left:4707;top:110;width:47;height:47" coordorigin="4707,110" coordsize="47,47" path="m4755,134l4755,140,4753,146,4748,150,4743,155,4738,157,4725,157,4719,155,4714,150,4710,146,4707,140,4707,127,4710,122,4714,117,4719,112,4725,110,4738,110,4743,112,4748,117,4753,122,4755,127,4755,134xe" fillcolor="#333" stroked="f">
              <v:path arrowok="t"/>
            </v:shape>
            <w10:wrap anchorx="page"/>
          </v:group>
        </w:pict>
      </w:r>
      <w:r>
        <w:rPr>
          <w:color w:val="333333"/>
          <w:spacing w:val="-6"/>
          <w:w w:val="121"/>
          <w:sz w:val="15"/>
          <w:szCs w:val="15"/>
        </w:rPr>
        <w:t>S</w:t>
      </w:r>
      <w:r>
        <w:rPr>
          <w:color w:val="333333"/>
          <w:w w:val="121"/>
          <w:sz w:val="15"/>
          <w:szCs w:val="15"/>
        </w:rPr>
        <w:t>e</w:t>
      </w:r>
      <w:r>
        <w:rPr>
          <w:color w:val="333333"/>
          <w:spacing w:val="-5"/>
          <w:w w:val="121"/>
          <w:sz w:val="15"/>
          <w:szCs w:val="15"/>
        </w:rPr>
        <w:t>r</w:t>
      </w:r>
      <w:r>
        <w:rPr>
          <w:color w:val="333333"/>
          <w:spacing w:val="7"/>
          <w:w w:val="121"/>
          <w:sz w:val="15"/>
          <w:szCs w:val="15"/>
        </w:rPr>
        <w:t>v</w:t>
      </w:r>
      <w:r>
        <w:rPr>
          <w:color w:val="333333"/>
          <w:w w:val="121"/>
          <w:sz w:val="15"/>
          <w:szCs w:val="15"/>
        </w:rPr>
        <w:t>ed</w:t>
      </w:r>
      <w:r>
        <w:rPr>
          <w:color w:val="333333"/>
          <w:spacing w:val="-16"/>
          <w:w w:val="121"/>
          <w:sz w:val="15"/>
          <w:szCs w:val="15"/>
        </w:rPr>
        <w:t xml:space="preserve"> </w:t>
      </w:r>
      <w:r>
        <w:rPr>
          <w:color w:val="333333"/>
          <w:w w:val="121"/>
          <w:sz w:val="15"/>
          <w:szCs w:val="15"/>
        </w:rPr>
        <w:t>as</w:t>
      </w:r>
      <w:r>
        <w:rPr>
          <w:color w:val="333333"/>
          <w:spacing w:val="17"/>
          <w:w w:val="12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26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mm</w:t>
      </w:r>
      <w:r>
        <w:rPr>
          <w:color w:val="333333"/>
          <w:spacing w:val="-3"/>
          <w:w w:val="114"/>
          <w:sz w:val="15"/>
          <w:szCs w:val="15"/>
        </w:rPr>
        <w:t>un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3"/>
          <w:w w:val="117"/>
          <w:sz w:val="15"/>
          <w:szCs w:val="15"/>
        </w:rPr>
        <w:t>b</w:t>
      </w:r>
      <w:r>
        <w:rPr>
          <w:color w:val="333333"/>
          <w:w w:val="117"/>
          <w:sz w:val="15"/>
          <w:szCs w:val="15"/>
        </w:rPr>
        <w:t>e</w:t>
      </w:r>
      <w:r>
        <w:rPr>
          <w:color w:val="333333"/>
          <w:spacing w:val="-1"/>
          <w:w w:val="117"/>
          <w:sz w:val="15"/>
          <w:szCs w:val="15"/>
        </w:rPr>
        <w:t>t</w:t>
      </w:r>
      <w:r>
        <w:rPr>
          <w:color w:val="333333"/>
          <w:spacing w:val="2"/>
          <w:w w:val="117"/>
          <w:sz w:val="15"/>
          <w:szCs w:val="15"/>
        </w:rPr>
        <w:t>w</w:t>
      </w:r>
      <w:r>
        <w:rPr>
          <w:color w:val="333333"/>
          <w:w w:val="117"/>
          <w:sz w:val="15"/>
          <w:szCs w:val="15"/>
        </w:rPr>
        <w:t>een</w:t>
      </w:r>
      <w:r>
        <w:rPr>
          <w:color w:val="333333"/>
          <w:spacing w:val="3"/>
          <w:w w:val="117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-4"/>
          <w:w w:val="123"/>
          <w:sz w:val="15"/>
          <w:szCs w:val="15"/>
        </w:rPr>
        <w:t>/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4"/>
          <w:w w:val="122"/>
          <w:sz w:val="15"/>
          <w:szCs w:val="15"/>
        </w:rPr>
        <w:t>n</w:t>
      </w:r>
      <w:r>
        <w:rPr>
          <w:color w:val="333333"/>
          <w:w w:val="122"/>
          <w:sz w:val="15"/>
          <w:szCs w:val="15"/>
        </w:rPr>
        <w:t>ee</w:t>
      </w:r>
      <w:r>
        <w:rPr>
          <w:color w:val="333333"/>
          <w:spacing w:val="4"/>
          <w:w w:val="122"/>
          <w:sz w:val="15"/>
          <w:szCs w:val="15"/>
        </w:rPr>
        <w:t>d</w:t>
      </w:r>
      <w:r>
        <w:rPr>
          <w:color w:val="333333"/>
          <w:w w:val="122"/>
          <w:sz w:val="15"/>
          <w:szCs w:val="15"/>
        </w:rPr>
        <w:t>s</w:t>
      </w:r>
      <w:r>
        <w:rPr>
          <w:color w:val="333333"/>
          <w:spacing w:val="9"/>
          <w:w w:val="122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3"/>
          <w:w w:val="114"/>
          <w:sz w:val="15"/>
          <w:szCs w:val="15"/>
        </w:rPr>
        <w:t>hn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og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w w:val="82"/>
          <w:sz w:val="15"/>
          <w:szCs w:val="15"/>
        </w:rPr>
        <w:t>l</w:t>
      </w:r>
      <w:proofErr w:type="gramEnd"/>
      <w:r>
        <w:rPr>
          <w:color w:val="333333"/>
          <w:w w:val="82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 w:line="296" w:lineRule="auto"/>
        <w:ind w:right="1012"/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2" w:space="720" w:equalWidth="0">
            <w:col w:w="3391" w:space="1094"/>
            <w:col w:w="6935"/>
          </w:cols>
        </w:sectPr>
      </w:pPr>
      <w:r>
        <w:pict>
          <v:group id="_x0000_s1045" style="position:absolute;margin-left:235.35pt;margin-top:3.45pt;width:2.35pt;height:2.35pt;z-index:-251650048;mso-position-horizontal-relative:page" coordorigin="4707,70" coordsize="47,47">
            <v:shape id="_x0000_s1046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pict>
          <v:group id="_x0000_s1043" style="position:absolute;margin-left:235.35pt;margin-top:14.15pt;width:2.35pt;height:2.35pt;z-index:-251649024;mso-position-horizontal-relative:page" coordorigin="4707,283" coordsize="47,47">
            <v:shape id="_x0000_s1044" style="position:absolute;left:4707;top:283;width:47;height:47" coordorigin="4707,283" coordsize="47,47" path="m4755,307l4755,313,4753,319,4748,324,4743,328,4738,331,4725,331,4719,328,4714,324,4710,319,4707,313,4707,300,4710,295,4714,290,4719,286,4725,283,4738,283,4743,286,4748,290,4753,295,4755,300,4755,307xe" fillcolor="#333" stroked="f">
              <v:path arrowok="t"/>
            </v:shape>
            <w10:wrap anchorx="page"/>
          </v:group>
        </w:pict>
      </w:r>
      <w:r>
        <w:pict>
          <v:group id="_x0000_s1041" style="position:absolute;margin-left:235.35pt;margin-top:24.8pt;width:2.35pt;height:2.35pt;z-index:-251648000;mso-position-horizontal-relative:page" coordorigin="4707,497" coordsize="47,47">
            <v:shape id="_x0000_s1042" style="position:absolute;left:4707;top:497;width:47;height:47" coordorigin="4707,497" coordsize="47,47" path="m4755,520l4755,527,4753,532,4748,537,4743,542,4738,544,4725,544,4719,542,4714,537,4710,532,4707,527,4707,514,4710,508,4714,503,4719,499,4725,497,4738,497,4743,499,4748,503,4753,508,4755,514,4755,520xe" fillcolor="#333" stroked="f">
              <v:path arrowok="t"/>
            </v:shape>
            <w10:wrap anchorx="page"/>
          </v:group>
        </w:pict>
      </w:r>
      <w:r>
        <w:rPr>
          <w:color w:val="333333"/>
          <w:spacing w:val="-2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proofErr w:type="gramEnd"/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-5"/>
          <w:w w:val="102"/>
          <w:sz w:val="15"/>
          <w:szCs w:val="15"/>
        </w:rPr>
        <w:t>H</w:t>
      </w:r>
      <w:r>
        <w:rPr>
          <w:color w:val="333333"/>
          <w:spacing w:val="-5"/>
          <w:w w:val="96"/>
          <w:sz w:val="15"/>
          <w:szCs w:val="15"/>
        </w:rPr>
        <w:t>T</w:t>
      </w:r>
      <w:r>
        <w:rPr>
          <w:color w:val="333333"/>
          <w:spacing w:val="-4"/>
          <w:sz w:val="15"/>
          <w:szCs w:val="15"/>
        </w:rPr>
        <w:t>M</w:t>
      </w:r>
      <w:r>
        <w:rPr>
          <w:color w:val="333333"/>
          <w:spacing w:val="-3"/>
          <w:w w:val="93"/>
          <w:sz w:val="15"/>
          <w:szCs w:val="15"/>
        </w:rPr>
        <w:t>L</w:t>
      </w:r>
      <w:r>
        <w:rPr>
          <w:color w:val="333333"/>
          <w:spacing w:val="-4"/>
          <w:w w:val="123"/>
          <w:sz w:val="15"/>
          <w:szCs w:val="15"/>
        </w:rPr>
        <w:t>/</w:t>
      </w:r>
      <w:r>
        <w:rPr>
          <w:color w:val="333333"/>
          <w:spacing w:val="-5"/>
          <w:w w:val="111"/>
          <w:sz w:val="15"/>
          <w:szCs w:val="15"/>
        </w:rPr>
        <w:t>C</w:t>
      </w:r>
      <w:r>
        <w:rPr>
          <w:color w:val="333333"/>
          <w:spacing w:val="-5"/>
          <w:w w:val="119"/>
          <w:sz w:val="15"/>
          <w:szCs w:val="15"/>
        </w:rPr>
        <w:t>SS</w:t>
      </w:r>
      <w:r>
        <w:rPr>
          <w:color w:val="333333"/>
          <w:spacing w:val="-4"/>
          <w:w w:val="123"/>
          <w:sz w:val="15"/>
          <w:szCs w:val="15"/>
        </w:rPr>
        <w:t>/</w:t>
      </w:r>
      <w:r>
        <w:rPr>
          <w:color w:val="333333"/>
          <w:spacing w:val="3"/>
          <w:w w:val="137"/>
          <w:sz w:val="15"/>
          <w:szCs w:val="15"/>
        </w:rPr>
        <w:t>J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91"/>
          <w:sz w:val="15"/>
          <w:szCs w:val="15"/>
        </w:rPr>
        <w:t>f</w:t>
      </w:r>
      <w:r>
        <w:rPr>
          <w:color w:val="333333"/>
          <w:spacing w:val="12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ac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>h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proofErr w:type="gramEnd"/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q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3"/>
          <w:w w:val="106"/>
          <w:sz w:val="15"/>
          <w:szCs w:val="15"/>
        </w:rPr>
        <w:t>k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w w:val="114"/>
          <w:sz w:val="15"/>
          <w:szCs w:val="15"/>
        </w:rPr>
        <w:t>h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-6"/>
          <w:w w:val="121"/>
          <w:sz w:val="15"/>
          <w:szCs w:val="15"/>
        </w:rPr>
        <w:t>S</w:t>
      </w:r>
      <w:r>
        <w:rPr>
          <w:color w:val="333333"/>
          <w:w w:val="121"/>
          <w:sz w:val="15"/>
          <w:szCs w:val="15"/>
        </w:rPr>
        <w:t>e</w:t>
      </w:r>
      <w:r>
        <w:rPr>
          <w:color w:val="333333"/>
          <w:spacing w:val="-5"/>
          <w:w w:val="121"/>
          <w:sz w:val="15"/>
          <w:szCs w:val="15"/>
        </w:rPr>
        <w:t>r</w:t>
      </w:r>
      <w:r>
        <w:rPr>
          <w:color w:val="333333"/>
          <w:spacing w:val="7"/>
          <w:w w:val="121"/>
          <w:sz w:val="15"/>
          <w:szCs w:val="15"/>
        </w:rPr>
        <w:t>v</w:t>
      </w:r>
      <w:r>
        <w:rPr>
          <w:color w:val="333333"/>
          <w:w w:val="121"/>
          <w:sz w:val="15"/>
          <w:szCs w:val="15"/>
        </w:rPr>
        <w:t>ed</w:t>
      </w:r>
      <w:r>
        <w:rPr>
          <w:color w:val="333333"/>
          <w:spacing w:val="-16"/>
          <w:w w:val="121"/>
          <w:sz w:val="15"/>
          <w:szCs w:val="15"/>
        </w:rPr>
        <w:t xml:space="preserve"> </w:t>
      </w:r>
      <w:r>
        <w:rPr>
          <w:color w:val="333333"/>
          <w:w w:val="121"/>
          <w:sz w:val="15"/>
          <w:szCs w:val="15"/>
        </w:rPr>
        <w:t>as</w:t>
      </w:r>
      <w:r>
        <w:rPr>
          <w:color w:val="333333"/>
          <w:spacing w:val="17"/>
          <w:w w:val="12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26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spacing w:val="1"/>
          <w:w w:val="82"/>
          <w:sz w:val="15"/>
          <w:szCs w:val="15"/>
        </w:rPr>
        <w:t>j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-1"/>
          <w:w w:val="115"/>
          <w:sz w:val="15"/>
          <w:szCs w:val="15"/>
        </w:rPr>
        <w:t>m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1"/>
          <w:w w:val="115"/>
          <w:sz w:val="15"/>
          <w:szCs w:val="15"/>
        </w:rPr>
        <w:t>tt</w:t>
      </w:r>
      <w:r>
        <w:rPr>
          <w:color w:val="333333"/>
          <w:w w:val="115"/>
          <w:sz w:val="15"/>
          <w:szCs w:val="15"/>
        </w:rPr>
        <w:t>er</w:t>
      </w:r>
      <w:r>
        <w:rPr>
          <w:color w:val="333333"/>
          <w:spacing w:val="4"/>
          <w:w w:val="115"/>
          <w:sz w:val="15"/>
          <w:szCs w:val="15"/>
        </w:rPr>
        <w:t xml:space="preserve"> 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3"/>
          <w:w w:val="115"/>
          <w:sz w:val="15"/>
          <w:szCs w:val="15"/>
        </w:rPr>
        <w:t>xp</w:t>
      </w:r>
      <w:r>
        <w:rPr>
          <w:color w:val="333333"/>
          <w:w w:val="115"/>
          <w:sz w:val="15"/>
          <w:szCs w:val="15"/>
        </w:rPr>
        <w:t>e</w:t>
      </w:r>
      <w:r>
        <w:rPr>
          <w:color w:val="333333"/>
          <w:spacing w:val="-5"/>
          <w:w w:val="115"/>
          <w:sz w:val="15"/>
          <w:szCs w:val="15"/>
        </w:rPr>
        <w:t>r</w:t>
      </w:r>
      <w:r>
        <w:rPr>
          <w:color w:val="333333"/>
          <w:w w:val="115"/>
          <w:sz w:val="15"/>
          <w:szCs w:val="15"/>
        </w:rPr>
        <w:t>t</w:t>
      </w:r>
      <w:r>
        <w:rPr>
          <w:color w:val="333333"/>
          <w:spacing w:val="7"/>
          <w:w w:val="115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7"/>
          <w:w w:val="124"/>
          <w:sz w:val="15"/>
          <w:szCs w:val="15"/>
        </w:rPr>
        <w:t>s</w:t>
      </w:r>
      <w:r>
        <w:rPr>
          <w:color w:val="333333"/>
          <w:spacing w:val="4"/>
          <w:w w:val="124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ec</w:t>
      </w:r>
      <w:r>
        <w:rPr>
          <w:color w:val="333333"/>
          <w:spacing w:val="-1"/>
          <w:w w:val="124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s</w:t>
      </w:r>
      <w:r>
        <w:rPr>
          <w:color w:val="333333"/>
          <w:spacing w:val="9"/>
          <w:w w:val="124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 xml:space="preserve">ad 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proofErr w:type="gramEnd"/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792977">
      <w:pPr>
        <w:spacing w:before="6" w:line="180" w:lineRule="exact"/>
        <w:rPr>
          <w:sz w:val="18"/>
          <w:szCs w:val="18"/>
        </w:rPr>
      </w:pPr>
    </w:p>
    <w:p w:rsidR="00792977" w:rsidRDefault="00636A52">
      <w:pPr>
        <w:ind w:left="4189" w:right="-46"/>
        <w:rPr>
          <w:sz w:val="15"/>
          <w:szCs w:val="15"/>
        </w:rPr>
      </w:pPr>
      <w:proofErr w:type="spellStart"/>
      <w:r>
        <w:rPr>
          <w:color w:val="333333"/>
          <w:spacing w:val="2"/>
          <w:w w:val="113"/>
          <w:sz w:val="15"/>
          <w:szCs w:val="15"/>
        </w:rPr>
        <w:t>G</w:t>
      </w:r>
      <w:r>
        <w:rPr>
          <w:color w:val="333333"/>
          <w:w w:val="113"/>
          <w:sz w:val="15"/>
          <w:szCs w:val="15"/>
        </w:rPr>
        <w:t>a</w:t>
      </w:r>
      <w:r>
        <w:rPr>
          <w:color w:val="333333"/>
          <w:spacing w:val="-4"/>
          <w:w w:val="113"/>
          <w:sz w:val="15"/>
          <w:szCs w:val="15"/>
        </w:rPr>
        <w:t>r</w:t>
      </w:r>
      <w:r>
        <w:rPr>
          <w:color w:val="333333"/>
          <w:spacing w:val="-1"/>
          <w:w w:val="113"/>
          <w:sz w:val="15"/>
          <w:szCs w:val="15"/>
        </w:rPr>
        <w:t>tm</w:t>
      </w:r>
      <w:r>
        <w:rPr>
          <w:color w:val="333333"/>
          <w:spacing w:val="-6"/>
          <w:w w:val="113"/>
          <w:sz w:val="15"/>
          <w:szCs w:val="15"/>
        </w:rPr>
        <w:t>o</w:t>
      </w:r>
      <w:r>
        <w:rPr>
          <w:color w:val="333333"/>
          <w:spacing w:val="-4"/>
          <w:w w:val="113"/>
          <w:sz w:val="15"/>
          <w:szCs w:val="15"/>
        </w:rPr>
        <w:t>r</w:t>
      </w:r>
      <w:r>
        <w:rPr>
          <w:color w:val="333333"/>
          <w:w w:val="113"/>
          <w:sz w:val="15"/>
          <w:szCs w:val="15"/>
        </w:rPr>
        <w:t>e</w:t>
      </w:r>
      <w:proofErr w:type="spellEnd"/>
      <w:r>
        <w:rPr>
          <w:color w:val="333333"/>
          <w:spacing w:val="7"/>
          <w:w w:val="113"/>
          <w:sz w:val="15"/>
          <w:szCs w:val="15"/>
        </w:rPr>
        <w:t xml:space="preserve"> </w:t>
      </w:r>
      <w:r>
        <w:rPr>
          <w:color w:val="333333"/>
          <w:spacing w:val="2"/>
          <w:w w:val="107"/>
          <w:sz w:val="15"/>
          <w:szCs w:val="15"/>
        </w:rPr>
        <w:t>G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6"/>
          <w:w w:val="116"/>
          <w:sz w:val="15"/>
          <w:szCs w:val="15"/>
        </w:rPr>
        <w:t>Co</w:t>
      </w:r>
      <w:r>
        <w:rPr>
          <w:color w:val="333333"/>
          <w:spacing w:val="-3"/>
          <w:w w:val="116"/>
          <w:sz w:val="15"/>
          <w:szCs w:val="15"/>
        </w:rPr>
        <w:t>n</w:t>
      </w:r>
      <w:r>
        <w:rPr>
          <w:color w:val="333333"/>
          <w:spacing w:val="7"/>
          <w:w w:val="116"/>
          <w:sz w:val="15"/>
          <w:szCs w:val="15"/>
        </w:rPr>
        <w:t>s</w:t>
      </w:r>
      <w:r>
        <w:rPr>
          <w:color w:val="333333"/>
          <w:spacing w:val="-3"/>
          <w:w w:val="116"/>
          <w:sz w:val="15"/>
          <w:szCs w:val="15"/>
        </w:rPr>
        <w:t>h</w:t>
      </w:r>
      <w:r>
        <w:rPr>
          <w:color w:val="333333"/>
          <w:spacing w:val="-6"/>
          <w:w w:val="116"/>
          <w:sz w:val="15"/>
          <w:szCs w:val="15"/>
        </w:rPr>
        <w:t>o</w:t>
      </w:r>
      <w:r>
        <w:rPr>
          <w:color w:val="333333"/>
          <w:spacing w:val="-3"/>
          <w:w w:val="116"/>
          <w:sz w:val="15"/>
          <w:szCs w:val="15"/>
        </w:rPr>
        <w:t>h</w:t>
      </w:r>
      <w:r>
        <w:rPr>
          <w:color w:val="333333"/>
          <w:spacing w:val="-6"/>
          <w:w w:val="116"/>
          <w:sz w:val="15"/>
          <w:szCs w:val="15"/>
        </w:rPr>
        <w:t>o</w:t>
      </w:r>
      <w:r>
        <w:rPr>
          <w:color w:val="333333"/>
          <w:w w:val="116"/>
          <w:sz w:val="15"/>
          <w:szCs w:val="15"/>
        </w:rPr>
        <w:t>c</w:t>
      </w:r>
      <w:r>
        <w:rPr>
          <w:color w:val="333333"/>
          <w:spacing w:val="3"/>
          <w:w w:val="116"/>
          <w:sz w:val="15"/>
          <w:szCs w:val="15"/>
        </w:rPr>
        <w:t>k</w:t>
      </w:r>
      <w:r>
        <w:rPr>
          <w:color w:val="333333"/>
          <w:w w:val="116"/>
          <w:sz w:val="15"/>
          <w:szCs w:val="15"/>
        </w:rPr>
        <w:t>e</w:t>
      </w:r>
      <w:r>
        <w:rPr>
          <w:color w:val="333333"/>
          <w:spacing w:val="-3"/>
          <w:w w:val="116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,</w:t>
      </w:r>
      <w:r>
        <w:rPr>
          <w:color w:val="333333"/>
          <w:spacing w:val="15"/>
          <w:w w:val="116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w w:val="92"/>
          <w:sz w:val="15"/>
          <w:szCs w:val="15"/>
        </w:rPr>
        <w:t>A</w:t>
      </w:r>
    </w:p>
    <w:p w:rsidR="00792977" w:rsidRDefault="00636A52">
      <w:pPr>
        <w:spacing w:before="52" w:line="160" w:lineRule="exact"/>
        <w:ind w:left="4189"/>
        <w:rPr>
          <w:sz w:val="15"/>
          <w:szCs w:val="15"/>
        </w:rPr>
      </w:pPr>
      <w:r>
        <w:rPr>
          <w:b/>
          <w:color w:val="333333"/>
          <w:spacing w:val="-3"/>
          <w:w w:val="108"/>
          <w:position w:val="-1"/>
          <w:sz w:val="15"/>
          <w:szCs w:val="15"/>
        </w:rPr>
        <w:t>W</w:t>
      </w:r>
      <w:r>
        <w:rPr>
          <w:b/>
          <w:color w:val="333333"/>
          <w:spacing w:val="-5"/>
          <w:w w:val="108"/>
          <w:position w:val="-1"/>
          <w:sz w:val="15"/>
          <w:szCs w:val="15"/>
        </w:rPr>
        <w:t>e</w:t>
      </w:r>
      <w:r>
        <w:rPr>
          <w:b/>
          <w:color w:val="333333"/>
          <w:w w:val="108"/>
          <w:position w:val="-1"/>
          <w:sz w:val="15"/>
          <w:szCs w:val="15"/>
        </w:rPr>
        <w:t>b</w:t>
      </w:r>
      <w:r>
        <w:rPr>
          <w:b/>
          <w:color w:val="333333"/>
          <w:spacing w:val="11"/>
          <w:w w:val="108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4"/>
          <w:w w:val="105"/>
          <w:position w:val="-1"/>
          <w:sz w:val="15"/>
          <w:szCs w:val="15"/>
        </w:rPr>
        <w:t>D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3"/>
          <w:w w:val="106"/>
          <w:position w:val="-1"/>
          <w:sz w:val="15"/>
          <w:szCs w:val="15"/>
        </w:rPr>
        <w:t>v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l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1"/>
          <w:w w:val="112"/>
          <w:position w:val="-1"/>
          <w:sz w:val="15"/>
          <w:szCs w:val="15"/>
        </w:rPr>
        <w:t>p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9"/>
          <w:position w:val="-1"/>
          <w:sz w:val="15"/>
          <w:szCs w:val="15"/>
        </w:rPr>
        <w:t xml:space="preserve"> </w:t>
      </w:r>
      <w:r>
        <w:rPr>
          <w:b/>
          <w:color w:val="333333"/>
          <w:w w:val="137"/>
          <w:position w:val="-1"/>
          <w:sz w:val="15"/>
          <w:szCs w:val="15"/>
        </w:rPr>
        <w:t>/</w:t>
      </w:r>
      <w:r>
        <w:rPr>
          <w:b/>
          <w:color w:val="333333"/>
          <w:spacing w:val="-2"/>
          <w:w w:val="137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4"/>
          <w:w w:val="112"/>
          <w:position w:val="-1"/>
          <w:sz w:val="15"/>
          <w:szCs w:val="15"/>
        </w:rPr>
        <w:t>P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1"/>
          <w:w w:val="112"/>
          <w:position w:val="-1"/>
          <w:sz w:val="15"/>
          <w:szCs w:val="15"/>
        </w:rPr>
        <w:t>d</w:t>
      </w:r>
      <w:r>
        <w:rPr>
          <w:b/>
          <w:color w:val="333333"/>
          <w:spacing w:val="3"/>
          <w:w w:val="109"/>
          <w:position w:val="-1"/>
          <w:sz w:val="15"/>
          <w:szCs w:val="15"/>
        </w:rPr>
        <w:t>u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c</w:t>
      </w:r>
      <w:r>
        <w:rPr>
          <w:b/>
          <w:color w:val="333333"/>
          <w:spacing w:val="5"/>
          <w:w w:val="108"/>
          <w:position w:val="-1"/>
          <w:sz w:val="15"/>
          <w:szCs w:val="15"/>
        </w:rPr>
        <w:t>t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i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w w:val="109"/>
          <w:position w:val="-1"/>
          <w:sz w:val="15"/>
          <w:szCs w:val="15"/>
        </w:rPr>
        <w:t>n</w:t>
      </w:r>
      <w:r>
        <w:rPr>
          <w:b/>
          <w:color w:val="333333"/>
          <w:spacing w:val="13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4"/>
          <w:w w:val="105"/>
          <w:position w:val="-1"/>
          <w:sz w:val="15"/>
          <w:szCs w:val="15"/>
        </w:rPr>
        <w:t>D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3"/>
          <w:w w:val="106"/>
          <w:position w:val="-1"/>
          <w:sz w:val="15"/>
          <w:szCs w:val="15"/>
        </w:rPr>
        <w:t>v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-4"/>
          <w:w w:val="95"/>
          <w:position w:val="-1"/>
          <w:sz w:val="15"/>
          <w:szCs w:val="15"/>
        </w:rPr>
        <w:t>l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1"/>
          <w:w w:val="112"/>
          <w:position w:val="-1"/>
          <w:sz w:val="15"/>
          <w:szCs w:val="15"/>
        </w:rPr>
        <w:t>p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w w:val="90"/>
          <w:position w:val="-1"/>
          <w:sz w:val="15"/>
          <w:szCs w:val="15"/>
        </w:rPr>
        <w:t>r</w:t>
      </w:r>
    </w:p>
    <w:p w:rsidR="00792977" w:rsidRDefault="00636A52">
      <w:pPr>
        <w:spacing w:before="6" w:line="180" w:lineRule="exact"/>
        <w:rPr>
          <w:sz w:val="18"/>
          <w:szCs w:val="18"/>
        </w:rPr>
      </w:pPr>
      <w:r>
        <w:br w:type="column"/>
      </w:r>
    </w:p>
    <w:p w:rsidR="00792977" w:rsidRDefault="00636A52">
      <w:pPr>
        <w:rPr>
          <w:sz w:val="15"/>
          <w:szCs w:val="15"/>
        </w:rPr>
        <w:sectPr w:rsidR="00792977">
          <w:pgSz w:w="12240" w:h="15840"/>
          <w:pgMar w:top="380" w:right="420" w:bottom="280" w:left="400" w:header="188" w:footer="261" w:gutter="0"/>
          <w:cols w:num="2" w:space="720" w:equalWidth="0">
            <w:col w:w="7619" w:space="2163"/>
            <w:col w:w="1638"/>
          </w:cols>
        </w:sectPr>
      </w:pPr>
      <w:r>
        <w:rPr>
          <w:color w:val="333333"/>
          <w:spacing w:val="-5"/>
          <w:w w:val="97"/>
          <w:sz w:val="15"/>
          <w:szCs w:val="15"/>
        </w:rPr>
        <w:t>A</w:t>
      </w:r>
      <w:r>
        <w:rPr>
          <w:color w:val="333333"/>
          <w:spacing w:val="3"/>
          <w:w w:val="97"/>
          <w:sz w:val="15"/>
          <w:szCs w:val="15"/>
        </w:rPr>
        <w:t>p</w:t>
      </w:r>
      <w:r>
        <w:rPr>
          <w:color w:val="333333"/>
          <w:spacing w:val="-4"/>
          <w:w w:val="97"/>
          <w:sz w:val="15"/>
          <w:szCs w:val="15"/>
        </w:rPr>
        <w:t>r</w:t>
      </w:r>
      <w:r>
        <w:rPr>
          <w:color w:val="333333"/>
          <w:spacing w:val="1"/>
          <w:w w:val="97"/>
          <w:sz w:val="15"/>
          <w:szCs w:val="15"/>
        </w:rPr>
        <w:t>i</w:t>
      </w:r>
      <w:r>
        <w:rPr>
          <w:color w:val="333333"/>
          <w:w w:val="97"/>
          <w:sz w:val="15"/>
          <w:szCs w:val="15"/>
        </w:rPr>
        <w:t>l</w:t>
      </w:r>
      <w:r>
        <w:rPr>
          <w:color w:val="333333"/>
          <w:spacing w:val="15"/>
          <w:w w:val="97"/>
          <w:sz w:val="15"/>
          <w:szCs w:val="15"/>
        </w:rPr>
        <w:t xml:space="preserve"> </w:t>
      </w:r>
      <w:r>
        <w:rPr>
          <w:color w:val="333333"/>
          <w:spacing w:val="-3"/>
          <w:sz w:val="15"/>
          <w:szCs w:val="15"/>
        </w:rPr>
        <w:t>200</w:t>
      </w:r>
      <w:r>
        <w:rPr>
          <w:color w:val="333333"/>
          <w:sz w:val="15"/>
          <w:szCs w:val="15"/>
        </w:rPr>
        <w:t xml:space="preserve">4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-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4"/>
          <w:sz w:val="15"/>
          <w:szCs w:val="15"/>
        </w:rPr>
        <w:t>M</w:t>
      </w:r>
      <w:r>
        <w:rPr>
          <w:color w:val="333333"/>
          <w:sz w:val="15"/>
          <w:szCs w:val="15"/>
        </w:rPr>
        <w:t>ay</w:t>
      </w:r>
      <w:r>
        <w:rPr>
          <w:color w:val="333333"/>
          <w:spacing w:val="33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200</w:t>
      </w:r>
      <w:r>
        <w:rPr>
          <w:color w:val="333333"/>
          <w:w w:val="114"/>
          <w:sz w:val="15"/>
          <w:szCs w:val="15"/>
        </w:rPr>
        <w:t>6</w:t>
      </w:r>
    </w:p>
    <w:p w:rsidR="00792977" w:rsidRDefault="00792977">
      <w:pPr>
        <w:spacing w:before="4" w:line="100" w:lineRule="exact"/>
        <w:rPr>
          <w:sz w:val="10"/>
          <w:szCs w:val="10"/>
        </w:rPr>
      </w:pPr>
    </w:p>
    <w:p w:rsidR="00792977" w:rsidRDefault="00636A52">
      <w:pPr>
        <w:spacing w:line="296" w:lineRule="auto"/>
        <w:ind w:left="4485" w:right="160"/>
        <w:rPr>
          <w:sz w:val="15"/>
          <w:szCs w:val="15"/>
        </w:rPr>
      </w:pPr>
      <w:r>
        <w:pict>
          <v:group id="_x0000_s1039" style="position:absolute;left:0;text-align:left;margin-left:235.35pt;margin-top:3.4pt;width:2.35pt;height:2.35pt;z-index:-251645952;mso-position-horizontal-relative:page" coordorigin="4707,69" coordsize="47,47">
            <v:shape id="_x0000_s1040" style="position:absolute;left:4707;top:69;width:47;height:47" coordorigin="4707,69" coordsize="47,47" path="m4755,93l4755,99,4753,105,4748,109,4743,114,4738,116,4725,116,4719,114,4714,109,4710,105,4707,99,4707,86,4710,81,4714,76,4719,71,4725,69,4738,69,4743,71,4748,76,4753,81,4755,86,4755,93xe" fillcolor="#333" stroked="f">
              <v:path arrowok="t"/>
            </v:shape>
            <w10:wrap anchorx="page"/>
          </v:group>
        </w:pict>
      </w:r>
      <w:r>
        <w:rPr>
          <w:color w:val="333333"/>
          <w:spacing w:val="-2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w w:val="118"/>
          <w:sz w:val="15"/>
          <w:szCs w:val="15"/>
        </w:rPr>
        <w:t>ed</w:t>
      </w:r>
      <w:proofErr w:type="gramEnd"/>
      <w:r>
        <w:rPr>
          <w:color w:val="333333"/>
          <w:spacing w:val="11"/>
          <w:w w:val="118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9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w</w:t>
      </w:r>
      <w:r>
        <w:rPr>
          <w:color w:val="333333"/>
          <w:sz w:val="15"/>
          <w:szCs w:val="15"/>
        </w:rPr>
        <w:t xml:space="preserve">eb 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1"/>
          <w:w w:val="118"/>
          <w:sz w:val="15"/>
          <w:szCs w:val="15"/>
        </w:rPr>
        <w:t>m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4"/>
          <w:w w:val="118"/>
          <w:sz w:val="15"/>
          <w:szCs w:val="15"/>
        </w:rPr>
        <w:t>n</w:t>
      </w:r>
      <w:r>
        <w:rPr>
          <w:color w:val="333333"/>
          <w:w w:val="118"/>
          <w:sz w:val="15"/>
          <w:szCs w:val="15"/>
        </w:rPr>
        <w:t>a</w:t>
      </w:r>
      <w:r>
        <w:rPr>
          <w:color w:val="333333"/>
          <w:spacing w:val="-6"/>
          <w:w w:val="118"/>
          <w:sz w:val="15"/>
          <w:szCs w:val="15"/>
        </w:rPr>
        <w:t>g</w:t>
      </w:r>
      <w:r>
        <w:rPr>
          <w:color w:val="333333"/>
          <w:w w:val="118"/>
          <w:sz w:val="15"/>
          <w:szCs w:val="15"/>
        </w:rPr>
        <w:t>ed</w:t>
      </w:r>
      <w:r>
        <w:rPr>
          <w:color w:val="333333"/>
          <w:spacing w:val="11"/>
          <w:w w:val="118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4"/>
          <w:sz w:val="15"/>
          <w:szCs w:val="15"/>
        </w:rPr>
        <w:t xml:space="preserve"> </w:t>
      </w:r>
      <w:r>
        <w:rPr>
          <w:color w:val="333333"/>
          <w:spacing w:val="4"/>
          <w:w w:val="121"/>
          <w:sz w:val="15"/>
          <w:szCs w:val="15"/>
        </w:rPr>
        <w:t>d</w:t>
      </w:r>
      <w:r>
        <w:rPr>
          <w:color w:val="333333"/>
          <w:w w:val="121"/>
          <w:sz w:val="15"/>
          <w:szCs w:val="15"/>
        </w:rPr>
        <w:t>a</w:t>
      </w:r>
      <w:r>
        <w:rPr>
          <w:color w:val="333333"/>
          <w:spacing w:val="-1"/>
          <w:w w:val="121"/>
          <w:sz w:val="15"/>
          <w:szCs w:val="15"/>
        </w:rPr>
        <w:t>t</w:t>
      </w:r>
      <w:r>
        <w:rPr>
          <w:color w:val="333333"/>
          <w:w w:val="121"/>
          <w:sz w:val="15"/>
          <w:szCs w:val="15"/>
        </w:rPr>
        <w:t>a</w:t>
      </w:r>
      <w:r>
        <w:rPr>
          <w:color w:val="333333"/>
          <w:spacing w:val="4"/>
          <w:w w:val="121"/>
          <w:sz w:val="15"/>
          <w:szCs w:val="15"/>
        </w:rPr>
        <w:t xml:space="preserve">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124"/>
          <w:sz w:val="15"/>
          <w:szCs w:val="15"/>
        </w:rPr>
        <w:t>ee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2"/>
          <w:w w:val="107"/>
          <w:sz w:val="15"/>
          <w:szCs w:val="15"/>
        </w:rPr>
        <w:t>GG</w:t>
      </w:r>
      <w:r>
        <w:rPr>
          <w:color w:val="333333"/>
          <w:spacing w:val="-4"/>
          <w:w w:val="79"/>
          <w:sz w:val="15"/>
          <w:szCs w:val="15"/>
        </w:rPr>
        <w:t>I</w:t>
      </w:r>
      <w:r>
        <w:rPr>
          <w:color w:val="333333"/>
          <w:spacing w:val="5"/>
          <w:w w:val="158"/>
          <w:sz w:val="15"/>
          <w:szCs w:val="15"/>
        </w:rPr>
        <w:t>'</w:t>
      </w:r>
      <w:r>
        <w:rPr>
          <w:color w:val="333333"/>
          <w:w w:val="132"/>
          <w:sz w:val="15"/>
          <w:szCs w:val="15"/>
        </w:rPr>
        <w:t xml:space="preserve">s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/>
        <w:ind w:left="4485"/>
        <w:rPr>
          <w:sz w:val="15"/>
          <w:szCs w:val="15"/>
        </w:rPr>
      </w:pPr>
      <w:r>
        <w:pict>
          <v:group id="_x0000_s1037" style="position:absolute;left:0;text-align:left;margin-left:235.35pt;margin-top:3.45pt;width:2.35pt;height:2.35pt;z-index:-251644928;mso-position-horizontal-relative:page" coordorigin="4707,70" coordsize="47,47">
            <v:shape id="_x0000_s1038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rPr>
          <w:color w:val="333333"/>
          <w:spacing w:val="1"/>
          <w:w w:val="105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g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w w:val="117"/>
          <w:sz w:val="15"/>
          <w:szCs w:val="15"/>
        </w:rPr>
        <w:t>c</w:t>
      </w:r>
      <w:r>
        <w:rPr>
          <w:color w:val="333333"/>
          <w:spacing w:val="-6"/>
          <w:w w:val="117"/>
          <w:sz w:val="15"/>
          <w:szCs w:val="15"/>
        </w:rPr>
        <w:t>o</w:t>
      </w:r>
      <w:r>
        <w:rPr>
          <w:color w:val="333333"/>
          <w:spacing w:val="-3"/>
          <w:w w:val="117"/>
          <w:sz w:val="15"/>
          <w:szCs w:val="15"/>
        </w:rPr>
        <w:t>n</w:t>
      </w:r>
      <w:r>
        <w:rPr>
          <w:color w:val="333333"/>
          <w:spacing w:val="-1"/>
          <w:w w:val="117"/>
          <w:sz w:val="15"/>
          <w:szCs w:val="15"/>
        </w:rPr>
        <w:t>t</w:t>
      </w:r>
      <w:r>
        <w:rPr>
          <w:color w:val="333333"/>
          <w:w w:val="117"/>
          <w:sz w:val="15"/>
          <w:szCs w:val="15"/>
        </w:rPr>
        <w:t>e</w:t>
      </w:r>
      <w:r>
        <w:rPr>
          <w:color w:val="333333"/>
          <w:spacing w:val="-3"/>
          <w:w w:val="117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t</w:t>
      </w:r>
      <w:r>
        <w:rPr>
          <w:color w:val="333333"/>
          <w:spacing w:val="9"/>
          <w:w w:val="117"/>
          <w:sz w:val="15"/>
          <w:szCs w:val="15"/>
        </w:rPr>
        <w:t xml:space="preserve"> </w:t>
      </w:r>
      <w:r>
        <w:rPr>
          <w:color w:val="333333"/>
          <w:spacing w:val="-1"/>
          <w:w w:val="117"/>
          <w:sz w:val="15"/>
          <w:szCs w:val="15"/>
        </w:rPr>
        <w:t>m</w:t>
      </w:r>
      <w:r>
        <w:rPr>
          <w:color w:val="333333"/>
          <w:w w:val="117"/>
          <w:sz w:val="15"/>
          <w:szCs w:val="15"/>
        </w:rPr>
        <w:t>a</w:t>
      </w:r>
      <w:r>
        <w:rPr>
          <w:color w:val="333333"/>
          <w:spacing w:val="-3"/>
          <w:w w:val="117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a</w:t>
      </w:r>
      <w:r>
        <w:rPr>
          <w:color w:val="333333"/>
          <w:spacing w:val="-6"/>
          <w:w w:val="117"/>
          <w:sz w:val="15"/>
          <w:szCs w:val="15"/>
        </w:rPr>
        <w:t>g</w:t>
      </w:r>
      <w:r>
        <w:rPr>
          <w:color w:val="333333"/>
          <w:w w:val="117"/>
          <w:sz w:val="15"/>
          <w:szCs w:val="15"/>
        </w:rPr>
        <w:t>e</w:t>
      </w:r>
      <w:r>
        <w:rPr>
          <w:color w:val="333333"/>
          <w:spacing w:val="-1"/>
          <w:w w:val="117"/>
          <w:sz w:val="15"/>
          <w:szCs w:val="15"/>
        </w:rPr>
        <w:t>m</w:t>
      </w:r>
      <w:r>
        <w:rPr>
          <w:color w:val="333333"/>
          <w:w w:val="117"/>
          <w:sz w:val="15"/>
          <w:szCs w:val="15"/>
        </w:rPr>
        <w:t>e</w:t>
      </w:r>
      <w:r>
        <w:rPr>
          <w:color w:val="333333"/>
          <w:spacing w:val="-3"/>
          <w:w w:val="117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t</w:t>
      </w:r>
      <w:r>
        <w:rPr>
          <w:color w:val="333333"/>
          <w:spacing w:val="7"/>
          <w:w w:val="117"/>
          <w:sz w:val="15"/>
          <w:szCs w:val="15"/>
        </w:rPr>
        <w:t xml:space="preserve"> sys</w:t>
      </w:r>
      <w:r>
        <w:rPr>
          <w:color w:val="333333"/>
          <w:spacing w:val="-1"/>
          <w:w w:val="117"/>
          <w:sz w:val="15"/>
          <w:szCs w:val="15"/>
        </w:rPr>
        <w:t>t</w:t>
      </w:r>
      <w:r>
        <w:rPr>
          <w:color w:val="333333"/>
          <w:w w:val="117"/>
          <w:sz w:val="15"/>
          <w:szCs w:val="15"/>
        </w:rPr>
        <w:t>em</w:t>
      </w:r>
      <w:r>
        <w:rPr>
          <w:color w:val="333333"/>
          <w:spacing w:val="4"/>
          <w:w w:val="117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3"/>
          <w:w w:val="106"/>
          <w:sz w:val="15"/>
          <w:szCs w:val="15"/>
        </w:rPr>
        <w:t>x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proofErr w:type="gramStart"/>
      <w:r>
        <w:rPr>
          <w:color w:val="333333"/>
          <w:spacing w:val="2"/>
          <w:sz w:val="15"/>
          <w:szCs w:val="15"/>
        </w:rPr>
        <w:t>w</w:t>
      </w:r>
      <w:r>
        <w:rPr>
          <w:color w:val="333333"/>
          <w:sz w:val="15"/>
          <w:szCs w:val="15"/>
        </w:rPr>
        <w:t xml:space="preserve">eb 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32"/>
          <w:sz w:val="15"/>
          <w:szCs w:val="15"/>
        </w:rPr>
        <w:t>s</w:t>
      </w:r>
      <w:proofErr w:type="gramEnd"/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20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y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3" w:line="200" w:lineRule="atLeast"/>
        <w:ind w:left="4485" w:right="445"/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space="720"/>
        </w:sectPr>
      </w:pPr>
      <w:r>
        <w:pict>
          <v:group id="_x0000_s1035" style="position:absolute;left:0;text-align:left;margin-left:235.35pt;margin-top:5.45pt;width:2.35pt;height:2.35pt;z-index:-251643904;mso-position-horizontal-relative:page" coordorigin="4707,109" coordsize="47,47">
            <v:shape id="_x0000_s1036" style="position:absolute;left:4707;top:109;width:47;height:47" coordorigin="4707,109" coordsize="47,47" path="m4755,133l4755,140,4753,145,4748,150,4743,155,4738,157,4725,157,4719,155,4714,150,4710,145,4707,140,4707,127,4710,121,4714,116,4719,112,4725,109,4738,109,4743,112,4748,116,4753,121,4755,127,4755,133xe" fillcolor="#333" stroked="f">
              <v:path arrowok="t"/>
            </v:shape>
            <w10:wrap anchorx="page"/>
          </v:group>
        </w:pic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cce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1"/>
          <w:w w:val="82"/>
          <w:sz w:val="15"/>
          <w:szCs w:val="15"/>
        </w:rPr>
        <w:t>ll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8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proofErr w:type="gramEnd"/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4"/>
          <w:w w:val="121"/>
          <w:sz w:val="15"/>
          <w:szCs w:val="15"/>
        </w:rPr>
        <w:t>d</w:t>
      </w:r>
      <w:r>
        <w:rPr>
          <w:color w:val="333333"/>
          <w:w w:val="121"/>
          <w:sz w:val="15"/>
          <w:szCs w:val="15"/>
        </w:rPr>
        <w:t>a</w:t>
      </w:r>
      <w:r>
        <w:rPr>
          <w:color w:val="333333"/>
          <w:spacing w:val="-1"/>
          <w:w w:val="121"/>
          <w:sz w:val="15"/>
          <w:szCs w:val="15"/>
        </w:rPr>
        <w:t>t</w:t>
      </w:r>
      <w:r>
        <w:rPr>
          <w:color w:val="333333"/>
          <w:w w:val="121"/>
          <w:sz w:val="15"/>
          <w:szCs w:val="15"/>
        </w:rPr>
        <w:t>a</w:t>
      </w:r>
      <w:r>
        <w:rPr>
          <w:color w:val="333333"/>
          <w:spacing w:val="4"/>
          <w:w w:val="121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z w:val="15"/>
          <w:szCs w:val="15"/>
        </w:rPr>
        <w:t xml:space="preserve">eed </w:t>
      </w:r>
      <w:r>
        <w:rPr>
          <w:color w:val="333333"/>
          <w:spacing w:val="19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4"/>
          <w:w w:val="119"/>
          <w:sz w:val="15"/>
          <w:szCs w:val="15"/>
        </w:rPr>
        <w:t>p</w:t>
      </w:r>
      <w:r>
        <w:rPr>
          <w:color w:val="333333"/>
          <w:w w:val="119"/>
          <w:sz w:val="15"/>
          <w:szCs w:val="15"/>
        </w:rPr>
        <w:t>ac</w:t>
      </w:r>
      <w:r>
        <w:rPr>
          <w:color w:val="333333"/>
          <w:spacing w:val="4"/>
          <w:w w:val="119"/>
          <w:sz w:val="15"/>
          <w:szCs w:val="15"/>
        </w:rPr>
        <w:t>k</w:t>
      </w:r>
      <w:r>
        <w:rPr>
          <w:color w:val="333333"/>
          <w:w w:val="119"/>
          <w:sz w:val="15"/>
          <w:szCs w:val="15"/>
        </w:rPr>
        <w:t>a</w:t>
      </w:r>
      <w:r>
        <w:rPr>
          <w:color w:val="333333"/>
          <w:spacing w:val="-6"/>
          <w:w w:val="119"/>
          <w:sz w:val="15"/>
          <w:szCs w:val="15"/>
        </w:rPr>
        <w:t>g</w:t>
      </w:r>
      <w:r>
        <w:rPr>
          <w:color w:val="333333"/>
          <w:w w:val="119"/>
          <w:sz w:val="15"/>
          <w:szCs w:val="15"/>
        </w:rPr>
        <w:t>e</w:t>
      </w:r>
      <w:r>
        <w:rPr>
          <w:color w:val="333333"/>
          <w:spacing w:val="6"/>
          <w:w w:val="119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 xml:space="preserve">g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4"/>
          <w:w w:val="121"/>
          <w:sz w:val="15"/>
          <w:szCs w:val="15"/>
        </w:rPr>
        <w:t>d</w:t>
      </w:r>
      <w:r>
        <w:rPr>
          <w:color w:val="333333"/>
          <w:w w:val="121"/>
          <w:sz w:val="15"/>
          <w:szCs w:val="15"/>
        </w:rPr>
        <w:t>a</w:t>
      </w:r>
      <w:r>
        <w:rPr>
          <w:color w:val="333333"/>
          <w:spacing w:val="-1"/>
          <w:w w:val="121"/>
          <w:sz w:val="15"/>
          <w:szCs w:val="15"/>
        </w:rPr>
        <w:t>t</w:t>
      </w:r>
      <w:r>
        <w:rPr>
          <w:color w:val="333333"/>
          <w:w w:val="121"/>
          <w:sz w:val="15"/>
          <w:szCs w:val="15"/>
        </w:rPr>
        <w:t>a</w:t>
      </w:r>
      <w:r>
        <w:rPr>
          <w:color w:val="333333"/>
          <w:spacing w:val="4"/>
          <w:w w:val="121"/>
          <w:sz w:val="15"/>
          <w:szCs w:val="15"/>
        </w:rPr>
        <w:t xml:space="preserve"> 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w w:val="124"/>
          <w:sz w:val="15"/>
          <w:szCs w:val="15"/>
        </w:rPr>
        <w:t>ee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792977">
      <w:pPr>
        <w:spacing w:before="7" w:line="140" w:lineRule="exact"/>
        <w:rPr>
          <w:sz w:val="14"/>
          <w:szCs w:val="14"/>
        </w:rPr>
      </w:pPr>
    </w:p>
    <w:p w:rsidR="00792977" w:rsidRDefault="00636A52">
      <w:pPr>
        <w:ind w:left="4189"/>
        <w:rPr>
          <w:sz w:val="15"/>
          <w:szCs w:val="15"/>
        </w:rPr>
      </w:pPr>
      <w:r>
        <w:rPr>
          <w:color w:val="333333"/>
          <w:spacing w:val="-6"/>
          <w:w w:val="111"/>
          <w:sz w:val="15"/>
          <w:szCs w:val="15"/>
        </w:rPr>
        <w:t>To</w:t>
      </w:r>
      <w:r>
        <w:rPr>
          <w:color w:val="333333"/>
          <w:spacing w:val="2"/>
          <w:w w:val="111"/>
          <w:sz w:val="15"/>
          <w:szCs w:val="15"/>
        </w:rPr>
        <w:t>w</w:t>
      </w:r>
      <w:r>
        <w:rPr>
          <w:color w:val="333333"/>
          <w:w w:val="111"/>
          <w:sz w:val="15"/>
          <w:szCs w:val="15"/>
        </w:rPr>
        <w:t>e</w:t>
      </w:r>
      <w:r>
        <w:rPr>
          <w:color w:val="333333"/>
          <w:spacing w:val="-4"/>
          <w:w w:val="111"/>
          <w:sz w:val="15"/>
          <w:szCs w:val="15"/>
        </w:rPr>
        <w:t>r</w:t>
      </w:r>
      <w:r>
        <w:rPr>
          <w:color w:val="333333"/>
          <w:w w:val="111"/>
          <w:sz w:val="15"/>
          <w:szCs w:val="15"/>
        </w:rPr>
        <w:t>s</w:t>
      </w:r>
      <w:r>
        <w:rPr>
          <w:color w:val="333333"/>
          <w:spacing w:val="16"/>
          <w:w w:val="111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1"/>
          <w:w w:val="82"/>
          <w:sz w:val="15"/>
          <w:szCs w:val="15"/>
        </w:rPr>
        <w:t>il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3"/>
          <w:w w:val="114"/>
          <w:sz w:val="15"/>
          <w:szCs w:val="15"/>
        </w:rPr>
        <w:t>h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119"/>
          <w:sz w:val="15"/>
          <w:szCs w:val="15"/>
        </w:rPr>
        <w:t>P</w:t>
      </w:r>
      <w:r>
        <w:rPr>
          <w:color w:val="333333"/>
          <w:w w:val="92"/>
          <w:sz w:val="15"/>
          <w:szCs w:val="15"/>
        </w:rPr>
        <w:t>A</w:t>
      </w:r>
    </w:p>
    <w:p w:rsidR="00792977" w:rsidRDefault="00636A52">
      <w:pPr>
        <w:spacing w:before="52" w:line="160" w:lineRule="exact"/>
        <w:ind w:left="4189" w:right="-43"/>
        <w:rPr>
          <w:sz w:val="15"/>
          <w:szCs w:val="15"/>
        </w:rPr>
      </w:pPr>
      <w:r>
        <w:rPr>
          <w:b/>
          <w:color w:val="333333"/>
          <w:spacing w:val="-6"/>
          <w:w w:val="120"/>
          <w:position w:val="-1"/>
          <w:sz w:val="15"/>
          <w:szCs w:val="15"/>
        </w:rPr>
        <w:t>S</w:t>
      </w:r>
      <w:r>
        <w:rPr>
          <w:b/>
          <w:color w:val="333333"/>
          <w:spacing w:val="4"/>
          <w:w w:val="120"/>
          <w:position w:val="-1"/>
          <w:sz w:val="15"/>
          <w:szCs w:val="15"/>
        </w:rPr>
        <w:t>y</w:t>
      </w:r>
      <w:r>
        <w:rPr>
          <w:b/>
          <w:color w:val="333333"/>
          <w:w w:val="120"/>
          <w:position w:val="-1"/>
          <w:sz w:val="15"/>
          <w:szCs w:val="15"/>
        </w:rPr>
        <w:t>s</w:t>
      </w:r>
      <w:r>
        <w:rPr>
          <w:b/>
          <w:color w:val="333333"/>
          <w:spacing w:val="6"/>
          <w:w w:val="120"/>
          <w:position w:val="-1"/>
          <w:sz w:val="15"/>
          <w:szCs w:val="15"/>
        </w:rPr>
        <w:t>t</w:t>
      </w:r>
      <w:r>
        <w:rPr>
          <w:b/>
          <w:color w:val="333333"/>
          <w:spacing w:val="-6"/>
          <w:w w:val="120"/>
          <w:position w:val="-1"/>
          <w:sz w:val="15"/>
          <w:szCs w:val="15"/>
        </w:rPr>
        <w:t>e</w:t>
      </w:r>
      <w:r>
        <w:rPr>
          <w:b/>
          <w:color w:val="333333"/>
          <w:spacing w:val="4"/>
          <w:w w:val="120"/>
          <w:position w:val="-1"/>
          <w:sz w:val="15"/>
          <w:szCs w:val="15"/>
        </w:rPr>
        <w:t>m</w:t>
      </w:r>
      <w:r>
        <w:rPr>
          <w:b/>
          <w:color w:val="333333"/>
          <w:w w:val="120"/>
          <w:position w:val="-1"/>
          <w:sz w:val="15"/>
          <w:szCs w:val="15"/>
        </w:rPr>
        <w:t>s</w:t>
      </w:r>
      <w:r>
        <w:rPr>
          <w:b/>
          <w:color w:val="333333"/>
          <w:spacing w:val="7"/>
          <w:w w:val="120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2"/>
          <w:w w:val="108"/>
          <w:position w:val="-1"/>
          <w:sz w:val="15"/>
          <w:szCs w:val="15"/>
        </w:rPr>
        <w:t>M</w:t>
      </w:r>
      <w:r>
        <w:rPr>
          <w:b/>
          <w:color w:val="333333"/>
          <w:spacing w:val="1"/>
          <w:w w:val="108"/>
          <w:position w:val="-1"/>
          <w:sz w:val="15"/>
          <w:szCs w:val="15"/>
        </w:rPr>
        <w:t>o</w:t>
      </w:r>
      <w:r>
        <w:rPr>
          <w:b/>
          <w:color w:val="333333"/>
          <w:spacing w:val="3"/>
          <w:w w:val="108"/>
          <w:position w:val="-1"/>
          <w:sz w:val="15"/>
          <w:szCs w:val="15"/>
        </w:rPr>
        <w:t>n</w:t>
      </w:r>
      <w:r>
        <w:rPr>
          <w:b/>
          <w:color w:val="333333"/>
          <w:spacing w:val="-4"/>
          <w:w w:val="108"/>
          <w:position w:val="-1"/>
          <w:sz w:val="15"/>
          <w:szCs w:val="15"/>
        </w:rPr>
        <w:t>i</w:t>
      </w:r>
      <w:r>
        <w:rPr>
          <w:b/>
          <w:color w:val="333333"/>
          <w:spacing w:val="5"/>
          <w:w w:val="108"/>
          <w:position w:val="-1"/>
          <w:sz w:val="15"/>
          <w:szCs w:val="15"/>
        </w:rPr>
        <w:t>t</w:t>
      </w:r>
      <w:r>
        <w:rPr>
          <w:b/>
          <w:color w:val="333333"/>
          <w:spacing w:val="1"/>
          <w:w w:val="108"/>
          <w:position w:val="-1"/>
          <w:sz w:val="15"/>
          <w:szCs w:val="15"/>
        </w:rPr>
        <w:t>o</w:t>
      </w:r>
      <w:r>
        <w:rPr>
          <w:b/>
          <w:color w:val="333333"/>
          <w:spacing w:val="-1"/>
          <w:w w:val="108"/>
          <w:position w:val="-1"/>
          <w:sz w:val="15"/>
          <w:szCs w:val="15"/>
        </w:rPr>
        <w:t>r</w:t>
      </w:r>
      <w:r>
        <w:rPr>
          <w:b/>
          <w:color w:val="333333"/>
          <w:spacing w:val="-4"/>
          <w:w w:val="108"/>
          <w:position w:val="-1"/>
          <w:sz w:val="15"/>
          <w:szCs w:val="15"/>
        </w:rPr>
        <w:t>i</w:t>
      </w:r>
      <w:r>
        <w:rPr>
          <w:b/>
          <w:color w:val="333333"/>
          <w:spacing w:val="3"/>
          <w:w w:val="108"/>
          <w:position w:val="-1"/>
          <w:sz w:val="15"/>
          <w:szCs w:val="15"/>
        </w:rPr>
        <w:t>n</w:t>
      </w:r>
      <w:r>
        <w:rPr>
          <w:b/>
          <w:color w:val="333333"/>
          <w:w w:val="108"/>
          <w:position w:val="-1"/>
          <w:sz w:val="15"/>
          <w:szCs w:val="15"/>
        </w:rPr>
        <w:t>g</w:t>
      </w:r>
      <w:r>
        <w:rPr>
          <w:b/>
          <w:color w:val="333333"/>
          <w:spacing w:val="11"/>
          <w:w w:val="108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4"/>
          <w:w w:val="112"/>
          <w:position w:val="-1"/>
          <w:sz w:val="15"/>
          <w:szCs w:val="15"/>
        </w:rPr>
        <w:t>P</w:t>
      </w:r>
      <w:r>
        <w:rPr>
          <w:b/>
          <w:color w:val="333333"/>
          <w:spacing w:val="-1"/>
          <w:w w:val="90"/>
          <w:position w:val="-1"/>
          <w:sz w:val="15"/>
          <w:szCs w:val="15"/>
        </w:rPr>
        <w:t>r</w:t>
      </w:r>
      <w:r>
        <w:rPr>
          <w:b/>
          <w:color w:val="333333"/>
          <w:spacing w:val="1"/>
          <w:w w:val="125"/>
          <w:position w:val="-1"/>
          <w:sz w:val="15"/>
          <w:szCs w:val="15"/>
        </w:rPr>
        <w:t>o</w:t>
      </w:r>
      <w:r>
        <w:rPr>
          <w:b/>
          <w:color w:val="333333"/>
          <w:spacing w:val="5"/>
          <w:w w:val="85"/>
          <w:position w:val="-1"/>
          <w:sz w:val="15"/>
          <w:szCs w:val="15"/>
        </w:rPr>
        <w:t>j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ec</w:t>
      </w:r>
      <w:r>
        <w:rPr>
          <w:b/>
          <w:color w:val="333333"/>
          <w:w w:val="108"/>
          <w:position w:val="-1"/>
          <w:sz w:val="15"/>
          <w:szCs w:val="15"/>
        </w:rPr>
        <w:t>t</w:t>
      </w:r>
      <w:r>
        <w:rPr>
          <w:b/>
          <w:color w:val="333333"/>
          <w:spacing w:val="15"/>
          <w:position w:val="-1"/>
          <w:sz w:val="15"/>
          <w:szCs w:val="15"/>
        </w:rPr>
        <w:t xml:space="preserve"> </w:t>
      </w:r>
      <w:r>
        <w:rPr>
          <w:b/>
          <w:color w:val="333333"/>
          <w:spacing w:val="3"/>
          <w:w w:val="91"/>
          <w:position w:val="-1"/>
          <w:sz w:val="15"/>
          <w:szCs w:val="15"/>
        </w:rPr>
        <w:t>L</w:t>
      </w:r>
      <w:r>
        <w:rPr>
          <w:b/>
          <w:color w:val="333333"/>
          <w:spacing w:val="-5"/>
          <w:w w:val="133"/>
          <w:position w:val="-1"/>
          <w:sz w:val="15"/>
          <w:szCs w:val="15"/>
        </w:rPr>
        <w:t>e</w:t>
      </w:r>
      <w:r>
        <w:rPr>
          <w:b/>
          <w:color w:val="333333"/>
          <w:spacing w:val="-5"/>
          <w:w w:val="117"/>
          <w:position w:val="-1"/>
          <w:sz w:val="15"/>
          <w:szCs w:val="15"/>
        </w:rPr>
        <w:t>a</w:t>
      </w:r>
      <w:r>
        <w:rPr>
          <w:b/>
          <w:color w:val="333333"/>
          <w:w w:val="112"/>
          <w:position w:val="-1"/>
          <w:sz w:val="15"/>
          <w:szCs w:val="15"/>
        </w:rPr>
        <w:t>d</w:t>
      </w:r>
    </w:p>
    <w:p w:rsidR="00792977" w:rsidRDefault="00636A52">
      <w:pPr>
        <w:spacing w:before="7" w:line="140" w:lineRule="exact"/>
        <w:rPr>
          <w:sz w:val="14"/>
          <w:szCs w:val="14"/>
        </w:rPr>
      </w:pPr>
      <w:r>
        <w:br w:type="column"/>
      </w:r>
    </w:p>
    <w:p w:rsidR="00792977" w:rsidRDefault="00636A52">
      <w:pPr>
        <w:rPr>
          <w:sz w:val="15"/>
          <w:szCs w:val="15"/>
        </w:rPr>
        <w:sectPr w:rsidR="00792977">
          <w:type w:val="continuous"/>
          <w:pgSz w:w="12240" w:h="15840"/>
          <w:pgMar w:top="380" w:right="420" w:bottom="280" w:left="400" w:header="720" w:footer="720" w:gutter="0"/>
          <w:cols w:num="2" w:space="720" w:equalWidth="0">
            <w:col w:w="6654" w:space="2975"/>
            <w:col w:w="1791"/>
          </w:cols>
        </w:sectPr>
      </w:pPr>
      <w:r>
        <w:rPr>
          <w:color w:val="333333"/>
          <w:spacing w:val="4"/>
          <w:w w:val="121"/>
          <w:sz w:val="15"/>
          <w:szCs w:val="15"/>
        </w:rPr>
        <w:t>J</w:t>
      </w:r>
      <w:r>
        <w:rPr>
          <w:color w:val="333333"/>
          <w:spacing w:val="-4"/>
          <w:w w:val="121"/>
          <w:sz w:val="15"/>
          <w:szCs w:val="15"/>
        </w:rPr>
        <w:t>un</w:t>
      </w:r>
      <w:r>
        <w:rPr>
          <w:color w:val="333333"/>
          <w:w w:val="121"/>
          <w:sz w:val="15"/>
          <w:szCs w:val="15"/>
        </w:rPr>
        <w:t>e</w:t>
      </w:r>
      <w:r>
        <w:rPr>
          <w:color w:val="333333"/>
          <w:spacing w:val="4"/>
          <w:w w:val="121"/>
          <w:sz w:val="15"/>
          <w:szCs w:val="15"/>
        </w:rPr>
        <w:t xml:space="preserve"> </w:t>
      </w:r>
      <w:r>
        <w:rPr>
          <w:color w:val="333333"/>
          <w:spacing w:val="-3"/>
          <w:sz w:val="15"/>
          <w:szCs w:val="15"/>
        </w:rPr>
        <w:t>200</w:t>
      </w:r>
      <w:r>
        <w:rPr>
          <w:color w:val="333333"/>
          <w:sz w:val="15"/>
          <w:szCs w:val="15"/>
        </w:rPr>
        <w:t xml:space="preserve">1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-</w:t>
      </w:r>
      <w:r>
        <w:rPr>
          <w:color w:val="333333"/>
          <w:spacing w:val="18"/>
          <w:sz w:val="15"/>
          <w:szCs w:val="15"/>
        </w:rPr>
        <w:t xml:space="preserve"> </w:t>
      </w:r>
      <w:proofErr w:type="gramStart"/>
      <w:r>
        <w:rPr>
          <w:color w:val="333333"/>
          <w:spacing w:val="-4"/>
          <w:sz w:val="15"/>
          <w:szCs w:val="15"/>
        </w:rPr>
        <w:t>M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4"/>
          <w:sz w:val="15"/>
          <w:szCs w:val="15"/>
        </w:rPr>
        <w:t>r</w:t>
      </w:r>
      <w:r>
        <w:rPr>
          <w:color w:val="333333"/>
          <w:sz w:val="15"/>
          <w:szCs w:val="15"/>
        </w:rPr>
        <w:t xml:space="preserve">ch 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200</w:t>
      </w:r>
      <w:r>
        <w:rPr>
          <w:color w:val="333333"/>
          <w:w w:val="114"/>
          <w:sz w:val="15"/>
          <w:szCs w:val="15"/>
        </w:rPr>
        <w:t>4</w:t>
      </w:r>
      <w:proofErr w:type="gramEnd"/>
    </w:p>
    <w:p w:rsidR="00792977" w:rsidRDefault="00792977">
      <w:pPr>
        <w:spacing w:before="4" w:line="100" w:lineRule="exact"/>
        <w:rPr>
          <w:sz w:val="10"/>
          <w:szCs w:val="10"/>
        </w:rPr>
      </w:pPr>
    </w:p>
    <w:p w:rsidR="00792977" w:rsidRDefault="00636A52">
      <w:pPr>
        <w:spacing w:line="296" w:lineRule="auto"/>
        <w:ind w:left="4485" w:right="383"/>
        <w:jc w:val="both"/>
        <w:rPr>
          <w:sz w:val="15"/>
          <w:szCs w:val="15"/>
        </w:rPr>
      </w:pPr>
      <w:r>
        <w:pict>
          <v:group id="_x0000_s1033" style="position:absolute;left:0;text-align:left;margin-left:235.35pt;margin-top:3.4pt;width:2.35pt;height:2.35pt;z-index:-251642880;mso-position-horizontal-relative:page" coordorigin="4707,69" coordsize="47,47">
            <v:shape id="_x0000_s1034" style="position:absolute;left:4707;top:69;width:47;height:47" coordorigin="4707,69" coordsize="47,47" path="m4755,93l4755,99,4753,105,4748,109,4743,114,4738,116,4725,116,4719,114,4714,109,4710,105,4707,99,4707,86,4710,81,4714,76,4719,71,4725,69,4738,69,4743,71,4748,76,4753,81,4755,86,4755,93xe" fillcolor="#333" stroked="f">
              <v:path arrowok="t"/>
            </v:shape>
            <w10:wrap anchorx="page"/>
          </v:group>
        </w:pict>
      </w:r>
      <w:r>
        <w:pict>
          <v:group id="_x0000_s1031" style="position:absolute;left:0;text-align:left;margin-left:235.35pt;margin-top:14.1pt;width:2.35pt;height:2.35pt;z-index:-251641856;mso-position-horizontal-relative:page" coordorigin="4707,282" coordsize="47,47">
            <v:shape id="_x0000_s1032" style="position:absolute;left:4707;top:282;width:47;height:47" coordorigin="4707,282" coordsize="47,47" path="m4755,306l4755,312,4753,318,4748,323,4743,327,4738,330,4725,330,4719,327,4714,323,4710,318,4707,312,4707,299,4710,294,4714,289,4719,285,4725,282,4738,282,4743,285,4748,289,4753,294,4755,299,4755,306xe" fillcolor="#333" stroked="f">
              <v:path arrowok="t"/>
            </v:shape>
            <w10:wrap anchorx="page"/>
          </v:group>
        </w:pict>
      </w:r>
      <w:r>
        <w:rPr>
          <w:color w:val="333333"/>
          <w:spacing w:val="-2"/>
          <w:sz w:val="15"/>
          <w:szCs w:val="15"/>
        </w:rPr>
        <w:t>D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9"/>
          <w:w w:val="121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115"/>
          <w:sz w:val="15"/>
          <w:szCs w:val="15"/>
        </w:rPr>
        <w:t>M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3"/>
          <w:w w:val="115"/>
          <w:sz w:val="15"/>
          <w:szCs w:val="15"/>
        </w:rPr>
        <w:t>n</w:t>
      </w:r>
      <w:r>
        <w:rPr>
          <w:color w:val="333333"/>
          <w:w w:val="115"/>
          <w:sz w:val="15"/>
          <w:szCs w:val="15"/>
        </w:rPr>
        <w:t>a</w:t>
      </w:r>
      <w:r>
        <w:rPr>
          <w:color w:val="333333"/>
          <w:spacing w:val="-6"/>
          <w:w w:val="115"/>
          <w:sz w:val="15"/>
          <w:szCs w:val="15"/>
        </w:rPr>
        <w:t>g</w:t>
      </w:r>
      <w:r>
        <w:rPr>
          <w:color w:val="333333"/>
          <w:w w:val="115"/>
          <w:sz w:val="15"/>
          <w:szCs w:val="15"/>
        </w:rPr>
        <w:t>ed</w:t>
      </w:r>
      <w:proofErr w:type="gramEnd"/>
      <w:r>
        <w:rPr>
          <w:color w:val="333333"/>
          <w:spacing w:val="8"/>
          <w:w w:val="115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3"/>
          <w:w w:val="114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 xml:space="preserve">g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-4"/>
          <w:w w:val="118"/>
          <w:sz w:val="15"/>
          <w:szCs w:val="15"/>
        </w:rPr>
        <w:t>hun</w:t>
      </w:r>
      <w:r>
        <w:rPr>
          <w:color w:val="333333"/>
          <w:spacing w:val="4"/>
          <w:w w:val="118"/>
          <w:sz w:val="15"/>
          <w:szCs w:val="15"/>
        </w:rPr>
        <w:t>d</w:t>
      </w:r>
      <w:r>
        <w:rPr>
          <w:color w:val="333333"/>
          <w:spacing w:val="-5"/>
          <w:w w:val="118"/>
          <w:sz w:val="15"/>
          <w:szCs w:val="15"/>
        </w:rPr>
        <w:t>r</w:t>
      </w:r>
      <w:r>
        <w:rPr>
          <w:color w:val="333333"/>
          <w:w w:val="118"/>
          <w:sz w:val="15"/>
          <w:szCs w:val="15"/>
        </w:rPr>
        <w:t>e</w:t>
      </w:r>
      <w:r>
        <w:rPr>
          <w:color w:val="333333"/>
          <w:spacing w:val="4"/>
          <w:w w:val="118"/>
          <w:sz w:val="15"/>
          <w:szCs w:val="15"/>
        </w:rPr>
        <w:t>d</w:t>
      </w:r>
      <w:r>
        <w:rPr>
          <w:color w:val="333333"/>
          <w:w w:val="118"/>
          <w:sz w:val="15"/>
          <w:szCs w:val="15"/>
        </w:rPr>
        <w:t>s</w:t>
      </w:r>
      <w:r>
        <w:rPr>
          <w:color w:val="333333"/>
          <w:spacing w:val="6"/>
          <w:w w:val="118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f</w:t>
      </w:r>
      <w:r>
        <w:rPr>
          <w:color w:val="333333"/>
          <w:spacing w:val="16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2"/>
          <w:w w:val="132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1"/>
          <w:w w:val="82"/>
          <w:sz w:val="15"/>
          <w:szCs w:val="15"/>
        </w:rPr>
        <w:t>ll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6"/>
          <w:sz w:val="15"/>
          <w:szCs w:val="15"/>
        </w:rPr>
        <w:t>t</w:t>
      </w:r>
      <w:r>
        <w:rPr>
          <w:color w:val="333333"/>
          <w:spacing w:val="5"/>
          <w:w w:val="116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w</w:t>
      </w:r>
      <w:r>
        <w:rPr>
          <w:color w:val="333333"/>
          <w:sz w:val="15"/>
          <w:szCs w:val="15"/>
        </w:rPr>
        <w:t xml:space="preserve">eb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14"/>
          <w:sz w:val="15"/>
          <w:szCs w:val="15"/>
        </w:rPr>
        <w:t xml:space="preserve">. </w: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cce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1"/>
          <w:w w:val="82"/>
          <w:sz w:val="15"/>
          <w:szCs w:val="15"/>
        </w:rPr>
        <w:t>ll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2"/>
          <w:w w:val="102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9"/>
          <w:w w:val="121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24"/>
          <w:sz w:val="15"/>
          <w:szCs w:val="15"/>
        </w:rPr>
        <w:t xml:space="preserve"> </w:t>
      </w:r>
      <w:proofErr w:type="gramStart"/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3"/>
          <w:w w:val="112"/>
          <w:sz w:val="15"/>
          <w:szCs w:val="15"/>
        </w:rPr>
        <w:t>n</w:t>
      </w:r>
      <w:r>
        <w:rPr>
          <w:color w:val="333333"/>
          <w:w w:val="112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t</w:t>
      </w:r>
      <w:r>
        <w:rPr>
          <w:color w:val="333333"/>
          <w:spacing w:val="2"/>
          <w:w w:val="112"/>
          <w:sz w:val="15"/>
          <w:szCs w:val="15"/>
        </w:rPr>
        <w:t>w</w:t>
      </w:r>
      <w:r>
        <w:rPr>
          <w:color w:val="333333"/>
          <w:spacing w:val="-6"/>
          <w:w w:val="112"/>
          <w:sz w:val="15"/>
          <w:szCs w:val="15"/>
        </w:rPr>
        <w:t>o</w:t>
      </w:r>
      <w:r>
        <w:rPr>
          <w:color w:val="333333"/>
          <w:spacing w:val="-4"/>
          <w:w w:val="112"/>
          <w:sz w:val="15"/>
          <w:szCs w:val="15"/>
        </w:rPr>
        <w:t>r</w:t>
      </w:r>
      <w:r>
        <w:rPr>
          <w:color w:val="333333"/>
          <w:w w:val="112"/>
          <w:sz w:val="15"/>
          <w:szCs w:val="15"/>
        </w:rPr>
        <w:t>k</w:t>
      </w:r>
      <w:proofErr w:type="gramEnd"/>
      <w:r>
        <w:rPr>
          <w:color w:val="333333"/>
          <w:spacing w:val="6"/>
          <w:w w:val="112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 xml:space="preserve">g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W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2"/>
          <w:w w:val="107"/>
          <w:sz w:val="15"/>
          <w:szCs w:val="15"/>
        </w:rPr>
        <w:t>w</w:t>
      </w:r>
      <w:r>
        <w:rPr>
          <w:color w:val="333333"/>
          <w:w w:val="132"/>
          <w:sz w:val="15"/>
          <w:szCs w:val="15"/>
        </w:rPr>
        <w:t>s</w:t>
      </w:r>
      <w:r>
        <w:rPr>
          <w:color w:val="333333"/>
          <w:spacing w:val="12"/>
          <w:w w:val="132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-3"/>
          <w:sz w:val="15"/>
          <w:szCs w:val="15"/>
        </w:rPr>
        <w:t>n</w:t>
      </w:r>
      <w:r>
        <w:rPr>
          <w:color w:val="333333"/>
          <w:sz w:val="15"/>
          <w:szCs w:val="15"/>
        </w:rPr>
        <w:t xml:space="preserve">d 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w w:val="94"/>
          <w:sz w:val="15"/>
          <w:szCs w:val="15"/>
        </w:rPr>
        <w:t>UN</w:t>
      </w:r>
      <w:r>
        <w:rPr>
          <w:color w:val="333333"/>
          <w:spacing w:val="-4"/>
          <w:w w:val="94"/>
          <w:sz w:val="15"/>
          <w:szCs w:val="15"/>
        </w:rPr>
        <w:t>I</w:t>
      </w:r>
      <w:r>
        <w:rPr>
          <w:color w:val="333333"/>
          <w:w w:val="94"/>
          <w:sz w:val="15"/>
          <w:szCs w:val="15"/>
        </w:rPr>
        <w:t>X</w:t>
      </w:r>
      <w:r>
        <w:rPr>
          <w:color w:val="333333"/>
          <w:spacing w:val="10"/>
          <w:w w:val="94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b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 xml:space="preserve">d </w:t>
      </w:r>
      <w:r>
        <w:rPr>
          <w:color w:val="333333"/>
          <w:spacing w:val="7"/>
          <w:w w:val="116"/>
          <w:sz w:val="15"/>
          <w:szCs w:val="15"/>
        </w:rPr>
        <w:t>s</w:t>
      </w:r>
      <w:r>
        <w:rPr>
          <w:color w:val="333333"/>
          <w:w w:val="116"/>
          <w:sz w:val="15"/>
          <w:szCs w:val="15"/>
        </w:rPr>
        <w:t>e</w:t>
      </w:r>
      <w:r>
        <w:rPr>
          <w:color w:val="333333"/>
          <w:spacing w:val="-5"/>
          <w:w w:val="116"/>
          <w:sz w:val="15"/>
          <w:szCs w:val="15"/>
        </w:rPr>
        <w:t>r</w:t>
      </w:r>
      <w:r>
        <w:rPr>
          <w:color w:val="333333"/>
          <w:spacing w:val="7"/>
          <w:w w:val="116"/>
          <w:sz w:val="15"/>
          <w:szCs w:val="15"/>
        </w:rPr>
        <w:t>v</w:t>
      </w:r>
      <w:r>
        <w:rPr>
          <w:color w:val="333333"/>
          <w:w w:val="116"/>
          <w:sz w:val="15"/>
          <w:szCs w:val="15"/>
        </w:rPr>
        <w:t>e</w:t>
      </w:r>
      <w:r>
        <w:rPr>
          <w:color w:val="333333"/>
          <w:spacing w:val="-5"/>
          <w:w w:val="116"/>
          <w:sz w:val="15"/>
          <w:szCs w:val="15"/>
        </w:rPr>
        <w:t>r</w:t>
      </w:r>
      <w:r>
        <w:rPr>
          <w:color w:val="333333"/>
          <w:w w:val="116"/>
          <w:sz w:val="15"/>
          <w:szCs w:val="15"/>
        </w:rPr>
        <w:t>s</w:t>
      </w:r>
      <w:r>
        <w:rPr>
          <w:color w:val="333333"/>
          <w:spacing w:val="14"/>
          <w:w w:val="116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10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14"/>
          <w:sz w:val="15"/>
          <w:szCs w:val="15"/>
        </w:rPr>
        <w:t>.</w:t>
      </w:r>
    </w:p>
    <w:p w:rsidR="00792977" w:rsidRDefault="00636A52">
      <w:pPr>
        <w:spacing w:before="1" w:line="296" w:lineRule="auto"/>
        <w:ind w:left="4485" w:right="412"/>
        <w:jc w:val="both"/>
        <w:rPr>
          <w:sz w:val="15"/>
          <w:szCs w:val="15"/>
        </w:rPr>
      </w:pPr>
      <w:r>
        <w:pict>
          <v:group id="_x0000_s1028" style="position:absolute;left:0;text-align:left;margin-left:27.95pt;margin-top:36.95pt;width:556.95pt;height:0;z-index:-251646976;mso-position-horizontal-relative:page" coordorigin="560,739" coordsize="11139,0">
            <v:polyline id="_x0000_s1030" style="position:absolute" points="12256,1478,1120,1478" coordorigin="560,739" coordsize="11139,0" filled="f" strokecolor="#ededed" strokeweight="8794emu">
              <v:path arrowok="t"/>
            </v:polyline>
            <v:polyline id="_x0000_s1029" style="position:absolute" points="1120,1478,12256,1478" coordorigin="560,739" coordsize="11139,0" filled="f" strokecolor="#ededed" strokeweight="8794emu">
              <v:path arrowok="t"/>
            </v:polyline>
            <w10:wrap anchorx="page"/>
          </v:group>
        </w:pict>
      </w:r>
      <w:r>
        <w:pict>
          <v:group id="_x0000_s1026" style="position:absolute;left:0;text-align:left;margin-left:235.35pt;margin-top:3.45pt;width:2.35pt;height:2.35pt;z-index:-251640832;mso-position-horizontal-relative:page" coordorigin="4707,70" coordsize="47,47">
            <v:shape id="_x0000_s1027" style="position:absolute;left:4707;top:70;width:47;height:47" coordorigin="4707,70" coordsize="47,47" path="m4755,94l4755,100,4753,106,4748,110,4743,115,4738,117,4725,117,4719,115,4714,110,4710,106,4707,100,4707,87,4710,82,4714,77,4719,72,4725,70,4738,70,4743,72,4748,77,4753,82,4755,87,4755,94xe" fillcolor="#333" stroked="f">
              <v:path arrowok="t"/>
            </v:shape>
            <w10:wrap anchorx="page"/>
          </v:group>
        </w:pict>
      </w:r>
      <w:r>
        <w:rPr>
          <w:color w:val="333333"/>
          <w:spacing w:val="-5"/>
          <w:w w:val="119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cce</w:t>
      </w:r>
      <w:r>
        <w:rPr>
          <w:color w:val="333333"/>
          <w:spacing w:val="6"/>
          <w:w w:val="132"/>
          <w:sz w:val="15"/>
          <w:szCs w:val="15"/>
        </w:rPr>
        <w:t>ss</w:t>
      </w:r>
      <w:r>
        <w:rPr>
          <w:color w:val="333333"/>
          <w:spacing w:val="2"/>
          <w:w w:val="91"/>
          <w:sz w:val="15"/>
          <w:szCs w:val="15"/>
        </w:rPr>
        <w:t>f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1"/>
          <w:w w:val="82"/>
          <w:sz w:val="15"/>
          <w:szCs w:val="15"/>
        </w:rPr>
        <w:t>ll</w:t>
      </w:r>
      <w:r>
        <w:rPr>
          <w:color w:val="333333"/>
          <w:w w:val="102"/>
          <w:sz w:val="15"/>
          <w:szCs w:val="15"/>
        </w:rPr>
        <w:t>y</w:t>
      </w:r>
      <w:r>
        <w:rPr>
          <w:color w:val="333333"/>
          <w:spacing w:val="14"/>
          <w:w w:val="102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121"/>
          <w:sz w:val="15"/>
          <w:szCs w:val="15"/>
        </w:rPr>
        <w:t>d</w:t>
      </w:r>
      <w:r>
        <w:rPr>
          <w:color w:val="333333"/>
          <w:spacing w:val="11"/>
          <w:w w:val="121"/>
          <w:sz w:val="15"/>
          <w:szCs w:val="15"/>
        </w:rPr>
        <w:t xml:space="preserve"> </w:t>
      </w:r>
      <w:r>
        <w:rPr>
          <w:color w:val="333333"/>
          <w:spacing w:val="-1"/>
          <w:w w:val="122"/>
          <w:sz w:val="15"/>
          <w:szCs w:val="15"/>
        </w:rPr>
        <w:t>t</w:t>
      </w:r>
      <w:r>
        <w:rPr>
          <w:color w:val="333333"/>
          <w:w w:val="122"/>
          <w:sz w:val="15"/>
          <w:szCs w:val="15"/>
        </w:rPr>
        <w:t>e</w:t>
      </w:r>
      <w:r>
        <w:rPr>
          <w:color w:val="333333"/>
          <w:spacing w:val="7"/>
          <w:w w:val="122"/>
          <w:sz w:val="15"/>
          <w:szCs w:val="15"/>
        </w:rPr>
        <w:t>s</w:t>
      </w:r>
      <w:r>
        <w:rPr>
          <w:color w:val="333333"/>
          <w:w w:val="122"/>
          <w:sz w:val="15"/>
          <w:szCs w:val="15"/>
        </w:rPr>
        <w:t xml:space="preserve">t 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8"/>
          <w:w w:val="124"/>
          <w:sz w:val="15"/>
          <w:szCs w:val="15"/>
        </w:rPr>
        <w:t xml:space="preserve"> </w:t>
      </w:r>
      <w:r>
        <w:rPr>
          <w:color w:val="333333"/>
          <w:spacing w:val="2"/>
          <w:sz w:val="15"/>
          <w:szCs w:val="15"/>
        </w:rPr>
        <w:t>f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r</w:t>
      </w:r>
      <w:r>
        <w:rPr>
          <w:color w:val="333333"/>
          <w:spacing w:val="13"/>
          <w:sz w:val="15"/>
          <w:szCs w:val="15"/>
        </w:rPr>
        <w:t xml:space="preserve"> </w:t>
      </w:r>
      <w:proofErr w:type="gramStart"/>
      <w:r>
        <w:rPr>
          <w:color w:val="333333"/>
          <w:spacing w:val="2"/>
          <w:sz w:val="15"/>
          <w:szCs w:val="15"/>
        </w:rPr>
        <w:t>w</w:t>
      </w:r>
      <w:r>
        <w:rPr>
          <w:color w:val="333333"/>
          <w:sz w:val="15"/>
          <w:szCs w:val="15"/>
        </w:rPr>
        <w:t xml:space="preserve">eb </w:t>
      </w:r>
      <w:r>
        <w:rPr>
          <w:color w:val="333333"/>
          <w:spacing w:val="13"/>
          <w:sz w:val="15"/>
          <w:szCs w:val="15"/>
        </w:rPr>
        <w:t xml:space="preserve"> </w:t>
      </w:r>
      <w:r>
        <w:rPr>
          <w:color w:val="333333"/>
          <w:spacing w:val="4"/>
          <w:w w:val="123"/>
          <w:sz w:val="15"/>
          <w:szCs w:val="15"/>
        </w:rPr>
        <w:t>b</w:t>
      </w:r>
      <w:r>
        <w:rPr>
          <w:color w:val="333333"/>
          <w:w w:val="123"/>
          <w:sz w:val="15"/>
          <w:szCs w:val="15"/>
        </w:rPr>
        <w:t>a</w:t>
      </w:r>
      <w:r>
        <w:rPr>
          <w:color w:val="333333"/>
          <w:spacing w:val="7"/>
          <w:w w:val="123"/>
          <w:sz w:val="15"/>
          <w:szCs w:val="15"/>
        </w:rPr>
        <w:t>s</w:t>
      </w:r>
      <w:r>
        <w:rPr>
          <w:color w:val="333333"/>
          <w:w w:val="123"/>
          <w:sz w:val="15"/>
          <w:szCs w:val="15"/>
        </w:rPr>
        <w:t>ed</w:t>
      </w:r>
      <w:proofErr w:type="gramEnd"/>
      <w:r>
        <w:rPr>
          <w:color w:val="333333"/>
          <w:spacing w:val="4"/>
          <w:w w:val="123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3"/>
          <w:w w:val="121"/>
          <w:sz w:val="15"/>
          <w:szCs w:val="15"/>
        </w:rPr>
        <w:t>pp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r>
        <w:rPr>
          <w:color w:val="333333"/>
          <w:spacing w:val="5"/>
          <w:w w:val="114"/>
          <w:sz w:val="15"/>
          <w:szCs w:val="15"/>
        </w:rPr>
        <w:t xml:space="preserve"> </w:t>
      </w:r>
      <w:r>
        <w:rPr>
          <w:color w:val="333333"/>
          <w:spacing w:val="1"/>
          <w:w w:val="82"/>
          <w:sz w:val="15"/>
          <w:szCs w:val="15"/>
        </w:rPr>
        <w:t>l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6"/>
          <w:w w:val="102"/>
          <w:sz w:val="15"/>
          <w:szCs w:val="15"/>
        </w:rPr>
        <w:t>v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w w:val="82"/>
          <w:sz w:val="15"/>
          <w:szCs w:val="15"/>
        </w:rPr>
        <w:t>l</w:t>
      </w:r>
      <w:r>
        <w:rPr>
          <w:color w:val="333333"/>
          <w:spacing w:val="9"/>
          <w:w w:val="82"/>
          <w:sz w:val="15"/>
          <w:szCs w:val="15"/>
        </w:rPr>
        <w:t xml:space="preserve"> </w:t>
      </w:r>
      <w:r>
        <w:rPr>
          <w:color w:val="333333"/>
          <w:spacing w:val="-1"/>
          <w:w w:val="112"/>
          <w:sz w:val="15"/>
          <w:szCs w:val="15"/>
        </w:rPr>
        <w:t>m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17"/>
          <w:sz w:val="15"/>
          <w:szCs w:val="15"/>
        </w:rPr>
        <w:t>g</w:t>
      </w:r>
      <w:r>
        <w:rPr>
          <w:color w:val="333333"/>
          <w:spacing w:val="2"/>
          <w:w w:val="117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o</w:t>
      </w:r>
      <w:r>
        <w:rPr>
          <w:color w:val="333333"/>
          <w:sz w:val="15"/>
          <w:szCs w:val="15"/>
        </w:rPr>
        <w:t>n</w:t>
      </w:r>
      <w:r>
        <w:rPr>
          <w:color w:val="333333"/>
          <w:spacing w:val="28"/>
          <w:sz w:val="15"/>
          <w:szCs w:val="15"/>
        </w:rPr>
        <w:t xml:space="preserve"> </w:t>
      </w:r>
      <w:r>
        <w:rPr>
          <w:color w:val="333333"/>
          <w:spacing w:val="3"/>
          <w:w w:val="121"/>
          <w:sz w:val="15"/>
          <w:szCs w:val="15"/>
        </w:rPr>
        <w:t>p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3"/>
          <w:w w:val="121"/>
          <w:sz w:val="15"/>
          <w:szCs w:val="15"/>
        </w:rPr>
        <w:t>d</w:t>
      </w:r>
      <w:r>
        <w:rPr>
          <w:color w:val="333333"/>
          <w:spacing w:val="-3"/>
          <w:w w:val="114"/>
          <w:sz w:val="15"/>
          <w:szCs w:val="15"/>
        </w:rPr>
        <w:t>u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 xml:space="preserve">n </w:t>
      </w:r>
      <w:r>
        <w:rPr>
          <w:color w:val="333333"/>
          <w:spacing w:val="2"/>
          <w:sz w:val="15"/>
          <w:szCs w:val="15"/>
        </w:rPr>
        <w:t>w</w:t>
      </w:r>
      <w:r>
        <w:rPr>
          <w:color w:val="333333"/>
          <w:sz w:val="15"/>
          <w:szCs w:val="15"/>
        </w:rPr>
        <w:t xml:space="preserve">eb </w:t>
      </w:r>
      <w:r>
        <w:rPr>
          <w:color w:val="333333"/>
          <w:spacing w:val="15"/>
          <w:sz w:val="15"/>
          <w:szCs w:val="15"/>
        </w:rPr>
        <w:t xml:space="preserve"> 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3"/>
          <w:w w:val="121"/>
          <w:sz w:val="15"/>
          <w:szCs w:val="15"/>
        </w:rPr>
        <w:t>pp</w:t>
      </w:r>
      <w:r>
        <w:rPr>
          <w:color w:val="333333"/>
          <w:spacing w:val="1"/>
          <w:w w:val="82"/>
          <w:sz w:val="15"/>
          <w:szCs w:val="15"/>
        </w:rPr>
        <w:t>li</w:t>
      </w:r>
      <w:r>
        <w:rPr>
          <w:color w:val="333333"/>
          <w:w w:val="124"/>
          <w:sz w:val="15"/>
          <w:szCs w:val="15"/>
        </w:rPr>
        <w:t>ca</w:t>
      </w:r>
      <w:r>
        <w:rPr>
          <w:color w:val="333333"/>
          <w:spacing w:val="-1"/>
          <w:w w:val="116"/>
          <w:sz w:val="15"/>
          <w:szCs w:val="15"/>
        </w:rPr>
        <w:t>t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32"/>
          <w:sz w:val="15"/>
          <w:szCs w:val="15"/>
        </w:rPr>
        <w:t>s</w:t>
      </w:r>
    </w:p>
    <w:p w:rsidR="00792977" w:rsidRDefault="00792977">
      <w:pPr>
        <w:spacing w:before="8" w:line="140" w:lineRule="exact"/>
        <w:rPr>
          <w:sz w:val="15"/>
          <w:szCs w:val="15"/>
        </w:rPr>
      </w:pPr>
    </w:p>
    <w:p w:rsidR="00792977" w:rsidRDefault="00792977">
      <w:pPr>
        <w:spacing w:line="200" w:lineRule="exact"/>
      </w:pPr>
    </w:p>
    <w:p w:rsidR="00792977" w:rsidRDefault="00792977">
      <w:pPr>
        <w:spacing w:line="200" w:lineRule="exact"/>
      </w:pPr>
    </w:p>
    <w:p w:rsidR="00792977" w:rsidRDefault="00636A52">
      <w:pPr>
        <w:ind w:left="1517"/>
        <w:rPr>
          <w:sz w:val="15"/>
          <w:szCs w:val="15"/>
        </w:rPr>
      </w:pPr>
      <w:proofErr w:type="gramStart"/>
      <w:r>
        <w:rPr>
          <w:color w:val="333333"/>
          <w:spacing w:val="-3"/>
          <w:sz w:val="15"/>
          <w:szCs w:val="15"/>
        </w:rPr>
        <w:t>145</w:t>
      </w:r>
      <w:r>
        <w:rPr>
          <w:color w:val="333333"/>
          <w:sz w:val="15"/>
          <w:szCs w:val="15"/>
        </w:rPr>
        <w:t xml:space="preserve">5 </w:t>
      </w:r>
      <w:r>
        <w:rPr>
          <w:color w:val="333333"/>
          <w:spacing w:val="11"/>
          <w:sz w:val="15"/>
          <w:szCs w:val="15"/>
        </w:rPr>
        <w:t xml:space="preserve"> </w:t>
      </w:r>
      <w:r>
        <w:rPr>
          <w:color w:val="333333"/>
          <w:spacing w:val="3"/>
          <w:w w:val="137"/>
          <w:sz w:val="15"/>
          <w:szCs w:val="15"/>
        </w:rPr>
        <w:t>J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2"/>
          <w:w w:val="91"/>
          <w:sz w:val="15"/>
          <w:szCs w:val="15"/>
        </w:rPr>
        <w:t>ff</w:t>
      </w:r>
      <w:r>
        <w:rPr>
          <w:color w:val="333333"/>
          <w:w w:val="124"/>
          <w:sz w:val="15"/>
          <w:szCs w:val="15"/>
        </w:rPr>
        <w:t>e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spacing w:val="-5"/>
          <w:w w:val="117"/>
          <w:sz w:val="15"/>
          <w:szCs w:val="15"/>
        </w:rPr>
        <w:t>o</w:t>
      </w:r>
      <w:r>
        <w:rPr>
          <w:color w:val="333333"/>
          <w:w w:val="114"/>
          <w:sz w:val="15"/>
          <w:szCs w:val="15"/>
        </w:rPr>
        <w:t>n</w:t>
      </w:r>
      <w:proofErr w:type="gramEnd"/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S</w:t>
      </w:r>
      <w:r>
        <w:rPr>
          <w:color w:val="333333"/>
          <w:spacing w:val="-1"/>
          <w:sz w:val="15"/>
          <w:szCs w:val="15"/>
        </w:rPr>
        <w:t>t</w:t>
      </w:r>
      <w:r>
        <w:rPr>
          <w:color w:val="333333"/>
          <w:sz w:val="15"/>
          <w:szCs w:val="15"/>
        </w:rPr>
        <w:t xml:space="preserve">.        </w:t>
      </w:r>
      <w:r>
        <w:rPr>
          <w:color w:val="333333"/>
          <w:spacing w:val="3"/>
          <w:sz w:val="15"/>
          <w:szCs w:val="15"/>
        </w:rPr>
        <w:t xml:space="preserve"> </w:t>
      </w:r>
      <w:proofErr w:type="gramStart"/>
      <w:r>
        <w:rPr>
          <w:color w:val="333333"/>
          <w:spacing w:val="-5"/>
          <w:sz w:val="15"/>
          <w:szCs w:val="15"/>
        </w:rPr>
        <w:t>S</w:t>
      </w:r>
      <w:r>
        <w:rPr>
          <w:color w:val="333333"/>
          <w:sz w:val="15"/>
          <w:szCs w:val="15"/>
        </w:rPr>
        <w:t xml:space="preserve">an </w:t>
      </w:r>
      <w:r>
        <w:rPr>
          <w:color w:val="333333"/>
          <w:spacing w:val="12"/>
          <w:sz w:val="15"/>
          <w:szCs w:val="15"/>
        </w:rPr>
        <w:t xml:space="preserve"> </w:t>
      </w:r>
      <w:r>
        <w:rPr>
          <w:color w:val="333333"/>
          <w:spacing w:val="-5"/>
          <w:w w:val="106"/>
          <w:sz w:val="15"/>
          <w:szCs w:val="15"/>
        </w:rPr>
        <w:t>F</w:t>
      </w:r>
      <w:r>
        <w:rPr>
          <w:color w:val="333333"/>
          <w:spacing w:val="-4"/>
          <w:w w:val="102"/>
          <w:sz w:val="15"/>
          <w:szCs w:val="15"/>
        </w:rPr>
        <w:t>r</w:t>
      </w:r>
      <w:r>
        <w:rPr>
          <w:color w:val="333333"/>
          <w:w w:val="124"/>
          <w:sz w:val="15"/>
          <w:szCs w:val="15"/>
        </w:rPr>
        <w:t>a</w:t>
      </w:r>
      <w:r>
        <w:rPr>
          <w:color w:val="333333"/>
          <w:spacing w:val="-3"/>
          <w:w w:val="114"/>
          <w:sz w:val="15"/>
          <w:szCs w:val="15"/>
        </w:rPr>
        <w:t>n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1"/>
          <w:w w:val="82"/>
          <w:sz w:val="15"/>
          <w:szCs w:val="15"/>
        </w:rPr>
        <w:t>i</w:t>
      </w:r>
      <w:r>
        <w:rPr>
          <w:color w:val="333333"/>
          <w:spacing w:val="6"/>
          <w:w w:val="132"/>
          <w:sz w:val="15"/>
          <w:szCs w:val="15"/>
        </w:rPr>
        <w:t>s</w:t>
      </w:r>
      <w:r>
        <w:rPr>
          <w:color w:val="333333"/>
          <w:w w:val="124"/>
          <w:sz w:val="15"/>
          <w:szCs w:val="15"/>
        </w:rPr>
        <w:t>c</w:t>
      </w:r>
      <w:r>
        <w:rPr>
          <w:color w:val="333333"/>
          <w:spacing w:val="-5"/>
          <w:w w:val="117"/>
          <w:sz w:val="15"/>
          <w:szCs w:val="15"/>
        </w:rPr>
        <w:t>o</w:t>
      </w:r>
      <w:proofErr w:type="gramEnd"/>
      <w:r>
        <w:rPr>
          <w:color w:val="333333"/>
          <w:w w:val="114"/>
          <w:sz w:val="15"/>
          <w:szCs w:val="15"/>
        </w:rPr>
        <w:t>,</w:t>
      </w:r>
      <w:r>
        <w:rPr>
          <w:color w:val="333333"/>
          <w:spacing w:val="14"/>
          <w:sz w:val="15"/>
          <w:szCs w:val="15"/>
        </w:rPr>
        <w:t xml:space="preserve"> </w:t>
      </w:r>
      <w:r>
        <w:rPr>
          <w:color w:val="333333"/>
          <w:spacing w:val="-5"/>
          <w:sz w:val="15"/>
          <w:szCs w:val="15"/>
        </w:rPr>
        <w:t>C</w:t>
      </w:r>
      <w:r>
        <w:rPr>
          <w:color w:val="333333"/>
          <w:sz w:val="15"/>
          <w:szCs w:val="15"/>
        </w:rPr>
        <w:t>A</w:t>
      </w:r>
      <w:r>
        <w:rPr>
          <w:color w:val="333333"/>
          <w:spacing w:val="7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9412</w:t>
      </w:r>
      <w:r>
        <w:rPr>
          <w:color w:val="333333"/>
          <w:w w:val="114"/>
          <w:sz w:val="15"/>
          <w:szCs w:val="15"/>
        </w:rPr>
        <w:t xml:space="preserve">3      </w:t>
      </w:r>
      <w:r>
        <w:rPr>
          <w:color w:val="333333"/>
          <w:spacing w:val="7"/>
          <w:w w:val="114"/>
          <w:sz w:val="15"/>
          <w:szCs w:val="15"/>
        </w:rPr>
        <w:t xml:space="preserve"> </w:t>
      </w:r>
      <w:r>
        <w:rPr>
          <w:color w:val="333333"/>
          <w:spacing w:val="-4"/>
          <w:w w:val="79"/>
          <w:sz w:val="15"/>
          <w:szCs w:val="15"/>
        </w:rPr>
        <w:t>(</w:t>
      </w:r>
      <w:r>
        <w:rPr>
          <w:color w:val="333333"/>
          <w:spacing w:val="-3"/>
          <w:w w:val="114"/>
          <w:sz w:val="15"/>
          <w:szCs w:val="15"/>
        </w:rPr>
        <w:t>415</w:t>
      </w:r>
      <w:r>
        <w:rPr>
          <w:color w:val="333333"/>
          <w:w w:val="79"/>
          <w:sz w:val="15"/>
          <w:szCs w:val="15"/>
        </w:rPr>
        <w:t>)</w:t>
      </w:r>
      <w:r>
        <w:rPr>
          <w:color w:val="333333"/>
          <w:spacing w:val="6"/>
          <w:sz w:val="15"/>
          <w:szCs w:val="15"/>
        </w:rPr>
        <w:t xml:space="preserve"> </w:t>
      </w:r>
      <w:r>
        <w:rPr>
          <w:color w:val="333333"/>
          <w:spacing w:val="-3"/>
          <w:w w:val="114"/>
          <w:sz w:val="15"/>
          <w:szCs w:val="15"/>
        </w:rPr>
        <w:t>508</w:t>
      </w:r>
      <w:r>
        <w:rPr>
          <w:color w:val="333333"/>
          <w:spacing w:val="-1"/>
          <w:w w:val="114"/>
          <w:sz w:val="15"/>
          <w:szCs w:val="15"/>
        </w:rPr>
        <w:t>-</w:t>
      </w:r>
      <w:r>
        <w:rPr>
          <w:color w:val="333333"/>
          <w:spacing w:val="-3"/>
          <w:w w:val="114"/>
          <w:sz w:val="15"/>
          <w:szCs w:val="15"/>
        </w:rPr>
        <w:t>895</w:t>
      </w:r>
      <w:r>
        <w:rPr>
          <w:color w:val="333333"/>
          <w:w w:val="114"/>
          <w:sz w:val="15"/>
          <w:szCs w:val="15"/>
        </w:rPr>
        <w:t xml:space="preserve">7      </w:t>
      </w:r>
      <w:r>
        <w:rPr>
          <w:color w:val="333333"/>
          <w:spacing w:val="11"/>
          <w:w w:val="114"/>
          <w:sz w:val="15"/>
          <w:szCs w:val="15"/>
        </w:rPr>
        <w:t xml:space="preserve"> </w:t>
      </w:r>
      <w:hyperlink r:id="rId17">
        <w:r>
          <w:rPr>
            <w:color w:val="333333"/>
            <w:spacing w:val="2"/>
            <w:w w:val="107"/>
            <w:sz w:val="15"/>
            <w:szCs w:val="15"/>
          </w:rPr>
          <w:t>www</w:t>
        </w:r>
        <w:r>
          <w:rPr>
            <w:color w:val="333333"/>
            <w:spacing w:val="5"/>
            <w:w w:val="114"/>
            <w:sz w:val="15"/>
            <w:szCs w:val="15"/>
          </w:rPr>
          <w:t>.</w:t>
        </w:r>
        <w:r>
          <w:rPr>
            <w:color w:val="333333"/>
            <w:spacing w:val="-1"/>
            <w:w w:val="112"/>
            <w:sz w:val="15"/>
            <w:szCs w:val="15"/>
          </w:rPr>
          <w:t>m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w w:val="124"/>
            <w:sz w:val="15"/>
            <w:szCs w:val="15"/>
          </w:rPr>
          <w:t>e</w:t>
        </w:r>
        <w:r>
          <w:rPr>
            <w:color w:val="333333"/>
            <w:spacing w:val="-1"/>
            <w:w w:val="116"/>
            <w:sz w:val="15"/>
            <w:szCs w:val="15"/>
          </w:rPr>
          <w:t>t</w:t>
        </w:r>
        <w:r>
          <w:rPr>
            <w:color w:val="333333"/>
            <w:spacing w:val="-3"/>
            <w:w w:val="114"/>
            <w:sz w:val="15"/>
            <w:szCs w:val="15"/>
          </w:rPr>
          <w:t>u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-3"/>
            <w:w w:val="111"/>
            <w:sz w:val="15"/>
            <w:szCs w:val="15"/>
          </w:rPr>
          <w:t>z</w:t>
        </w:r>
        <w:r>
          <w:rPr>
            <w:color w:val="333333"/>
            <w:spacing w:val="6"/>
            <w:w w:val="102"/>
            <w:sz w:val="15"/>
            <w:szCs w:val="15"/>
          </w:rPr>
          <w:t>y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5"/>
            <w:w w:val="114"/>
            <w:sz w:val="15"/>
            <w:szCs w:val="15"/>
          </w:rPr>
          <w:t>.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2"/>
            <w:w w:val="91"/>
            <w:sz w:val="15"/>
            <w:szCs w:val="15"/>
          </w:rPr>
          <w:t>f</w:t>
        </w:r>
      </w:hyperlink>
      <w:hyperlink>
        <w:r>
          <w:rPr>
            <w:color w:val="333333"/>
            <w:w w:val="117"/>
            <w:sz w:val="15"/>
            <w:szCs w:val="15"/>
          </w:rPr>
          <w:t>o</w:t>
        </w:r>
        <w:r>
          <w:rPr>
            <w:color w:val="333333"/>
            <w:sz w:val="15"/>
            <w:szCs w:val="15"/>
          </w:rPr>
          <w:t xml:space="preserve">       </w:t>
        </w:r>
        <w:r>
          <w:rPr>
            <w:color w:val="333333"/>
            <w:spacing w:val="3"/>
            <w:sz w:val="15"/>
            <w:szCs w:val="15"/>
          </w:rPr>
          <w:t xml:space="preserve"> </w:t>
        </w:r>
      </w:hyperlink>
      <w:hyperlink r:id="rId18">
        <w:r>
          <w:rPr>
            <w:color w:val="333333"/>
            <w:spacing w:val="-1"/>
            <w:w w:val="112"/>
            <w:sz w:val="15"/>
            <w:szCs w:val="15"/>
          </w:rPr>
          <w:t>m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w w:val="124"/>
            <w:sz w:val="15"/>
            <w:szCs w:val="15"/>
          </w:rPr>
          <w:t>e</w:t>
        </w:r>
        <w:r>
          <w:rPr>
            <w:color w:val="333333"/>
            <w:spacing w:val="-5"/>
            <w:w w:val="89"/>
            <w:sz w:val="15"/>
            <w:szCs w:val="15"/>
          </w:rPr>
          <w:t>@</w:t>
        </w:r>
        <w:r>
          <w:rPr>
            <w:color w:val="333333"/>
            <w:spacing w:val="-1"/>
            <w:w w:val="112"/>
            <w:sz w:val="15"/>
            <w:szCs w:val="15"/>
          </w:rPr>
          <w:t>m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w w:val="124"/>
            <w:sz w:val="15"/>
            <w:szCs w:val="15"/>
          </w:rPr>
          <w:t>e</w:t>
        </w:r>
        <w:r>
          <w:rPr>
            <w:color w:val="333333"/>
            <w:spacing w:val="-1"/>
            <w:w w:val="116"/>
            <w:sz w:val="15"/>
            <w:szCs w:val="15"/>
          </w:rPr>
          <w:t>t</w:t>
        </w:r>
        <w:r>
          <w:rPr>
            <w:color w:val="333333"/>
            <w:spacing w:val="-3"/>
            <w:w w:val="114"/>
            <w:sz w:val="15"/>
            <w:szCs w:val="15"/>
          </w:rPr>
          <w:t>u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-3"/>
            <w:w w:val="111"/>
            <w:sz w:val="15"/>
            <w:szCs w:val="15"/>
          </w:rPr>
          <w:t>z</w:t>
        </w:r>
        <w:r>
          <w:rPr>
            <w:color w:val="333333"/>
            <w:spacing w:val="6"/>
            <w:w w:val="102"/>
            <w:sz w:val="15"/>
            <w:szCs w:val="15"/>
          </w:rPr>
          <w:t>y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6"/>
            <w:w w:val="132"/>
            <w:sz w:val="15"/>
            <w:szCs w:val="15"/>
          </w:rPr>
          <w:t>s</w:t>
        </w:r>
        <w:r>
          <w:rPr>
            <w:color w:val="333333"/>
            <w:spacing w:val="3"/>
            <w:w w:val="106"/>
            <w:sz w:val="15"/>
            <w:szCs w:val="15"/>
          </w:rPr>
          <w:t>k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5"/>
            <w:w w:val="114"/>
            <w:sz w:val="15"/>
            <w:szCs w:val="15"/>
          </w:rPr>
          <w:t>.</w:t>
        </w:r>
        <w:r>
          <w:rPr>
            <w:color w:val="333333"/>
            <w:spacing w:val="1"/>
            <w:w w:val="82"/>
            <w:sz w:val="15"/>
            <w:szCs w:val="15"/>
          </w:rPr>
          <w:t>i</w:t>
        </w:r>
        <w:r>
          <w:rPr>
            <w:color w:val="333333"/>
            <w:spacing w:val="-3"/>
            <w:w w:val="114"/>
            <w:sz w:val="15"/>
            <w:szCs w:val="15"/>
          </w:rPr>
          <w:t>n</w:t>
        </w:r>
        <w:r>
          <w:rPr>
            <w:color w:val="333333"/>
            <w:spacing w:val="2"/>
            <w:w w:val="91"/>
            <w:sz w:val="15"/>
            <w:szCs w:val="15"/>
          </w:rPr>
          <w:t>f</w:t>
        </w:r>
      </w:hyperlink>
      <w:hyperlink>
        <w:r>
          <w:rPr>
            <w:color w:val="333333"/>
            <w:w w:val="117"/>
            <w:sz w:val="15"/>
            <w:szCs w:val="15"/>
          </w:rPr>
          <w:t>o</w:t>
        </w:r>
      </w:hyperlink>
    </w:p>
    <w:sectPr w:rsidR="00792977">
      <w:type w:val="continuous"/>
      <w:pgSz w:w="12240" w:h="15840"/>
      <w:pgMar w:top="380" w:right="42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636A52">
      <w:r>
        <w:separator/>
      </w:r>
    </w:p>
  </w:endnote>
  <w:endnote w:type="continuationSeparator" w:id="0">
    <w:p w:rsidR="00000000" w:rsidRDefault="0063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792977" w:rsidRDefault="00636A52">
    <w:pPr>
      <w:spacing w:line="200" w:lineRule="exact"/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73.9pt;margin-top:767.9pt;width:12.95pt;height:9.95pt;z-index:-251657216;mso-position-horizontal-relative:page;mso-position-vertical-relative:page" filled="f" stroked="f">
          <v:textbox inset="0,0,0,0">
            <w:txbxContent>
              <w:p w:rsidR="00792977" w:rsidRDefault="00636A52">
                <w:pPr>
                  <w:spacing w:line="160" w:lineRule="exact"/>
                  <w:ind w:left="40" w:right="-24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6"/>
                    <w:szCs w:val="16"/>
                  </w:rPr>
                  <w:t>1</w:t>
                </w:r>
                <w:r>
                  <w:fldChar w:fldCharType="end"/>
                </w:r>
                <w:r>
                  <w:rPr>
                    <w:spacing w:val="-4"/>
                    <w:sz w:val="16"/>
                    <w:szCs w:val="16"/>
                  </w:rPr>
                  <w:t>/</w:t>
                </w:r>
                <w:r>
                  <w:rPr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636A52">
      <w:r>
        <w:separator/>
      </w:r>
    </w:p>
  </w:footnote>
  <w:footnote w:type="continuationSeparator" w:id="0">
    <w:p w:rsidR="00000000" w:rsidRDefault="00636A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792977" w:rsidRDefault="00792977">
    <w:pPr>
      <w:spacing w:line="200" w:lineRule="exac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E4B641C"/>
    <w:multiLevelType w:val="multilevel"/>
    <w:tmpl w:val="7EFC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977"/>
    <w:rsid w:val="00636A52"/>
    <w:rsid w:val="0079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36A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A52"/>
  </w:style>
  <w:style w:type="paragraph" w:styleId="Footer">
    <w:name w:val="footer"/>
    <w:basedOn w:val="Normal"/>
    <w:link w:val="FooterChar"/>
    <w:uiPriority w:val="99"/>
    <w:unhideWhenUsed/>
    <w:rsid w:val="00636A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A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miketuszynski.info" TargetMode="External"/><Relationship Id="rId16" Type="http://schemas.openxmlformats.org/officeDocument/2006/relationships/hyperlink" Target="mailto:mike@miketuszynski.info" TargetMode="External"/><Relationship Id="rId17" Type="http://schemas.openxmlformats.org/officeDocument/2006/relationships/hyperlink" Target="http://www.miketuszynski.info" TargetMode="External"/><Relationship Id="rId18" Type="http://schemas.openxmlformats.org/officeDocument/2006/relationships/hyperlink" Target="mailto:mike@miketuszynski.info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775</Words>
  <Characters>4421</Characters>
  <Application>Microsoft Macintosh Word</Application>
  <DocSecurity>0</DocSecurity>
  <Lines>36</Lines>
  <Paragraphs>10</Paragraphs>
  <ScaleCrop>false</ScaleCrop>
  <Company>Flashtalking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Tuszynski</cp:lastModifiedBy>
  <cp:revision>2</cp:revision>
  <dcterms:created xsi:type="dcterms:W3CDTF">2014-01-17T18:52:00Z</dcterms:created>
  <dcterms:modified xsi:type="dcterms:W3CDTF">2014-01-17T18:52:00Z</dcterms:modified>
</cp:coreProperties>
</file>